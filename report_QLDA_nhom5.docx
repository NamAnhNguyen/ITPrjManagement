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E66CAD" w14:textId="4C715FAE" w:rsidR="00F34A9B" w:rsidRPr="005C397A" w:rsidRDefault="001501A9" w:rsidP="004155E5">
      <w:pPr>
        <w:rPr>
          <w:b/>
          <w:i/>
          <w:color w:val="2A62A6"/>
          <w:sz w:val="32"/>
          <w:szCs w:val="32"/>
        </w:rPr>
      </w:pPr>
      <w:r>
        <w:rPr>
          <w:b/>
          <w:i/>
          <w:noProof/>
          <w:color w:val="2A62A6"/>
          <w:sz w:val="32"/>
          <w:szCs w:val="32"/>
        </w:rPr>
        <mc:AlternateContent>
          <mc:Choice Requires="wps">
            <w:drawing>
              <wp:anchor distT="0" distB="0" distL="114300" distR="114300" simplePos="0" relativeHeight="251658240" behindDoc="0" locked="0" layoutInCell="1" allowOverlap="1" wp14:anchorId="3470755F" wp14:editId="7884385B">
                <wp:simplePos x="0" y="0"/>
                <wp:positionH relativeFrom="column">
                  <wp:posOffset>-84952</wp:posOffset>
                </wp:positionH>
                <wp:positionV relativeFrom="paragraph">
                  <wp:posOffset>-22915</wp:posOffset>
                </wp:positionV>
                <wp:extent cx="1653871" cy="572494"/>
                <wp:effectExtent l="0" t="0" r="19685" b="11430"/>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rgbClr val="C00000"/>
                        </a:solidFill>
                        <a:ln w="6350">
                          <a:solidFill>
                            <a:prstClr val="black"/>
                          </a:solidFill>
                        </a:ln>
                      </wps:spPr>
                      <wps:txbx>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" fillcolor="#c00000" strokeweight=".5pt">
                <v:textbox style="mso-fit-shape-to-text:t">
                  <w:txbxContent>
                    <w:p w14:paraId="43F0BF96" w14:textId="04783096" w:rsidR="001501A9" w:rsidRPr="001501A9" w:rsidRDefault="00B82445">
                      <w:pPr>
                        <w:rPr>
                          <w:b/>
                          <w:i/>
                          <w:color w:val="C00000"/>
                        </w:rPr>
                      </w:pPr>
                      <w:r>
                        <w:rPr>
                          <w:b/>
                          <w:i/>
                          <w:noProof/>
                          <w:color w:val="C00000"/>
                        </w:rPr>
                        <w:drawing>
                          <wp:inline distT="0" distB="0" distL="0" distR="0" wp14:anchorId="53A7D013" wp14:editId="2A2F27A8">
                            <wp:extent cx="933450" cy="897082"/>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0" cy="897082"/>
                                    </a:xfrm>
                                    <a:prstGeom prst="rect">
                                      <a:avLst/>
                                    </a:prstGeom>
                                    <a:noFill/>
                                    <a:ln>
                                      <a:noFill/>
                                    </a:ln>
                                  </pic:spPr>
                                </pic:pic>
                              </a:graphicData>
                            </a:graphic>
                          </wp:inline>
                        </w:drawing>
                      </w:r>
                    </w:p>
                  </w:txbxContent>
                </v:textbox>
              </v:shape>
            </w:pict>
          </mc:Fallback>
        </mc:AlternateContent>
      </w:r>
    </w:p>
    <w:p w14:paraId="73E3CA56" w14:textId="77777777" w:rsidR="00F34A9B" w:rsidRDefault="00F34A9B" w:rsidP="004155E5">
      <w:pPr>
        <w:rPr>
          <w:i/>
          <w:color w:val="548DD4"/>
          <w:sz w:val="32"/>
          <w:szCs w:val="32"/>
        </w:rPr>
      </w:pPr>
    </w:p>
    <w:p w14:paraId="04D64CDE" w14:textId="77777777" w:rsidR="00F34A9B" w:rsidRDefault="00F34A9B" w:rsidP="004155E5">
      <w:pPr>
        <w:rPr>
          <w:i/>
          <w:color w:val="548DD4"/>
          <w:sz w:val="32"/>
          <w:szCs w:val="32"/>
        </w:rPr>
      </w:pPr>
    </w:p>
    <w:p w14:paraId="2C4F8B6F" w14:textId="77777777" w:rsidR="00A367CF" w:rsidRDefault="00A367CF" w:rsidP="004155E5">
      <w:pPr>
        <w:rPr>
          <w:i/>
          <w:color w:val="548DD4"/>
          <w:sz w:val="32"/>
          <w:szCs w:val="32"/>
        </w:rPr>
      </w:pPr>
    </w:p>
    <w:p w14:paraId="02A4F04D" w14:textId="77777777" w:rsidR="00A367CF" w:rsidRDefault="00A367CF" w:rsidP="004155E5">
      <w:pPr>
        <w:rPr>
          <w:i/>
          <w:color w:val="548DD4"/>
          <w:sz w:val="32"/>
          <w:szCs w:val="32"/>
        </w:rPr>
      </w:pPr>
    </w:p>
    <w:p w14:paraId="0CA37EAF" w14:textId="77777777" w:rsidR="00932976" w:rsidRDefault="00932976" w:rsidP="004155E5">
      <w:pPr>
        <w:rPr>
          <w:i/>
          <w:color w:val="548DD4"/>
          <w:sz w:val="32"/>
          <w:szCs w:val="32"/>
        </w:rPr>
      </w:pPr>
    </w:p>
    <w:p w14:paraId="773FC8B4" w14:textId="77777777" w:rsidR="00A367CF" w:rsidRDefault="00A367CF" w:rsidP="004155E5">
      <w:pPr>
        <w:rPr>
          <w:i/>
          <w:color w:val="548DD4"/>
          <w:sz w:val="32"/>
          <w:szCs w:val="32"/>
        </w:rPr>
      </w:pPr>
    </w:p>
    <w:p w14:paraId="65039D03" w14:textId="30738DC4" w:rsidR="00F34A9B" w:rsidRPr="009A57EC" w:rsidRDefault="000800BD" w:rsidP="004155E5">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proofErr w:type="spellStart"/>
      <w:r w:rsidR="000604A2">
        <w:rPr>
          <w:rFonts w:cs="Arial"/>
          <w:b/>
          <w:color w:val="951B13"/>
          <w:sz w:val="58"/>
          <w:szCs w:val="48"/>
        </w:rPr>
        <w:t>Ước</w:t>
      </w:r>
      <w:proofErr w:type="spellEnd"/>
      <w:r w:rsidR="000604A2">
        <w:rPr>
          <w:rFonts w:cs="Arial"/>
          <w:b/>
          <w:color w:val="951B13"/>
          <w:sz w:val="58"/>
          <w:szCs w:val="48"/>
        </w:rPr>
        <w:t xml:space="preserve"> </w:t>
      </w:r>
      <w:proofErr w:type="spellStart"/>
      <w:r w:rsidR="000604A2">
        <w:rPr>
          <w:rFonts w:cs="Arial"/>
          <w:b/>
          <w:color w:val="951B13"/>
          <w:sz w:val="58"/>
          <w:szCs w:val="48"/>
        </w:rPr>
        <w:t>lượng</w:t>
      </w:r>
      <w:proofErr w:type="spellEnd"/>
      <w:r w:rsidR="000604A2">
        <w:rPr>
          <w:rFonts w:cs="Arial"/>
          <w:b/>
          <w:color w:val="951B13"/>
          <w:sz w:val="58"/>
          <w:szCs w:val="48"/>
        </w:rPr>
        <w:t xml:space="preserve"> </w:t>
      </w:r>
      <w:proofErr w:type="spellStart"/>
      <w:r w:rsidR="000604A2">
        <w:rPr>
          <w:rFonts w:cs="Arial"/>
          <w:b/>
          <w:color w:val="951B13"/>
          <w:sz w:val="58"/>
          <w:szCs w:val="48"/>
        </w:rPr>
        <w:t>dự</w:t>
      </w:r>
      <w:proofErr w:type="spellEnd"/>
      <w:r w:rsidR="000604A2">
        <w:rPr>
          <w:rFonts w:cs="Arial"/>
          <w:b/>
          <w:color w:val="951B13"/>
          <w:sz w:val="58"/>
          <w:szCs w:val="48"/>
        </w:rPr>
        <w:t xml:space="preserve"> </w:t>
      </w:r>
      <w:proofErr w:type="spellStart"/>
      <w:r w:rsidR="000604A2">
        <w:rPr>
          <w:rFonts w:cs="Arial"/>
          <w:b/>
          <w:color w:val="951B13"/>
          <w:sz w:val="58"/>
          <w:szCs w:val="48"/>
        </w:rPr>
        <w:t>án</w:t>
      </w:r>
      <w:proofErr w:type="spellEnd"/>
      <w:r w:rsidR="000604A2">
        <w:rPr>
          <w:rFonts w:cs="Arial"/>
          <w:b/>
          <w:color w:val="951B13"/>
          <w:sz w:val="58"/>
          <w:szCs w:val="48"/>
        </w:rPr>
        <w:t xml:space="preserve"> </w:t>
      </w:r>
      <w:proofErr w:type="spellStart"/>
      <w:r w:rsidR="000604A2">
        <w:rPr>
          <w:rFonts w:cs="Arial"/>
          <w:b/>
          <w:color w:val="951B13"/>
          <w:sz w:val="58"/>
          <w:szCs w:val="48"/>
        </w:rPr>
        <w:t>nguồn</w:t>
      </w:r>
      <w:proofErr w:type="spellEnd"/>
      <w:r w:rsidR="000604A2">
        <w:rPr>
          <w:rFonts w:cs="Arial"/>
          <w:b/>
          <w:color w:val="951B13"/>
          <w:sz w:val="58"/>
          <w:szCs w:val="48"/>
        </w:rPr>
        <w:t xml:space="preserve"> </w:t>
      </w:r>
      <w:proofErr w:type="spellStart"/>
      <w:r w:rsidR="000604A2">
        <w:rPr>
          <w:rFonts w:cs="Arial"/>
          <w:b/>
          <w:color w:val="951B13"/>
          <w:sz w:val="58"/>
          <w:szCs w:val="48"/>
        </w:rPr>
        <w:t>mở</w:t>
      </w:r>
      <w:proofErr w:type="spellEnd"/>
      <w:r>
        <w:rPr>
          <w:rFonts w:cs="Arial"/>
          <w:b/>
          <w:color w:val="951B13"/>
          <w:sz w:val="58"/>
          <w:szCs w:val="48"/>
        </w:rPr>
        <w:fldChar w:fldCharType="end"/>
      </w:r>
      <w:r w:rsidR="00010D52">
        <w:rPr>
          <w:rFonts w:cs="Arial"/>
          <w:b/>
          <w:color w:val="951B13"/>
          <w:sz w:val="58"/>
          <w:szCs w:val="48"/>
        </w:rPr>
        <w:t xml:space="preserve"> </w:t>
      </w:r>
    </w:p>
    <w:p w14:paraId="56AB61EB" w14:textId="4BD80EC3" w:rsidR="00F34A9B" w:rsidRPr="009A57EC" w:rsidRDefault="00EC5E55" w:rsidP="004155E5">
      <w:pPr>
        <w:spacing w:after="80"/>
        <w:rPr>
          <w:rFonts w:ascii="Arial" w:hAnsi="Arial" w:cs="Arial"/>
          <w:b/>
          <w:i/>
          <w:color w:val="951B13"/>
          <w:sz w:val="42"/>
          <w:lang w:val="vi-VN"/>
        </w:rPr>
      </w:pPr>
      <w:proofErr w:type="spellStart"/>
      <w:r>
        <w:rPr>
          <w:b/>
          <w:i/>
          <w:sz w:val="42"/>
        </w:rPr>
        <w:t>Phần</w:t>
      </w:r>
      <w:proofErr w:type="spellEnd"/>
      <w:r>
        <w:rPr>
          <w:b/>
          <w:i/>
          <w:sz w:val="42"/>
        </w:rPr>
        <w:t xml:space="preserve"> </w:t>
      </w:r>
      <w:proofErr w:type="spellStart"/>
      <w:r>
        <w:rPr>
          <w:b/>
          <w:i/>
          <w:sz w:val="42"/>
        </w:rPr>
        <w:t>mềm</w:t>
      </w:r>
      <w:proofErr w:type="spellEnd"/>
      <w:r>
        <w:rPr>
          <w:b/>
          <w:i/>
          <w:sz w:val="42"/>
        </w:rPr>
        <w:t xml:space="preserve"> </w:t>
      </w:r>
      <w:proofErr w:type="spellStart"/>
      <w:r>
        <w:rPr>
          <w:b/>
          <w:i/>
          <w:sz w:val="42"/>
        </w:rPr>
        <w:t>chuyển</w:t>
      </w:r>
      <w:proofErr w:type="spellEnd"/>
      <w:r>
        <w:rPr>
          <w:b/>
          <w:i/>
          <w:sz w:val="42"/>
        </w:rPr>
        <w:t xml:space="preserve"> </w:t>
      </w:r>
      <w:proofErr w:type="spellStart"/>
      <w:r>
        <w:rPr>
          <w:b/>
          <w:i/>
          <w:sz w:val="42"/>
        </w:rPr>
        <w:t>đổi</w:t>
      </w:r>
      <w:proofErr w:type="spellEnd"/>
      <w:r>
        <w:rPr>
          <w:b/>
          <w:i/>
          <w:sz w:val="42"/>
        </w:rPr>
        <w:t xml:space="preserve"> </w:t>
      </w:r>
      <w:proofErr w:type="spellStart"/>
      <w:r>
        <w:rPr>
          <w:b/>
          <w:i/>
          <w:sz w:val="42"/>
        </w:rPr>
        <w:t>từ</w:t>
      </w:r>
      <w:proofErr w:type="spellEnd"/>
      <w:r>
        <w:rPr>
          <w:b/>
          <w:i/>
          <w:sz w:val="42"/>
        </w:rPr>
        <w:t xml:space="preserve"> excel sang json </w:t>
      </w:r>
    </w:p>
    <w:p w14:paraId="07D84872" w14:textId="08405413" w:rsidR="00F34A9B" w:rsidRDefault="00F34A9B" w:rsidP="004155E5">
      <w:r>
        <w:rPr>
          <w:i/>
        </w:rPr>
        <w:t>[</w:t>
      </w:r>
      <w:r w:rsidR="003C0262">
        <w:rPr>
          <w:i/>
        </w:rPr>
        <w:t xml:space="preserve">Link GitHub </w:t>
      </w:r>
      <w:proofErr w:type="spellStart"/>
      <w:r w:rsidR="003C0262">
        <w:rPr>
          <w:i/>
        </w:rPr>
        <w:t>nguồn</w:t>
      </w:r>
      <w:proofErr w:type="spellEnd"/>
      <w:r w:rsidR="003C0262">
        <w:rPr>
          <w:i/>
        </w:rPr>
        <w:t>:</w:t>
      </w:r>
      <w:r w:rsidR="00EC5E55" w:rsidRPr="00EC5E55">
        <w:t xml:space="preserve"> </w:t>
      </w:r>
      <w:r w:rsidR="00EC5E55" w:rsidRPr="00EC5E55">
        <w:rPr>
          <w:i/>
        </w:rPr>
        <w:t>https://github.com/NamAnhNguyen/ITPrjManagement</w:t>
      </w:r>
      <w:r w:rsidRPr="00D8793C">
        <w:rPr>
          <w:i/>
        </w:rPr>
        <w:t>]</w:t>
      </w:r>
    </w:p>
    <w:p w14:paraId="0F5FE940" w14:textId="77777777" w:rsidR="00F34A9B" w:rsidRDefault="00F34A9B" w:rsidP="004155E5">
      <w:pPr>
        <w:tabs>
          <w:tab w:val="left" w:pos="6415"/>
        </w:tabs>
      </w:pPr>
    </w:p>
    <w:p w14:paraId="6D83F9B0" w14:textId="77777777" w:rsidR="00F34A9B" w:rsidRDefault="00F34A9B" w:rsidP="004155E5">
      <w:pPr>
        <w:tabs>
          <w:tab w:val="left" w:pos="6415"/>
        </w:tabs>
      </w:pPr>
    </w:p>
    <w:p w14:paraId="7B0ED30A" w14:textId="77777777" w:rsidR="00F34A9B" w:rsidRDefault="00F34A9B" w:rsidP="004155E5">
      <w:pPr>
        <w:tabs>
          <w:tab w:val="left" w:pos="6415"/>
        </w:tabs>
      </w:pPr>
      <w:r>
        <w:tab/>
      </w:r>
    </w:p>
    <w:p w14:paraId="02C31B73" w14:textId="77777777" w:rsidR="00F34A9B" w:rsidRDefault="00F34A9B" w:rsidP="004155E5"/>
    <w:p w14:paraId="2696DA3F" w14:textId="77777777" w:rsidR="008B4872" w:rsidRDefault="008B4872" w:rsidP="004155E5">
      <w:pPr>
        <w:widowControl/>
        <w:suppressAutoHyphens w:val="0"/>
        <w:spacing w:after="0"/>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rsidP="004155E5">
      <w:pPr>
        <w:pStyle w:val="NormalH"/>
        <w:spacing w:line="276" w:lineRule="auto"/>
        <w:rPr>
          <w:color w:val="951B13"/>
        </w:rPr>
      </w:pPr>
      <w:r w:rsidRPr="0017102C">
        <w:rPr>
          <w:color w:val="951B13"/>
        </w:rPr>
        <w:lastRenderedPageBreak/>
        <w:t>Table of contents</w:t>
      </w:r>
    </w:p>
    <w:p w14:paraId="42980964" w14:textId="77777777" w:rsidR="00F34A9B" w:rsidRDefault="00F34A9B" w:rsidP="004155E5">
      <w:pPr>
        <w:pStyle w:val="TOC2"/>
        <w:tabs>
          <w:tab w:val="clear" w:pos="1540"/>
          <w:tab w:val="left" w:pos="-110"/>
          <w:tab w:val="right" w:leader="dot" w:pos="8467"/>
        </w:tabs>
        <w:ind w:left="990" w:firstLine="0"/>
        <w:rPr>
          <w:b/>
          <w:bCs/>
        </w:rPr>
      </w:pPr>
    </w:p>
    <w:p w14:paraId="5DAD0FDA" w14:textId="77777777" w:rsidR="00F34A9B" w:rsidRDefault="00F34A9B" w:rsidP="004155E5">
      <w:pPr>
        <w:pStyle w:val="TOC3"/>
      </w:pPr>
      <w:r>
        <w:tab/>
      </w:r>
    </w:p>
    <w:p w14:paraId="35CE1D88" w14:textId="3BD507FA" w:rsidR="007C3070" w:rsidRDefault="00030EB1" w:rsidP="004155E5">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90500035" w:history="1">
        <w:r w:rsidR="007C3070" w:rsidRPr="008366DA">
          <w:rPr>
            <w:rStyle w:val="Hyperlink"/>
            <w:noProof/>
          </w:rPr>
          <w:t>1.</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Giới thiệu dự án</w:t>
        </w:r>
        <w:r w:rsidR="007C3070">
          <w:rPr>
            <w:noProof/>
            <w:webHidden/>
          </w:rPr>
          <w:tab/>
        </w:r>
        <w:r w:rsidR="007C3070">
          <w:rPr>
            <w:noProof/>
            <w:webHidden/>
          </w:rPr>
          <w:fldChar w:fldCharType="begin"/>
        </w:r>
        <w:r w:rsidR="007C3070">
          <w:rPr>
            <w:noProof/>
            <w:webHidden/>
          </w:rPr>
          <w:instrText xml:space="preserve"> PAGEREF _Toc90500035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F4FAA65" w14:textId="0BC54131" w:rsidR="007C3070" w:rsidRDefault="007B402D" w:rsidP="004155E5">
      <w:pPr>
        <w:pStyle w:val="TOC2"/>
        <w:rPr>
          <w:rFonts w:asciiTheme="minorHAnsi" w:eastAsiaTheme="minorEastAsia" w:hAnsiTheme="minorHAnsi" w:cstheme="minorBidi"/>
          <w:noProof/>
          <w:sz w:val="22"/>
          <w:szCs w:val="22"/>
          <w:lang w:eastAsia="en-US" w:bidi="ar-SA"/>
        </w:rPr>
      </w:pPr>
      <w:hyperlink w:anchor="_Toc90500036" w:history="1">
        <w:r w:rsidR="007C3070" w:rsidRPr="008366DA">
          <w:rPr>
            <w:rStyle w:val="Hyperlink"/>
            <w:rFonts w:cs="Tahoma"/>
            <w:noProof/>
          </w:rPr>
          <w:t>1.1.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Mô tả dự án</w:t>
        </w:r>
        <w:r w:rsidR="007C3070">
          <w:rPr>
            <w:noProof/>
            <w:webHidden/>
          </w:rPr>
          <w:tab/>
        </w:r>
        <w:r w:rsidR="007C3070">
          <w:rPr>
            <w:noProof/>
            <w:webHidden/>
          </w:rPr>
          <w:fldChar w:fldCharType="begin"/>
        </w:r>
        <w:r w:rsidR="007C3070">
          <w:rPr>
            <w:noProof/>
            <w:webHidden/>
          </w:rPr>
          <w:instrText xml:space="preserve"> PAGEREF _Toc90500036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E48C32C" w14:textId="0389F164" w:rsidR="007C3070" w:rsidRDefault="007B402D" w:rsidP="004155E5">
      <w:pPr>
        <w:pStyle w:val="TOC2"/>
        <w:rPr>
          <w:rFonts w:asciiTheme="minorHAnsi" w:eastAsiaTheme="minorEastAsia" w:hAnsiTheme="minorHAnsi" w:cstheme="minorBidi"/>
          <w:noProof/>
          <w:sz w:val="22"/>
          <w:szCs w:val="22"/>
          <w:lang w:eastAsia="en-US" w:bidi="ar-SA"/>
        </w:rPr>
      </w:pPr>
      <w:hyperlink w:anchor="_Toc90500037" w:history="1">
        <w:r w:rsidR="007C3070" w:rsidRPr="008366DA">
          <w:rPr>
            <w:rStyle w:val="Hyperlink"/>
            <w:rFonts w:cs="Tahoma"/>
            <w:noProof/>
          </w:rPr>
          <w:t>1.2.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Công cụ quản lý</w:t>
        </w:r>
        <w:r w:rsidR="007C3070">
          <w:rPr>
            <w:noProof/>
            <w:webHidden/>
          </w:rPr>
          <w:tab/>
        </w:r>
        <w:r w:rsidR="007C3070">
          <w:rPr>
            <w:noProof/>
            <w:webHidden/>
          </w:rPr>
          <w:fldChar w:fldCharType="begin"/>
        </w:r>
        <w:r w:rsidR="007C3070">
          <w:rPr>
            <w:noProof/>
            <w:webHidden/>
          </w:rPr>
          <w:instrText xml:space="preserve"> PAGEREF _Toc90500037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7874710F" w14:textId="4A9C47D7" w:rsidR="007C3070" w:rsidRDefault="007B402D" w:rsidP="004155E5">
      <w:pPr>
        <w:pStyle w:val="TOC1"/>
        <w:rPr>
          <w:rFonts w:asciiTheme="minorHAnsi" w:eastAsiaTheme="minorEastAsia" w:hAnsiTheme="minorHAnsi" w:cstheme="minorBidi"/>
          <w:b w:val="0"/>
          <w:bCs w:val="0"/>
          <w:caps w:val="0"/>
          <w:noProof/>
          <w:sz w:val="22"/>
          <w:szCs w:val="22"/>
          <w:lang w:eastAsia="en-US" w:bidi="ar-SA"/>
        </w:rPr>
      </w:pPr>
      <w:hyperlink w:anchor="_Toc90500038" w:history="1">
        <w:r w:rsidR="007C3070" w:rsidRPr="008366DA">
          <w:rPr>
            <w:rStyle w:val="Hyperlink"/>
            <w:noProof/>
          </w:rPr>
          <w:t>2.</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Các nhân sự tham gia dự án</w:t>
        </w:r>
        <w:r w:rsidR="007C3070">
          <w:rPr>
            <w:noProof/>
            <w:webHidden/>
          </w:rPr>
          <w:tab/>
        </w:r>
        <w:r w:rsidR="007C3070">
          <w:rPr>
            <w:noProof/>
            <w:webHidden/>
          </w:rPr>
          <w:fldChar w:fldCharType="begin"/>
        </w:r>
        <w:r w:rsidR="007C3070">
          <w:rPr>
            <w:noProof/>
            <w:webHidden/>
          </w:rPr>
          <w:instrText xml:space="preserve"> PAGEREF _Toc90500038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262232E1" w14:textId="64B79420" w:rsidR="007C3070" w:rsidRDefault="007B402D" w:rsidP="004155E5">
      <w:pPr>
        <w:pStyle w:val="TOC2"/>
        <w:rPr>
          <w:rFonts w:asciiTheme="minorHAnsi" w:eastAsiaTheme="minorEastAsia" w:hAnsiTheme="minorHAnsi" w:cstheme="minorBidi"/>
          <w:noProof/>
          <w:sz w:val="22"/>
          <w:szCs w:val="22"/>
          <w:lang w:eastAsia="en-US" w:bidi="ar-SA"/>
        </w:rPr>
      </w:pPr>
      <w:hyperlink w:anchor="_Toc90500039" w:history="1">
        <w:r w:rsidR="007C3070" w:rsidRPr="008366DA">
          <w:rPr>
            <w:rStyle w:val="Hyperlink"/>
            <w:rFonts w:cs="Tahoma"/>
            <w:noProof/>
          </w:rPr>
          <w:t>2.1.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liên hệ phía khách hàng</w:t>
        </w:r>
        <w:r w:rsidR="007C3070">
          <w:rPr>
            <w:noProof/>
            <w:webHidden/>
          </w:rPr>
          <w:tab/>
        </w:r>
        <w:r w:rsidR="007C3070">
          <w:rPr>
            <w:noProof/>
            <w:webHidden/>
          </w:rPr>
          <w:fldChar w:fldCharType="begin"/>
        </w:r>
        <w:r w:rsidR="007C3070">
          <w:rPr>
            <w:noProof/>
            <w:webHidden/>
          </w:rPr>
          <w:instrText xml:space="preserve"> PAGEREF _Toc90500039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906A0E8" w14:textId="72EE6434" w:rsidR="007C3070" w:rsidRDefault="007B402D" w:rsidP="004155E5">
      <w:pPr>
        <w:pStyle w:val="TOC2"/>
        <w:rPr>
          <w:rFonts w:asciiTheme="minorHAnsi" w:eastAsiaTheme="minorEastAsia" w:hAnsiTheme="minorHAnsi" w:cstheme="minorBidi"/>
          <w:noProof/>
          <w:sz w:val="22"/>
          <w:szCs w:val="22"/>
          <w:lang w:eastAsia="en-US" w:bidi="ar-SA"/>
        </w:rPr>
      </w:pPr>
      <w:hyperlink w:anchor="_Toc90500040" w:history="1">
        <w:r w:rsidR="007C3070" w:rsidRPr="008366DA">
          <w:rPr>
            <w:rStyle w:val="Hyperlink"/>
            <w:rFonts w:cs="Tahoma"/>
            <w:noProof/>
          </w:rPr>
          <w:t>2.2.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Thông tin thành viên nhóm</w:t>
        </w:r>
        <w:r w:rsidR="007C3070">
          <w:rPr>
            <w:noProof/>
            <w:webHidden/>
          </w:rPr>
          <w:tab/>
        </w:r>
        <w:r w:rsidR="007C3070">
          <w:rPr>
            <w:noProof/>
            <w:webHidden/>
          </w:rPr>
          <w:fldChar w:fldCharType="begin"/>
        </w:r>
        <w:r w:rsidR="007C3070">
          <w:rPr>
            <w:noProof/>
            <w:webHidden/>
          </w:rPr>
          <w:instrText xml:space="preserve"> PAGEREF _Toc90500040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5E579C7A" w14:textId="64229FB7" w:rsidR="007C3070" w:rsidRDefault="007B402D" w:rsidP="004155E5">
      <w:pPr>
        <w:pStyle w:val="TOC2"/>
        <w:rPr>
          <w:rFonts w:asciiTheme="minorHAnsi" w:eastAsiaTheme="minorEastAsia" w:hAnsiTheme="minorHAnsi" w:cstheme="minorBidi"/>
          <w:noProof/>
          <w:sz w:val="22"/>
          <w:szCs w:val="22"/>
          <w:lang w:eastAsia="en-US" w:bidi="ar-SA"/>
        </w:rPr>
      </w:pPr>
      <w:hyperlink w:anchor="_Toc90500041" w:history="1">
        <w:r w:rsidR="007C3070" w:rsidRPr="008366DA">
          <w:rPr>
            <w:rStyle w:val="Hyperlink"/>
            <w:rFonts w:cs="Tahoma"/>
            <w:noProof/>
          </w:rPr>
          <w:t>2.3.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Phân chia vai trò của thành viên dự án và khách hàng</w:t>
        </w:r>
        <w:r w:rsidR="007C3070">
          <w:rPr>
            <w:noProof/>
            <w:webHidden/>
          </w:rPr>
          <w:tab/>
        </w:r>
        <w:r w:rsidR="007C3070">
          <w:rPr>
            <w:noProof/>
            <w:webHidden/>
          </w:rPr>
          <w:fldChar w:fldCharType="begin"/>
        </w:r>
        <w:r w:rsidR="007C3070">
          <w:rPr>
            <w:noProof/>
            <w:webHidden/>
          </w:rPr>
          <w:instrText xml:space="preserve"> PAGEREF _Toc90500041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621AD700" w14:textId="42628C27" w:rsidR="007C3070" w:rsidRDefault="007B402D" w:rsidP="004155E5">
      <w:pPr>
        <w:pStyle w:val="TOC1"/>
        <w:rPr>
          <w:rFonts w:asciiTheme="minorHAnsi" w:eastAsiaTheme="minorEastAsia" w:hAnsiTheme="minorHAnsi" w:cstheme="minorBidi"/>
          <w:b w:val="0"/>
          <w:bCs w:val="0"/>
          <w:caps w:val="0"/>
          <w:noProof/>
          <w:sz w:val="22"/>
          <w:szCs w:val="22"/>
          <w:lang w:eastAsia="en-US" w:bidi="ar-SA"/>
        </w:rPr>
      </w:pPr>
      <w:hyperlink w:anchor="_Toc90500042" w:history="1">
        <w:r w:rsidR="007C3070" w:rsidRPr="008366DA">
          <w:rPr>
            <w:rStyle w:val="Hyperlink"/>
            <w:noProof/>
          </w:rPr>
          <w:t>3.</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Khảo sát dự án</w:t>
        </w:r>
        <w:r w:rsidR="007C3070">
          <w:rPr>
            <w:noProof/>
            <w:webHidden/>
          </w:rPr>
          <w:tab/>
        </w:r>
        <w:r w:rsidR="007C3070">
          <w:rPr>
            <w:noProof/>
            <w:webHidden/>
          </w:rPr>
          <w:fldChar w:fldCharType="begin"/>
        </w:r>
        <w:r w:rsidR="007C3070">
          <w:rPr>
            <w:noProof/>
            <w:webHidden/>
          </w:rPr>
          <w:instrText xml:space="preserve"> PAGEREF _Toc90500042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3AB6FD4E" w14:textId="739DA7B0" w:rsidR="007C3070" w:rsidRDefault="007B402D" w:rsidP="004155E5">
      <w:pPr>
        <w:pStyle w:val="TOC2"/>
        <w:rPr>
          <w:rFonts w:asciiTheme="minorHAnsi" w:eastAsiaTheme="minorEastAsia" w:hAnsiTheme="minorHAnsi" w:cstheme="minorBidi"/>
          <w:noProof/>
          <w:sz w:val="22"/>
          <w:szCs w:val="22"/>
          <w:lang w:eastAsia="en-US" w:bidi="ar-SA"/>
        </w:rPr>
      </w:pPr>
      <w:hyperlink w:anchor="_Toc90500043" w:history="1">
        <w:r w:rsidR="007C3070" w:rsidRPr="008366DA">
          <w:rPr>
            <w:rStyle w:val="Hyperlink"/>
            <w:rFonts w:cs="Tahoma"/>
            <w:noProof/>
          </w:rPr>
          <w:t>3.1.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Tóm tắt về ứng dụng</w:t>
        </w:r>
        <w:r w:rsidR="007C3070">
          <w:rPr>
            <w:noProof/>
            <w:webHidden/>
          </w:rPr>
          <w:tab/>
        </w:r>
        <w:r w:rsidR="007C3070">
          <w:rPr>
            <w:noProof/>
            <w:webHidden/>
          </w:rPr>
          <w:fldChar w:fldCharType="begin"/>
        </w:r>
        <w:r w:rsidR="007C3070">
          <w:rPr>
            <w:noProof/>
            <w:webHidden/>
          </w:rPr>
          <w:instrText xml:space="preserve"> PAGEREF _Toc90500043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19207F2B" w14:textId="030DF41A" w:rsidR="007C3070" w:rsidRDefault="007B402D" w:rsidP="004155E5">
      <w:pPr>
        <w:pStyle w:val="TOC2"/>
        <w:rPr>
          <w:rFonts w:asciiTheme="minorHAnsi" w:eastAsiaTheme="minorEastAsia" w:hAnsiTheme="minorHAnsi" w:cstheme="minorBidi"/>
          <w:noProof/>
          <w:sz w:val="22"/>
          <w:szCs w:val="22"/>
          <w:lang w:eastAsia="en-US" w:bidi="ar-SA"/>
        </w:rPr>
      </w:pPr>
      <w:hyperlink w:anchor="_Toc90500044" w:history="1">
        <w:r w:rsidR="007C3070" w:rsidRPr="008366DA">
          <w:rPr>
            <w:rStyle w:val="Hyperlink"/>
            <w:rFonts w:cs="Tahoma"/>
            <w:noProof/>
          </w:rPr>
          <w:t>3.2.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mã nguồn</w:t>
        </w:r>
        <w:r w:rsidR="007C3070">
          <w:rPr>
            <w:noProof/>
            <w:webHidden/>
          </w:rPr>
          <w:tab/>
        </w:r>
        <w:r w:rsidR="007C3070">
          <w:rPr>
            <w:noProof/>
            <w:webHidden/>
          </w:rPr>
          <w:fldChar w:fldCharType="begin"/>
        </w:r>
        <w:r w:rsidR="007C3070">
          <w:rPr>
            <w:noProof/>
            <w:webHidden/>
          </w:rPr>
          <w:instrText xml:space="preserve"> PAGEREF _Toc90500044 \h </w:instrText>
        </w:r>
        <w:r w:rsidR="007C3070">
          <w:rPr>
            <w:noProof/>
            <w:webHidden/>
          </w:rPr>
        </w:r>
        <w:r w:rsidR="007C3070">
          <w:rPr>
            <w:noProof/>
            <w:webHidden/>
          </w:rPr>
          <w:fldChar w:fldCharType="separate"/>
        </w:r>
        <w:r w:rsidR="007C3070">
          <w:rPr>
            <w:noProof/>
            <w:webHidden/>
          </w:rPr>
          <w:t>5</w:t>
        </w:r>
        <w:r w:rsidR="007C3070">
          <w:rPr>
            <w:noProof/>
            <w:webHidden/>
          </w:rPr>
          <w:fldChar w:fldCharType="end"/>
        </w:r>
      </w:hyperlink>
    </w:p>
    <w:p w14:paraId="0EBB4255" w14:textId="041D2CE9" w:rsidR="007C3070" w:rsidRDefault="007B402D" w:rsidP="004155E5">
      <w:pPr>
        <w:pStyle w:val="TOC2"/>
        <w:rPr>
          <w:rFonts w:asciiTheme="minorHAnsi" w:eastAsiaTheme="minorEastAsia" w:hAnsiTheme="minorHAnsi" w:cstheme="minorBidi"/>
          <w:noProof/>
          <w:sz w:val="22"/>
          <w:szCs w:val="22"/>
          <w:lang w:eastAsia="en-US" w:bidi="ar-SA"/>
        </w:rPr>
      </w:pPr>
      <w:hyperlink w:anchor="_Toc90500045" w:history="1">
        <w:r w:rsidR="007C3070" w:rsidRPr="008366DA">
          <w:rPr>
            <w:rStyle w:val="Hyperlink"/>
            <w:rFonts w:cs="Tahoma"/>
            <w:noProof/>
          </w:rPr>
          <w:t>3.3.</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Thống kê về hợp tác</w:t>
        </w:r>
        <w:r w:rsidR="007C3070">
          <w:rPr>
            <w:noProof/>
            <w:webHidden/>
          </w:rPr>
          <w:tab/>
        </w:r>
        <w:r w:rsidR="007C3070">
          <w:rPr>
            <w:noProof/>
            <w:webHidden/>
          </w:rPr>
          <w:fldChar w:fldCharType="begin"/>
        </w:r>
        <w:r w:rsidR="007C3070">
          <w:rPr>
            <w:noProof/>
            <w:webHidden/>
          </w:rPr>
          <w:instrText xml:space="preserve"> PAGEREF _Toc90500045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0EC62B6" w14:textId="10437A8F" w:rsidR="007C3070" w:rsidRDefault="007B402D" w:rsidP="004155E5">
      <w:pPr>
        <w:pStyle w:val="TOC2"/>
        <w:rPr>
          <w:rFonts w:asciiTheme="minorHAnsi" w:eastAsiaTheme="minorEastAsia" w:hAnsiTheme="minorHAnsi" w:cstheme="minorBidi"/>
          <w:noProof/>
          <w:sz w:val="22"/>
          <w:szCs w:val="22"/>
          <w:lang w:eastAsia="en-US" w:bidi="ar-SA"/>
        </w:rPr>
      </w:pPr>
      <w:hyperlink w:anchor="_Toc90500046" w:history="1">
        <w:r w:rsidR="007C3070" w:rsidRPr="008366DA">
          <w:rPr>
            <w:rStyle w:val="Hyperlink"/>
            <w:rFonts w:cs="Tahoma"/>
            <w:noProof/>
          </w:rPr>
          <w:t>3.4.</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Kết quả chạy thử nghiệm</w:t>
        </w:r>
        <w:r w:rsidR="007C3070">
          <w:rPr>
            <w:noProof/>
            <w:webHidden/>
          </w:rPr>
          <w:tab/>
        </w:r>
        <w:r w:rsidR="007C3070">
          <w:rPr>
            <w:noProof/>
            <w:webHidden/>
          </w:rPr>
          <w:fldChar w:fldCharType="begin"/>
        </w:r>
        <w:r w:rsidR="007C3070">
          <w:rPr>
            <w:noProof/>
            <w:webHidden/>
          </w:rPr>
          <w:instrText xml:space="preserve"> PAGEREF _Toc90500046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4793C3EC" w14:textId="3A462064" w:rsidR="007C3070" w:rsidRDefault="007B402D" w:rsidP="004155E5">
      <w:pPr>
        <w:pStyle w:val="TOC2"/>
        <w:rPr>
          <w:rFonts w:asciiTheme="minorHAnsi" w:eastAsiaTheme="minorEastAsia" w:hAnsiTheme="minorHAnsi" w:cstheme="minorBidi"/>
          <w:noProof/>
          <w:sz w:val="22"/>
          <w:szCs w:val="22"/>
          <w:lang w:eastAsia="en-US" w:bidi="ar-SA"/>
        </w:rPr>
      </w:pPr>
      <w:hyperlink w:anchor="_Toc90500047" w:history="1">
        <w:r w:rsidR="007C3070" w:rsidRPr="008366DA">
          <w:rPr>
            <w:rStyle w:val="Hyperlink"/>
            <w:rFonts w:cs="Tahoma"/>
            <w:noProof/>
          </w:rPr>
          <w:t>3.5.</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Phạm vi dự án</w:t>
        </w:r>
        <w:r w:rsidR="007C3070">
          <w:rPr>
            <w:noProof/>
            <w:webHidden/>
          </w:rPr>
          <w:tab/>
        </w:r>
        <w:r w:rsidR="007C3070">
          <w:rPr>
            <w:noProof/>
            <w:webHidden/>
          </w:rPr>
          <w:fldChar w:fldCharType="begin"/>
        </w:r>
        <w:r w:rsidR="007C3070">
          <w:rPr>
            <w:noProof/>
            <w:webHidden/>
          </w:rPr>
          <w:instrText xml:space="preserve"> PAGEREF _Toc90500047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0AD00C7B" w14:textId="6C555A9F" w:rsidR="007C3070" w:rsidRDefault="007B402D" w:rsidP="004155E5">
      <w:pPr>
        <w:pStyle w:val="TOC1"/>
        <w:rPr>
          <w:rFonts w:asciiTheme="minorHAnsi" w:eastAsiaTheme="minorEastAsia" w:hAnsiTheme="minorHAnsi" w:cstheme="minorBidi"/>
          <w:b w:val="0"/>
          <w:bCs w:val="0"/>
          <w:caps w:val="0"/>
          <w:noProof/>
          <w:sz w:val="22"/>
          <w:szCs w:val="22"/>
          <w:lang w:eastAsia="en-US" w:bidi="ar-SA"/>
        </w:rPr>
      </w:pPr>
      <w:hyperlink w:anchor="_Toc90500048" w:history="1">
        <w:r w:rsidR="007C3070" w:rsidRPr="008366DA">
          <w:rPr>
            <w:rStyle w:val="Hyperlink"/>
            <w:noProof/>
          </w:rPr>
          <w:t>4.</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chung</w:t>
        </w:r>
        <w:r w:rsidR="007C3070">
          <w:rPr>
            <w:noProof/>
            <w:webHidden/>
          </w:rPr>
          <w:tab/>
        </w:r>
        <w:r w:rsidR="007C3070">
          <w:rPr>
            <w:noProof/>
            <w:webHidden/>
          </w:rPr>
          <w:fldChar w:fldCharType="begin"/>
        </w:r>
        <w:r w:rsidR="007C3070">
          <w:rPr>
            <w:noProof/>
            <w:webHidden/>
          </w:rPr>
          <w:instrText xml:space="preserve"> PAGEREF _Toc90500048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6A7B72B1" w14:textId="317A1BC5" w:rsidR="007C3070" w:rsidRDefault="007B402D" w:rsidP="004155E5">
      <w:pPr>
        <w:pStyle w:val="TOC2"/>
        <w:rPr>
          <w:rFonts w:asciiTheme="minorHAnsi" w:eastAsiaTheme="minorEastAsia" w:hAnsiTheme="minorHAnsi" w:cstheme="minorBidi"/>
          <w:noProof/>
          <w:sz w:val="22"/>
          <w:szCs w:val="22"/>
          <w:lang w:eastAsia="en-US" w:bidi="ar-SA"/>
        </w:rPr>
      </w:pPr>
      <w:hyperlink w:anchor="_Toc90500049" w:history="1">
        <w:r w:rsidR="007C3070" w:rsidRPr="008366DA">
          <w:rPr>
            <w:rStyle w:val="Hyperlink"/>
            <w:rFonts w:cs="Tahoma"/>
            <w:noProof/>
          </w:rPr>
          <w:t>4.1.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thời gian</w:t>
        </w:r>
        <w:r w:rsidR="007C3070">
          <w:rPr>
            <w:noProof/>
            <w:webHidden/>
          </w:rPr>
          <w:tab/>
        </w:r>
        <w:r w:rsidR="007C3070">
          <w:rPr>
            <w:noProof/>
            <w:webHidden/>
          </w:rPr>
          <w:fldChar w:fldCharType="begin"/>
        </w:r>
        <w:r w:rsidR="007C3070">
          <w:rPr>
            <w:noProof/>
            <w:webHidden/>
          </w:rPr>
          <w:instrText xml:space="preserve"> PAGEREF _Toc90500049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1CEBF05B" w14:textId="0C894532" w:rsidR="007C3070" w:rsidRDefault="007B402D" w:rsidP="004155E5">
      <w:pPr>
        <w:pStyle w:val="TOC2"/>
        <w:rPr>
          <w:rFonts w:asciiTheme="minorHAnsi" w:eastAsiaTheme="minorEastAsia" w:hAnsiTheme="minorHAnsi" w:cstheme="minorBidi"/>
          <w:noProof/>
          <w:sz w:val="22"/>
          <w:szCs w:val="22"/>
          <w:lang w:eastAsia="en-US" w:bidi="ar-SA"/>
        </w:rPr>
      </w:pPr>
      <w:hyperlink w:anchor="_Toc90500050" w:history="1">
        <w:r w:rsidR="007C3070" w:rsidRPr="008366DA">
          <w:rPr>
            <w:rStyle w:val="Hyperlink"/>
            <w:rFonts w:cs="Tahoma"/>
            <w:noProof/>
          </w:rPr>
          <w:t>4.2.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Ước lượng rủi ro</w:t>
        </w:r>
        <w:r w:rsidR="007C3070">
          <w:rPr>
            <w:noProof/>
            <w:webHidden/>
          </w:rPr>
          <w:tab/>
        </w:r>
        <w:r w:rsidR="007C3070">
          <w:rPr>
            <w:noProof/>
            <w:webHidden/>
          </w:rPr>
          <w:fldChar w:fldCharType="begin"/>
        </w:r>
        <w:r w:rsidR="007C3070">
          <w:rPr>
            <w:noProof/>
            <w:webHidden/>
          </w:rPr>
          <w:instrText xml:space="preserve"> PAGEREF _Toc90500050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227096CC" w14:textId="65D8C804" w:rsidR="007C3070" w:rsidRDefault="007B402D" w:rsidP="004155E5">
      <w:pPr>
        <w:pStyle w:val="TOC3"/>
        <w:rPr>
          <w:rFonts w:asciiTheme="minorHAnsi" w:eastAsiaTheme="minorEastAsia" w:hAnsiTheme="minorHAnsi" w:cstheme="minorBidi"/>
          <w:iCs w:val="0"/>
          <w:noProof/>
          <w:sz w:val="22"/>
          <w:szCs w:val="22"/>
          <w:lang w:eastAsia="en-US" w:bidi="ar-SA"/>
        </w:rPr>
      </w:pPr>
      <w:hyperlink w:anchor="_Toc90500051" w:history="1">
        <w:r w:rsidR="007C3070" w:rsidRPr="008366DA">
          <w:rPr>
            <w:rStyle w:val="Hyperlink"/>
            <w:noProof/>
          </w:rPr>
          <w:t>4.2.1.</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_Toc90500051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5455CB60" w14:textId="4BCA66F2" w:rsidR="007C3070" w:rsidRDefault="007B402D" w:rsidP="004155E5">
      <w:pPr>
        <w:pStyle w:val="TOC3"/>
        <w:rPr>
          <w:rFonts w:asciiTheme="minorHAnsi" w:eastAsiaTheme="minorEastAsia" w:hAnsiTheme="minorHAnsi" w:cstheme="minorBidi"/>
          <w:iCs w:val="0"/>
          <w:noProof/>
          <w:sz w:val="22"/>
          <w:szCs w:val="22"/>
          <w:lang w:eastAsia="en-US" w:bidi="ar-SA"/>
        </w:rPr>
      </w:pPr>
      <w:hyperlink w:anchor="_Toc90500052" w:history="1">
        <w:r w:rsidR="007C3070" w:rsidRPr="008366DA">
          <w:rPr>
            <w:rStyle w:val="Hyperlink"/>
            <w:noProof/>
          </w:rPr>
          <w:t>4.2.2.</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_Toc90500052 \h </w:instrText>
        </w:r>
        <w:r w:rsidR="007C3070">
          <w:rPr>
            <w:noProof/>
            <w:webHidden/>
          </w:rPr>
        </w:r>
        <w:r w:rsidR="007C3070">
          <w:rPr>
            <w:noProof/>
            <w:webHidden/>
          </w:rPr>
          <w:fldChar w:fldCharType="separate"/>
        </w:r>
        <w:r w:rsidR="007C3070">
          <w:rPr>
            <w:noProof/>
            <w:webHidden/>
          </w:rPr>
          <w:t>6</w:t>
        </w:r>
        <w:r w:rsidR="007C3070">
          <w:rPr>
            <w:noProof/>
            <w:webHidden/>
          </w:rPr>
          <w:fldChar w:fldCharType="end"/>
        </w:r>
      </w:hyperlink>
    </w:p>
    <w:p w14:paraId="7A6815B6" w14:textId="621EA24C" w:rsidR="007C3070" w:rsidRDefault="007B402D" w:rsidP="004155E5">
      <w:pPr>
        <w:pStyle w:val="TOC3"/>
        <w:rPr>
          <w:rFonts w:asciiTheme="minorHAnsi" w:eastAsiaTheme="minorEastAsia" w:hAnsiTheme="minorHAnsi" w:cstheme="minorBidi"/>
          <w:iCs w:val="0"/>
          <w:noProof/>
          <w:sz w:val="22"/>
          <w:szCs w:val="22"/>
          <w:lang w:eastAsia="en-US" w:bidi="ar-SA"/>
        </w:rPr>
      </w:pPr>
      <w:hyperlink w:anchor="_Toc90500053" w:history="1">
        <w:r w:rsidR="007C3070" w:rsidRPr="008366DA">
          <w:rPr>
            <w:rStyle w:val="Hyperlink"/>
            <w:noProof/>
          </w:rPr>
          <w:t>4.2.3.</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_Toc90500053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0615E048" w14:textId="7095D103" w:rsidR="007C3070" w:rsidRDefault="007B402D" w:rsidP="004155E5">
      <w:pPr>
        <w:pStyle w:val="TOC3"/>
        <w:rPr>
          <w:rFonts w:asciiTheme="minorHAnsi" w:eastAsiaTheme="minorEastAsia" w:hAnsiTheme="minorHAnsi" w:cstheme="minorBidi"/>
          <w:iCs w:val="0"/>
          <w:noProof/>
          <w:sz w:val="22"/>
          <w:szCs w:val="22"/>
          <w:lang w:eastAsia="en-US" w:bidi="ar-SA"/>
        </w:rPr>
      </w:pPr>
      <w:hyperlink w:anchor="_Toc90500054" w:history="1">
        <w:r w:rsidR="007C3070" w:rsidRPr="008366DA">
          <w:rPr>
            <w:rStyle w:val="Hyperlink"/>
            <w:noProof/>
          </w:rPr>
          <w:t>4.2.4.</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_Toc90500054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1049D2B2" w14:textId="59DE45F0" w:rsidR="007C3070" w:rsidRDefault="007B402D" w:rsidP="004155E5">
      <w:pPr>
        <w:pStyle w:val="TOC3"/>
        <w:rPr>
          <w:rFonts w:asciiTheme="minorHAnsi" w:eastAsiaTheme="minorEastAsia" w:hAnsiTheme="minorHAnsi" w:cstheme="minorBidi"/>
          <w:iCs w:val="0"/>
          <w:noProof/>
          <w:sz w:val="22"/>
          <w:szCs w:val="22"/>
          <w:lang w:eastAsia="en-US" w:bidi="ar-SA"/>
        </w:rPr>
      </w:pPr>
      <w:hyperlink w:anchor="_Toc90500055" w:history="1">
        <w:r w:rsidR="007C3070" w:rsidRPr="008366DA">
          <w:rPr>
            <w:rStyle w:val="Hyperlink"/>
            <w:noProof/>
          </w:rPr>
          <w:t>4.2.5.</w:t>
        </w:r>
        <w:r w:rsidR="007C3070">
          <w:rPr>
            <w:rFonts w:asciiTheme="minorHAnsi" w:eastAsiaTheme="minorEastAsia" w:hAnsiTheme="minorHAnsi" w:cstheme="minorBidi"/>
            <w:iCs w:val="0"/>
            <w:noProof/>
            <w:sz w:val="22"/>
            <w:szCs w:val="22"/>
            <w:lang w:eastAsia="en-US" w:bidi="ar-SA"/>
          </w:rPr>
          <w:tab/>
        </w:r>
        <w:r w:rsidR="007C3070" w:rsidRPr="008366DA">
          <w:rPr>
            <w:rStyle w:val="Hyperlink"/>
            <w:noProof/>
          </w:rPr>
          <w:t>Rủi ro</w:t>
        </w:r>
        <w:r w:rsidR="007C3070">
          <w:rPr>
            <w:noProof/>
            <w:webHidden/>
          </w:rPr>
          <w:tab/>
        </w:r>
        <w:r w:rsidR="007C3070">
          <w:rPr>
            <w:noProof/>
            <w:webHidden/>
          </w:rPr>
          <w:fldChar w:fldCharType="begin"/>
        </w:r>
        <w:r w:rsidR="007C3070">
          <w:rPr>
            <w:noProof/>
            <w:webHidden/>
          </w:rPr>
          <w:instrText xml:space="preserve"> PAGEREF _Toc90500055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7B24B467" w14:textId="5193CC8C" w:rsidR="007C3070" w:rsidRDefault="007B402D" w:rsidP="004155E5">
      <w:pPr>
        <w:pStyle w:val="TOC1"/>
        <w:rPr>
          <w:rFonts w:asciiTheme="minorHAnsi" w:eastAsiaTheme="minorEastAsia" w:hAnsiTheme="minorHAnsi" w:cstheme="minorBidi"/>
          <w:b w:val="0"/>
          <w:bCs w:val="0"/>
          <w:caps w:val="0"/>
          <w:noProof/>
          <w:sz w:val="22"/>
          <w:szCs w:val="22"/>
          <w:lang w:eastAsia="en-US" w:bidi="ar-SA"/>
        </w:rPr>
      </w:pPr>
      <w:hyperlink w:anchor="_Toc90500056" w:history="1">
        <w:r w:rsidR="007C3070" w:rsidRPr="008366DA">
          <w:rPr>
            <w:rStyle w:val="Hyperlink"/>
            <w:noProof/>
          </w:rPr>
          <w:t>5.</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giá thành</w:t>
        </w:r>
        <w:r w:rsidR="007C3070">
          <w:rPr>
            <w:noProof/>
            <w:webHidden/>
          </w:rPr>
          <w:tab/>
        </w:r>
        <w:r w:rsidR="007C3070">
          <w:rPr>
            <w:noProof/>
            <w:webHidden/>
          </w:rPr>
          <w:fldChar w:fldCharType="begin"/>
        </w:r>
        <w:r w:rsidR="007C3070">
          <w:rPr>
            <w:noProof/>
            <w:webHidden/>
          </w:rPr>
          <w:instrText xml:space="preserve"> PAGEREF _Toc90500056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4A29C708" w14:textId="3BE9DE8E" w:rsidR="007C3070" w:rsidRDefault="007B402D" w:rsidP="004155E5">
      <w:pPr>
        <w:pStyle w:val="TOC1"/>
        <w:rPr>
          <w:rFonts w:asciiTheme="minorHAnsi" w:eastAsiaTheme="minorEastAsia" w:hAnsiTheme="minorHAnsi" w:cstheme="minorBidi"/>
          <w:b w:val="0"/>
          <w:bCs w:val="0"/>
          <w:caps w:val="0"/>
          <w:noProof/>
          <w:sz w:val="22"/>
          <w:szCs w:val="22"/>
          <w:lang w:eastAsia="en-US" w:bidi="ar-SA"/>
        </w:rPr>
      </w:pPr>
      <w:hyperlink w:anchor="_Toc90500057" w:history="1">
        <w:r w:rsidR="007C3070" w:rsidRPr="008366DA">
          <w:rPr>
            <w:rStyle w:val="Hyperlink"/>
            <w:noProof/>
          </w:rPr>
          <w:t>6.</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Ước lượng chất lượng</w:t>
        </w:r>
        <w:r w:rsidR="007C3070">
          <w:rPr>
            <w:noProof/>
            <w:webHidden/>
          </w:rPr>
          <w:tab/>
        </w:r>
        <w:r w:rsidR="007C3070">
          <w:rPr>
            <w:noProof/>
            <w:webHidden/>
          </w:rPr>
          <w:fldChar w:fldCharType="begin"/>
        </w:r>
        <w:r w:rsidR="007C3070">
          <w:rPr>
            <w:noProof/>
            <w:webHidden/>
          </w:rPr>
          <w:instrText xml:space="preserve"> PAGEREF _Toc90500057 \h </w:instrText>
        </w:r>
        <w:r w:rsidR="007C3070">
          <w:rPr>
            <w:noProof/>
            <w:webHidden/>
          </w:rPr>
        </w:r>
        <w:r w:rsidR="007C3070">
          <w:rPr>
            <w:noProof/>
            <w:webHidden/>
          </w:rPr>
          <w:fldChar w:fldCharType="separate"/>
        </w:r>
        <w:r w:rsidR="007C3070">
          <w:rPr>
            <w:noProof/>
            <w:webHidden/>
          </w:rPr>
          <w:t>7</w:t>
        </w:r>
        <w:r w:rsidR="007C3070">
          <w:rPr>
            <w:noProof/>
            <w:webHidden/>
          </w:rPr>
          <w:fldChar w:fldCharType="end"/>
        </w:r>
      </w:hyperlink>
    </w:p>
    <w:p w14:paraId="3FC5623C" w14:textId="044AEE1E" w:rsidR="007C3070" w:rsidRDefault="007B402D" w:rsidP="004155E5">
      <w:pPr>
        <w:pStyle w:val="TOC1"/>
        <w:rPr>
          <w:rFonts w:asciiTheme="minorHAnsi" w:eastAsiaTheme="minorEastAsia" w:hAnsiTheme="minorHAnsi" w:cstheme="minorBidi"/>
          <w:b w:val="0"/>
          <w:bCs w:val="0"/>
          <w:caps w:val="0"/>
          <w:noProof/>
          <w:sz w:val="22"/>
          <w:szCs w:val="22"/>
          <w:lang w:eastAsia="en-US" w:bidi="ar-SA"/>
        </w:rPr>
      </w:pPr>
      <w:hyperlink w:anchor="_Toc90500058" w:history="1">
        <w:r w:rsidR="007C3070" w:rsidRPr="008366DA">
          <w:rPr>
            <w:rStyle w:val="Hyperlink"/>
            <w:noProof/>
          </w:rPr>
          <w:t>7.</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rPr>
          <w:t>Đóng dự án</w:t>
        </w:r>
        <w:r w:rsidR="007C3070">
          <w:rPr>
            <w:noProof/>
            <w:webHidden/>
          </w:rPr>
          <w:tab/>
        </w:r>
        <w:r w:rsidR="007C3070">
          <w:rPr>
            <w:noProof/>
            <w:webHidden/>
          </w:rPr>
          <w:fldChar w:fldCharType="begin"/>
        </w:r>
        <w:r w:rsidR="007C3070">
          <w:rPr>
            <w:noProof/>
            <w:webHidden/>
          </w:rPr>
          <w:instrText xml:space="preserve"> PAGEREF _Toc90500058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25679F5" w14:textId="39C5E7AF" w:rsidR="007C3070" w:rsidRDefault="007B402D" w:rsidP="004155E5">
      <w:pPr>
        <w:pStyle w:val="TOC2"/>
        <w:rPr>
          <w:rFonts w:asciiTheme="minorHAnsi" w:eastAsiaTheme="minorEastAsia" w:hAnsiTheme="minorHAnsi" w:cstheme="minorBidi"/>
          <w:noProof/>
          <w:sz w:val="22"/>
          <w:szCs w:val="22"/>
          <w:lang w:eastAsia="en-US" w:bidi="ar-SA"/>
        </w:rPr>
      </w:pPr>
      <w:hyperlink w:anchor="_Toc90500059" w:history="1">
        <w:r w:rsidR="007C3070" w:rsidRPr="008366DA">
          <w:rPr>
            <w:rStyle w:val="Hyperlink"/>
            <w:rFonts w:cs="Tahoma"/>
            <w:noProof/>
          </w:rPr>
          <w:t>7.1.</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mã nguồn</w:t>
        </w:r>
        <w:r w:rsidR="007C3070">
          <w:rPr>
            <w:noProof/>
            <w:webHidden/>
          </w:rPr>
          <w:tab/>
        </w:r>
        <w:r w:rsidR="007C3070">
          <w:rPr>
            <w:noProof/>
            <w:webHidden/>
          </w:rPr>
          <w:fldChar w:fldCharType="begin"/>
        </w:r>
        <w:r w:rsidR="007C3070">
          <w:rPr>
            <w:noProof/>
            <w:webHidden/>
          </w:rPr>
          <w:instrText xml:space="preserve"> PAGEREF _Toc90500059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1A915D89" w14:textId="498B2BCD" w:rsidR="007C3070" w:rsidRDefault="007B402D" w:rsidP="004155E5">
      <w:pPr>
        <w:pStyle w:val="TOC2"/>
        <w:rPr>
          <w:rFonts w:asciiTheme="minorHAnsi" w:eastAsiaTheme="minorEastAsia" w:hAnsiTheme="minorHAnsi" w:cstheme="minorBidi"/>
          <w:noProof/>
          <w:sz w:val="22"/>
          <w:szCs w:val="22"/>
          <w:lang w:eastAsia="en-US" w:bidi="ar-SA"/>
        </w:rPr>
      </w:pPr>
      <w:hyperlink w:anchor="_Toc90500060" w:history="1">
        <w:r w:rsidR="007C3070" w:rsidRPr="008366DA">
          <w:rPr>
            <w:rStyle w:val="Hyperlink"/>
            <w:rFonts w:cs="Tahoma"/>
            <w:noProof/>
          </w:rPr>
          <w:t>7.2.</w:t>
        </w:r>
        <w:r w:rsidR="007C3070">
          <w:rPr>
            <w:rFonts w:asciiTheme="minorHAnsi" w:eastAsiaTheme="minorEastAsia" w:hAnsiTheme="minorHAnsi" w:cstheme="minorBidi"/>
            <w:noProof/>
            <w:sz w:val="22"/>
            <w:szCs w:val="22"/>
            <w:lang w:eastAsia="en-US" w:bidi="ar-SA"/>
          </w:rPr>
          <w:tab/>
        </w:r>
        <w:r w:rsidR="007C3070" w:rsidRPr="008366DA">
          <w:rPr>
            <w:rStyle w:val="Hyperlink"/>
            <w:noProof/>
          </w:rPr>
          <w:t>Quản lý công việc</w:t>
        </w:r>
        <w:r w:rsidR="007C3070">
          <w:rPr>
            <w:noProof/>
            <w:webHidden/>
          </w:rPr>
          <w:tab/>
        </w:r>
        <w:r w:rsidR="007C3070">
          <w:rPr>
            <w:noProof/>
            <w:webHidden/>
          </w:rPr>
          <w:fldChar w:fldCharType="begin"/>
        </w:r>
        <w:r w:rsidR="007C3070">
          <w:rPr>
            <w:noProof/>
            <w:webHidden/>
          </w:rPr>
          <w:instrText xml:space="preserve"> PAGEREF _Toc90500060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55BE06B8" w14:textId="06DABE2B" w:rsidR="007C3070" w:rsidRDefault="007B402D" w:rsidP="004155E5">
      <w:pPr>
        <w:pStyle w:val="TOC1"/>
        <w:rPr>
          <w:rFonts w:asciiTheme="minorHAnsi" w:eastAsiaTheme="minorEastAsia" w:hAnsiTheme="minorHAnsi" w:cstheme="minorBidi"/>
          <w:b w:val="0"/>
          <w:bCs w:val="0"/>
          <w:caps w:val="0"/>
          <w:noProof/>
          <w:sz w:val="22"/>
          <w:szCs w:val="22"/>
          <w:lang w:eastAsia="en-US" w:bidi="ar-SA"/>
        </w:rPr>
      </w:pPr>
      <w:hyperlink w:anchor="_Toc90500061" w:history="1">
        <w:r w:rsidR="007C3070" w:rsidRPr="008366DA">
          <w:rPr>
            <w:rStyle w:val="Hyperlink"/>
            <w:noProof/>
            <w:lang w:eastAsia="en-US"/>
          </w:rPr>
          <w:t>8.</w:t>
        </w:r>
        <w:r w:rsidR="007C3070">
          <w:rPr>
            <w:rFonts w:asciiTheme="minorHAnsi" w:eastAsiaTheme="minorEastAsia" w:hAnsiTheme="minorHAnsi" w:cstheme="minorBidi"/>
            <w:b w:val="0"/>
            <w:bCs w:val="0"/>
            <w:caps w:val="0"/>
            <w:noProof/>
            <w:sz w:val="22"/>
            <w:szCs w:val="22"/>
            <w:lang w:eastAsia="en-US" w:bidi="ar-SA"/>
          </w:rPr>
          <w:tab/>
        </w:r>
        <w:r w:rsidR="007C3070" w:rsidRPr="008366DA">
          <w:rPr>
            <w:rStyle w:val="Hyperlink"/>
            <w:noProof/>
            <w:lang w:eastAsia="en-US"/>
          </w:rPr>
          <w:t>Danh mục tài liệu liên quan</w:t>
        </w:r>
        <w:r w:rsidR="007C3070">
          <w:rPr>
            <w:noProof/>
            <w:webHidden/>
          </w:rPr>
          <w:tab/>
        </w:r>
        <w:r w:rsidR="007C3070">
          <w:rPr>
            <w:noProof/>
            <w:webHidden/>
          </w:rPr>
          <w:fldChar w:fldCharType="begin"/>
        </w:r>
        <w:r w:rsidR="007C3070">
          <w:rPr>
            <w:noProof/>
            <w:webHidden/>
          </w:rPr>
          <w:instrText xml:space="preserve"> PAGEREF _Toc90500061 \h </w:instrText>
        </w:r>
        <w:r w:rsidR="007C3070">
          <w:rPr>
            <w:noProof/>
            <w:webHidden/>
          </w:rPr>
        </w:r>
        <w:r w:rsidR="007C3070">
          <w:rPr>
            <w:noProof/>
            <w:webHidden/>
          </w:rPr>
          <w:fldChar w:fldCharType="separate"/>
        </w:r>
        <w:r w:rsidR="007C3070">
          <w:rPr>
            <w:noProof/>
            <w:webHidden/>
          </w:rPr>
          <w:t>8</w:t>
        </w:r>
        <w:r w:rsidR="007C3070">
          <w:rPr>
            <w:noProof/>
            <w:webHidden/>
          </w:rPr>
          <w:fldChar w:fldCharType="end"/>
        </w:r>
      </w:hyperlink>
    </w:p>
    <w:p w14:paraId="4BA721B3" w14:textId="7614924A" w:rsidR="00727431" w:rsidRDefault="00030EB1" w:rsidP="004155E5">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4155E5">
      <w:pPr>
        <w:pStyle w:val="NormalH"/>
        <w:spacing w:line="276" w:lineRule="auto"/>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3DB6DAB4" w:rsidR="00122C66" w:rsidRDefault="00224F53" w:rsidP="004155E5">
      <w:pPr>
        <w:jc w:val="center"/>
      </w:pPr>
      <w:r w:rsidRPr="00853766">
        <w:t>(</w:t>
      </w:r>
      <w:proofErr w:type="spellStart"/>
      <w:r w:rsidRPr="00853766">
        <w:t>Nội</w:t>
      </w:r>
      <w:proofErr w:type="spellEnd"/>
      <w:r w:rsidRPr="00853766">
        <w:t xml:space="preserve"> dung </w:t>
      </w:r>
      <w:proofErr w:type="spellStart"/>
      <w:r w:rsidRPr="00853766">
        <w:t>này</w:t>
      </w:r>
      <w:proofErr w:type="spellEnd"/>
      <w:r w:rsidRPr="00853766">
        <w:t xml:space="preserve"> </w:t>
      </w:r>
      <w:proofErr w:type="spellStart"/>
      <w:r w:rsidR="00853766" w:rsidRPr="00853766">
        <w:t>để</w:t>
      </w:r>
      <w:proofErr w:type="spellEnd"/>
      <w:r w:rsidR="00853766" w:rsidRPr="00853766">
        <w:t xml:space="preserve"> </w:t>
      </w:r>
      <w:proofErr w:type="spellStart"/>
      <w:r w:rsidR="00853766" w:rsidRPr="00853766">
        <w:t>tha</w:t>
      </w:r>
      <w:r w:rsidR="00853766">
        <w:t>m</w:t>
      </w:r>
      <w:proofErr w:type="spellEnd"/>
      <w:r w:rsidR="00853766">
        <w:t xml:space="preserve"> </w:t>
      </w:r>
      <w:proofErr w:type="spellStart"/>
      <w:r w:rsidR="00853766">
        <w:t>khảo</w:t>
      </w:r>
      <w:proofErr w:type="spellEnd"/>
      <w:r w:rsidR="00853766">
        <w:t xml:space="preserve"> </w:t>
      </w:r>
      <w:proofErr w:type="spellStart"/>
      <w:r w:rsidR="00853766">
        <w:t>cách</w:t>
      </w:r>
      <w:proofErr w:type="spellEnd"/>
      <w:r w:rsidR="00853766">
        <w:t xml:space="preserve"> </w:t>
      </w:r>
      <w:proofErr w:type="spellStart"/>
      <w:r w:rsidR="00853766">
        <w:t>làm</w:t>
      </w:r>
      <w:proofErr w:type="spellEnd"/>
      <w:r w:rsidR="00853766">
        <w:t xml:space="preserve"> </w:t>
      </w:r>
      <w:proofErr w:type="spellStart"/>
      <w:r w:rsidR="00853766">
        <w:t>bài</w:t>
      </w:r>
      <w:proofErr w:type="spellEnd"/>
      <w:r w:rsidR="00853766">
        <w:t xml:space="preserve"> </w:t>
      </w:r>
      <w:proofErr w:type="spellStart"/>
      <w:r w:rsidR="00853766">
        <w:t>tập</w:t>
      </w:r>
      <w:proofErr w:type="spellEnd"/>
      <w:r w:rsidR="00853766">
        <w:t xml:space="preserve"> </w:t>
      </w:r>
      <w:proofErr w:type="spellStart"/>
      <w:r w:rsidR="00853766">
        <w:t>lớn</w:t>
      </w:r>
      <w:proofErr w:type="spellEnd"/>
      <w:r w:rsidR="003613A4">
        <w:t xml:space="preserve">. </w:t>
      </w:r>
      <w:proofErr w:type="spellStart"/>
      <w:r w:rsidR="003613A4">
        <w:t>Trong</w:t>
      </w:r>
      <w:proofErr w:type="spellEnd"/>
      <w:r w:rsidR="003613A4">
        <w:t xml:space="preserve"> </w:t>
      </w:r>
      <w:proofErr w:type="spellStart"/>
      <w:r w:rsidR="00122C66">
        <w:t>Quản</w:t>
      </w:r>
      <w:proofErr w:type="spellEnd"/>
      <w:r w:rsidR="00122C66">
        <w:t xml:space="preserve"> </w:t>
      </w:r>
      <w:proofErr w:type="spellStart"/>
      <w:r w:rsidR="00122C66">
        <w:t>lý</w:t>
      </w:r>
      <w:proofErr w:type="spellEnd"/>
      <w:r w:rsidR="00122C66">
        <w:t xml:space="preserve"> </w:t>
      </w:r>
      <w:proofErr w:type="spellStart"/>
      <w:r w:rsidR="00122C66">
        <w:t>dự</w:t>
      </w:r>
      <w:proofErr w:type="spellEnd"/>
      <w:r w:rsidR="00122C66">
        <w:t xml:space="preserve"> </w:t>
      </w:r>
      <w:proofErr w:type="spellStart"/>
      <w:r w:rsidR="00122C66">
        <w:t>án</w:t>
      </w:r>
      <w:proofErr w:type="spellEnd"/>
      <w:r w:rsidR="003613A4">
        <w:t xml:space="preserve">, </w:t>
      </w:r>
      <w:proofErr w:type="spellStart"/>
      <w:r w:rsidR="003613A4">
        <w:t>các</w:t>
      </w:r>
      <w:proofErr w:type="spellEnd"/>
      <w:r w:rsidR="003613A4">
        <w:t xml:space="preserve"> qui </w:t>
      </w:r>
      <w:proofErr w:type="spellStart"/>
      <w:r w:rsidR="003613A4">
        <w:t>tắc</w:t>
      </w:r>
      <w:proofErr w:type="spellEnd"/>
      <w:r w:rsidR="003613A4">
        <w:t xml:space="preserve"> </w:t>
      </w:r>
      <w:proofErr w:type="spellStart"/>
      <w:r w:rsidR="003613A4">
        <w:t>tương</w:t>
      </w:r>
      <w:proofErr w:type="spellEnd"/>
      <w:r w:rsidR="003613A4">
        <w:t xml:space="preserve"> </w:t>
      </w:r>
      <w:proofErr w:type="spellStart"/>
      <w:r w:rsidR="003613A4">
        <w:t>tự</w:t>
      </w:r>
      <w:proofErr w:type="spellEnd"/>
      <w:r w:rsidR="003613A4">
        <w:t xml:space="preserve"> </w:t>
      </w:r>
      <w:proofErr w:type="spellStart"/>
      <w:r w:rsidR="003613A4">
        <w:t>cũng</w:t>
      </w:r>
      <w:proofErr w:type="spellEnd"/>
      <w:r w:rsidR="003613A4">
        <w:t xml:space="preserve"> </w:t>
      </w:r>
      <w:proofErr w:type="spellStart"/>
      <w:r w:rsidR="003613A4">
        <w:t>sẽ</w:t>
      </w:r>
      <w:proofErr w:type="spellEnd"/>
      <w:r w:rsidR="003613A4">
        <w:t xml:space="preserve"> </w:t>
      </w:r>
      <w:proofErr w:type="spellStart"/>
      <w:r w:rsidR="003613A4">
        <w:t>được</w:t>
      </w:r>
      <w:proofErr w:type="spellEnd"/>
      <w:r w:rsidR="003613A4">
        <w:t xml:space="preserve"> </w:t>
      </w:r>
      <w:proofErr w:type="spellStart"/>
      <w:r w:rsidR="003613A4">
        <w:t>viết</w:t>
      </w:r>
      <w:proofErr w:type="spellEnd"/>
      <w:r w:rsidR="003613A4">
        <w:t xml:space="preserve"> ra </w:t>
      </w:r>
      <w:proofErr w:type="spellStart"/>
      <w:r w:rsidR="008D4E35">
        <w:t>và</w:t>
      </w:r>
      <w:proofErr w:type="spellEnd"/>
      <w:r w:rsidR="008D4E35">
        <w:t xml:space="preserve"> </w:t>
      </w:r>
      <w:proofErr w:type="spellStart"/>
      <w:r w:rsidR="008D4E35">
        <w:t>phải</w:t>
      </w:r>
      <w:proofErr w:type="spellEnd"/>
      <w:r w:rsidR="003613A4">
        <w:t xml:space="preserve"> </w:t>
      </w:r>
      <w:proofErr w:type="spellStart"/>
      <w:proofErr w:type="gramStart"/>
      <w:r w:rsidR="003613A4">
        <w:t>bảo</w:t>
      </w:r>
      <w:proofErr w:type="spellEnd"/>
      <w:r w:rsidR="00252DC9">
        <w:t xml:space="preserve"> </w:t>
      </w:r>
      <w:r w:rsidR="003613A4">
        <w:t xml:space="preserve"> </w:t>
      </w:r>
      <w:proofErr w:type="spellStart"/>
      <w:r w:rsidR="003613A4">
        <w:t>đảm</w:t>
      </w:r>
      <w:proofErr w:type="spellEnd"/>
      <w:proofErr w:type="gramEnd"/>
      <w:r w:rsidR="003613A4">
        <w:t xml:space="preserve"> </w:t>
      </w:r>
      <w:proofErr w:type="spellStart"/>
      <w:r w:rsidR="003613A4">
        <w:t>cả</w:t>
      </w:r>
      <w:proofErr w:type="spellEnd"/>
      <w:r w:rsidR="003613A4">
        <w:t xml:space="preserve"> </w:t>
      </w:r>
      <w:proofErr w:type="spellStart"/>
      <w:r w:rsidR="003613A4">
        <w:t>nhóm</w:t>
      </w:r>
      <w:proofErr w:type="spellEnd"/>
      <w:r w:rsidR="003613A4">
        <w:t xml:space="preserve"> </w:t>
      </w:r>
      <w:proofErr w:type="spellStart"/>
      <w:r w:rsidR="003613A4">
        <w:t>phải</w:t>
      </w:r>
      <w:proofErr w:type="spellEnd"/>
      <w:r w:rsidR="003613A4">
        <w:t xml:space="preserve"> </w:t>
      </w:r>
      <w:proofErr w:type="spellStart"/>
      <w:r w:rsidR="003613A4">
        <w:t>tuân</w:t>
      </w:r>
      <w:proofErr w:type="spellEnd"/>
      <w:r w:rsidR="003613A4">
        <w:t xml:space="preserve"> </w:t>
      </w:r>
      <w:proofErr w:type="spellStart"/>
      <w:r w:rsidR="003613A4">
        <w:t>th</w:t>
      </w:r>
      <w:r w:rsidR="00770814">
        <w:t>ủ</w:t>
      </w:r>
      <w:proofErr w:type="spellEnd"/>
      <w:r w:rsidR="008D4E35">
        <w:t>.</w:t>
      </w:r>
      <w:r w:rsidR="00122C66">
        <w:t>)</w:t>
      </w:r>
    </w:p>
    <w:p w14:paraId="72AAB5AF" w14:textId="77777777" w:rsidR="00A44839" w:rsidRDefault="00A44839" w:rsidP="004155E5"/>
    <w:p w14:paraId="0D147F48" w14:textId="5C038F45" w:rsidR="00A44839" w:rsidRPr="00A44839" w:rsidRDefault="00A44839" w:rsidP="004155E5">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4155E5">
      <w:pPr>
        <w:pStyle w:val="ListParagraph"/>
        <w:numPr>
          <w:ilvl w:val="0"/>
          <w:numId w:val="34"/>
        </w:numPr>
      </w:pPr>
      <w:proofErr w:type="spellStart"/>
      <w:r>
        <w:t>Nhóm</w:t>
      </w:r>
      <w:proofErr w:type="spellEnd"/>
      <w:r>
        <w:t xml:space="preserve"> 4 </w:t>
      </w:r>
      <w:proofErr w:type="spellStart"/>
      <w:r w:rsidR="008A60DC">
        <w:t>sinh</w:t>
      </w:r>
      <w:proofErr w:type="spellEnd"/>
      <w:r w:rsidR="008A60DC">
        <w:t xml:space="preserve"> </w:t>
      </w:r>
      <w:proofErr w:type="spellStart"/>
      <w:r w:rsidR="008A60DC">
        <w:t>viên</w:t>
      </w:r>
      <w:proofErr w:type="spellEnd"/>
    </w:p>
    <w:p w14:paraId="6856A6CB" w14:textId="69CC6D2F" w:rsidR="009F0F85" w:rsidRPr="004A60F2" w:rsidRDefault="009F0F85" w:rsidP="004155E5">
      <w:pPr>
        <w:pStyle w:val="ListParagraph"/>
        <w:numPr>
          <w:ilvl w:val="0"/>
          <w:numId w:val="34"/>
        </w:numPr>
      </w:pPr>
      <w:proofErr w:type="spellStart"/>
      <w:r w:rsidRPr="004A60F2">
        <w:t>Ngày</w:t>
      </w:r>
      <w:proofErr w:type="spellEnd"/>
      <w:r w:rsidRPr="004A60F2">
        <w:t xml:space="preserve"> </w:t>
      </w:r>
      <w:r w:rsidRPr="004C004E">
        <w:rPr>
          <w:b/>
          <w:bCs/>
        </w:rPr>
        <w:t>202</w:t>
      </w:r>
      <w:r w:rsidR="004C004E" w:rsidRPr="004C004E">
        <w:rPr>
          <w:b/>
          <w:bCs/>
        </w:rPr>
        <w:t>2</w:t>
      </w:r>
      <w:r w:rsidR="005D09D2" w:rsidRPr="004C004E">
        <w:rPr>
          <w:b/>
          <w:bCs/>
        </w:rPr>
        <w:t>/</w:t>
      </w:r>
      <w:r w:rsidR="005C3A75" w:rsidRPr="004C004E">
        <w:rPr>
          <w:b/>
          <w:bCs/>
        </w:rPr>
        <w:t>1</w:t>
      </w:r>
      <w:r w:rsidR="005D09D2" w:rsidRPr="004C004E">
        <w:rPr>
          <w:b/>
          <w:bCs/>
        </w:rPr>
        <w:t>/</w:t>
      </w:r>
      <w:r w:rsidR="0074533F" w:rsidRPr="004C004E">
        <w:rPr>
          <w:b/>
          <w:bCs/>
        </w:rPr>
        <w:t>1</w:t>
      </w:r>
      <w:r w:rsidR="004C004E" w:rsidRPr="004C004E">
        <w:rPr>
          <w:b/>
          <w:bCs/>
        </w:rPr>
        <w:t>9</w:t>
      </w:r>
      <w:r w:rsidR="005D09D2" w:rsidRPr="004A60F2">
        <w:t xml:space="preserve"> </w:t>
      </w:r>
      <w:proofErr w:type="spellStart"/>
      <w:r w:rsidR="005D09D2" w:rsidRPr="004A60F2">
        <w:t>được</w:t>
      </w:r>
      <w:proofErr w:type="spellEnd"/>
      <w:r w:rsidR="005D09D2" w:rsidRPr="004A60F2">
        <w:t xml:space="preserve"> </w:t>
      </w:r>
      <w:proofErr w:type="spellStart"/>
      <w:r w:rsidR="005D09D2" w:rsidRPr="004A60F2">
        <w:t>coi</w:t>
      </w:r>
      <w:proofErr w:type="spellEnd"/>
      <w:r w:rsidR="005D09D2" w:rsidRPr="004A60F2">
        <w:t xml:space="preserve"> </w:t>
      </w:r>
      <w:proofErr w:type="spellStart"/>
      <w:r w:rsidR="005D09D2" w:rsidRPr="004A60F2">
        <w:t>là</w:t>
      </w:r>
      <w:proofErr w:type="spellEnd"/>
      <w:r w:rsidR="005D09D2" w:rsidRPr="004A60F2">
        <w:t xml:space="preserve"> </w:t>
      </w:r>
      <w:proofErr w:type="spellStart"/>
      <w:r w:rsidR="005D09D2" w:rsidRPr="004A60F2">
        <w:t>ngày</w:t>
      </w:r>
      <w:proofErr w:type="spellEnd"/>
      <w:r w:rsidR="005D09D2" w:rsidRPr="004A60F2">
        <w:t xml:space="preserve"> </w:t>
      </w:r>
      <w:r w:rsidR="004A60F2" w:rsidRPr="004A60F2">
        <w:t xml:space="preserve">G, </w:t>
      </w:r>
      <w:proofErr w:type="spellStart"/>
      <w:r w:rsidR="004A60F2" w:rsidRPr="004A60F2">
        <w:t>ng</w:t>
      </w:r>
      <w:r w:rsidR="004A60F2">
        <w:t>ày</w:t>
      </w:r>
      <w:proofErr w:type="spellEnd"/>
      <w:r w:rsidR="004A60F2">
        <w:t xml:space="preserve"> </w:t>
      </w:r>
      <w:proofErr w:type="spellStart"/>
      <w:r w:rsidR="004A60F2">
        <w:t>nộp</w:t>
      </w:r>
      <w:proofErr w:type="spellEnd"/>
      <w:r w:rsidR="004A60F2">
        <w:t xml:space="preserve"> </w:t>
      </w:r>
      <w:proofErr w:type="spellStart"/>
      <w:r w:rsidR="004A60F2">
        <w:t>bài</w:t>
      </w:r>
      <w:proofErr w:type="spellEnd"/>
      <w:r w:rsidR="004A60F2">
        <w:t xml:space="preserve">, </w:t>
      </w:r>
      <w:proofErr w:type="spellStart"/>
      <w:r w:rsidR="004A60F2">
        <w:t>ngày</w:t>
      </w:r>
      <w:proofErr w:type="spellEnd"/>
      <w:r w:rsidR="004A60F2">
        <w:t xml:space="preserve"> </w:t>
      </w:r>
      <w:proofErr w:type="spellStart"/>
      <w:r w:rsidR="004A60F2">
        <w:t>kiểm</w:t>
      </w:r>
      <w:proofErr w:type="spellEnd"/>
      <w:r w:rsidR="004A60F2">
        <w:t xml:space="preserve"> </w:t>
      </w:r>
      <w:proofErr w:type="spellStart"/>
      <w:r w:rsidR="004A60F2">
        <w:t>tra</w:t>
      </w:r>
      <w:proofErr w:type="spellEnd"/>
      <w:r w:rsidR="004A60F2">
        <w:t xml:space="preserve"> </w:t>
      </w:r>
      <w:proofErr w:type="spellStart"/>
      <w:r w:rsidR="004A60F2">
        <w:t>để</w:t>
      </w:r>
      <w:proofErr w:type="spellEnd"/>
      <w:r w:rsidR="004A60F2">
        <w:t xml:space="preserve"> </w:t>
      </w:r>
      <w:proofErr w:type="spellStart"/>
      <w:r w:rsidR="004A60F2">
        <w:t>áp</w:t>
      </w:r>
      <w:proofErr w:type="spellEnd"/>
      <w:r w:rsidR="004A60F2">
        <w:t xml:space="preserve"> </w:t>
      </w:r>
      <w:proofErr w:type="spellStart"/>
      <w:r w:rsidR="004A60F2">
        <w:t>dụng</w:t>
      </w:r>
      <w:proofErr w:type="spellEnd"/>
      <w:r w:rsidR="004A60F2">
        <w:t xml:space="preserve"> </w:t>
      </w:r>
      <w:proofErr w:type="spellStart"/>
      <w:r w:rsidR="004A60F2">
        <w:t>cho</w:t>
      </w:r>
      <w:proofErr w:type="spellEnd"/>
      <w:r w:rsidR="004A60F2">
        <w:t xml:space="preserve"> </w:t>
      </w:r>
      <w:proofErr w:type="spellStart"/>
      <w:r w:rsidR="004A60F2">
        <w:t>mọi</w:t>
      </w:r>
      <w:proofErr w:type="spellEnd"/>
      <w:r w:rsidR="004A60F2">
        <w:t xml:space="preserve"> </w:t>
      </w:r>
      <w:proofErr w:type="spellStart"/>
      <w:r w:rsidR="001E2510">
        <w:t>thông</w:t>
      </w:r>
      <w:proofErr w:type="spellEnd"/>
      <w:r w:rsidR="001E2510">
        <w:t xml:space="preserve"> tin </w:t>
      </w:r>
      <w:proofErr w:type="spellStart"/>
      <w:r w:rsidR="001E2510">
        <w:t>bên</w:t>
      </w:r>
      <w:proofErr w:type="spellEnd"/>
      <w:r w:rsidR="001E2510">
        <w:t xml:space="preserve"> </w:t>
      </w:r>
      <w:proofErr w:type="spellStart"/>
      <w:r w:rsidR="001E2510">
        <w:t>dưới</w:t>
      </w:r>
      <w:proofErr w:type="spellEnd"/>
    </w:p>
    <w:p w14:paraId="56D04E45" w14:textId="77777777" w:rsidR="00C64416" w:rsidRPr="004A60F2" w:rsidRDefault="00C64416" w:rsidP="004155E5">
      <w:pPr>
        <w:ind w:left="360"/>
      </w:pPr>
    </w:p>
    <w:p w14:paraId="7D494D8D" w14:textId="6125B57F" w:rsidR="00C64416" w:rsidRDefault="00AC5ED2" w:rsidP="004155E5">
      <w:r>
        <w:rPr>
          <w:rStyle w:val="Strong"/>
        </w:rPr>
        <w:t>VỀ QUẢN LÝ MÃ NGUỒN</w:t>
      </w:r>
    </w:p>
    <w:p w14:paraId="5326159C" w14:textId="2B9577B3" w:rsidR="00253719" w:rsidRDefault="00253719" w:rsidP="004155E5">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proofErr w:type="spellEnd"/>
      <w:r>
        <w:t xml:space="preserve">, </w:t>
      </w:r>
      <w:proofErr w:type="spellStart"/>
      <w:r>
        <w:t>tài</w:t>
      </w:r>
      <w:proofErr w:type="spellEnd"/>
      <w:r>
        <w:t xml:space="preserve"> </w:t>
      </w:r>
      <w:proofErr w:type="spellStart"/>
      <w:r>
        <w:t>liệu</w:t>
      </w:r>
      <w:proofErr w:type="spellEnd"/>
      <w:r>
        <w:t xml:space="preserve"> </w:t>
      </w:r>
      <w:proofErr w:type="spellStart"/>
      <w:r>
        <w:t>đều</w:t>
      </w:r>
      <w:proofErr w:type="spellEnd"/>
      <w:r>
        <w:t xml:space="preserve"> </w:t>
      </w:r>
      <w:proofErr w:type="spellStart"/>
      <w:r>
        <w:t>dựa</w:t>
      </w:r>
      <w:proofErr w:type="spellEnd"/>
      <w:r>
        <w:t xml:space="preserve"> </w:t>
      </w:r>
      <w:proofErr w:type="spellStart"/>
      <w:r>
        <w:t>trên</w:t>
      </w:r>
      <w:proofErr w:type="spellEnd"/>
      <w:r>
        <w:t xml:space="preserve"> Git.</w:t>
      </w:r>
    </w:p>
    <w:p w14:paraId="4990C3B2" w14:textId="234AD1FC" w:rsidR="00253719" w:rsidRDefault="00253719" w:rsidP="004155E5">
      <w:pPr>
        <w:pStyle w:val="ListParagraph"/>
        <w:numPr>
          <w:ilvl w:val="0"/>
          <w:numId w:val="35"/>
        </w:numPr>
      </w:pPr>
      <w:proofErr w:type="spellStart"/>
      <w:r w:rsidRPr="00253719">
        <w:t>Mỗi</w:t>
      </w:r>
      <w:proofErr w:type="spellEnd"/>
      <w:r w:rsidRPr="00253719">
        <w:t xml:space="preserve"> SV </w:t>
      </w:r>
      <w:proofErr w:type="spellStart"/>
      <w:r w:rsidRPr="00253719">
        <w:t>đều</w:t>
      </w:r>
      <w:proofErr w:type="spellEnd"/>
      <w:r w:rsidRPr="00253719">
        <w:t xml:space="preserve"> </w:t>
      </w:r>
      <w:proofErr w:type="spellStart"/>
      <w:r w:rsidRPr="00253719">
        <w:t>phải</w:t>
      </w:r>
      <w:proofErr w:type="spellEnd"/>
      <w:r w:rsidRPr="00253719">
        <w:t xml:space="preserve"> </w:t>
      </w:r>
      <w:proofErr w:type="spellStart"/>
      <w:r w:rsidRPr="00253719">
        <w:t>có</w:t>
      </w:r>
      <w:proofErr w:type="spellEnd"/>
      <w:r w:rsidRPr="00253719">
        <w:t xml:space="preserve"> </w:t>
      </w:r>
      <w:proofErr w:type="spellStart"/>
      <w:r w:rsidRPr="00253719">
        <w:t>t</w:t>
      </w:r>
      <w:r>
        <w:t>ài</w:t>
      </w:r>
      <w:proofErr w:type="spellEnd"/>
      <w:r>
        <w:t xml:space="preserve"> </w:t>
      </w:r>
      <w:proofErr w:type="spellStart"/>
      <w:r>
        <w:t>khoản</w:t>
      </w:r>
      <w:proofErr w:type="spellEnd"/>
      <w:r>
        <w:t xml:space="preserve"> GitHub </w:t>
      </w:r>
      <w:proofErr w:type="spellStart"/>
      <w:r>
        <w:t>cá</w:t>
      </w:r>
      <w:proofErr w:type="spellEnd"/>
      <w:r>
        <w:t xml:space="preserve"> </w:t>
      </w:r>
      <w:proofErr w:type="spellStart"/>
      <w:r>
        <w:t>nhân</w:t>
      </w:r>
      <w:proofErr w:type="spellEnd"/>
      <w:r>
        <w:t>.</w:t>
      </w:r>
    </w:p>
    <w:p w14:paraId="4CF788C9" w14:textId="794A849A" w:rsidR="00253719" w:rsidRDefault="009C41F9" w:rsidP="004155E5">
      <w:pPr>
        <w:pStyle w:val="ListParagraph"/>
        <w:numPr>
          <w:ilvl w:val="0"/>
          <w:numId w:val="35"/>
        </w:numPr>
      </w:pPr>
      <w:proofErr w:type="spellStart"/>
      <w:r>
        <w:t>Một</w:t>
      </w:r>
      <w:proofErr w:type="spellEnd"/>
      <w:r>
        <w:t xml:space="preserve"> </w:t>
      </w:r>
      <w:proofErr w:type="spellStart"/>
      <w:r>
        <w:t>sinh</w:t>
      </w:r>
      <w:proofErr w:type="spellEnd"/>
      <w:r>
        <w:t xml:space="preserve"> </w:t>
      </w:r>
      <w:proofErr w:type="spellStart"/>
      <w:r>
        <w:t>viên</w:t>
      </w:r>
      <w:proofErr w:type="spellEnd"/>
      <w:r>
        <w:t xml:space="preserve"> </w:t>
      </w:r>
      <w:proofErr w:type="spellStart"/>
      <w:r>
        <w:t>đại</w:t>
      </w:r>
      <w:proofErr w:type="spellEnd"/>
      <w:r>
        <w:t xml:space="preserve"> </w:t>
      </w:r>
      <w:proofErr w:type="spellStart"/>
      <w:r>
        <w:t>điện</w:t>
      </w:r>
      <w:proofErr w:type="spellEnd"/>
      <w:r>
        <w:t xml:space="preserve"> fork </w:t>
      </w:r>
      <w:proofErr w:type="spellStart"/>
      <w:r>
        <w:t>từ</w:t>
      </w:r>
      <w:proofErr w:type="spellEnd"/>
      <w:r>
        <w:t xml:space="preserve"> Repository </w:t>
      </w:r>
      <w:proofErr w:type="spellStart"/>
      <w:r>
        <w:t>sẵn</w:t>
      </w:r>
      <w:proofErr w:type="spellEnd"/>
      <w:r>
        <w:t xml:space="preserve"> </w:t>
      </w:r>
      <w:proofErr w:type="spellStart"/>
      <w:r>
        <w:t>có</w:t>
      </w:r>
      <w:proofErr w:type="spellEnd"/>
      <w:r w:rsidR="0099580C">
        <w:t xml:space="preserve">, </w:t>
      </w:r>
      <w:proofErr w:type="spellStart"/>
      <w:r w:rsidR="0099580C">
        <w:t>và</w:t>
      </w:r>
      <w:proofErr w:type="spellEnd"/>
      <w:r w:rsidR="0099580C">
        <w:t xml:space="preserve"> </w:t>
      </w:r>
      <w:proofErr w:type="spellStart"/>
      <w:r w:rsidR="0099580C">
        <w:t>bổ</w:t>
      </w:r>
      <w:proofErr w:type="spellEnd"/>
      <w:r w:rsidR="0099580C">
        <w:t xml:space="preserve"> sung collaborator</w:t>
      </w:r>
      <w:r w:rsidR="00253719">
        <w:t xml:space="preserve"> </w:t>
      </w:r>
      <w:proofErr w:type="spellStart"/>
      <w:r w:rsidR="0099580C">
        <w:t>ch</w:t>
      </w:r>
      <w:r w:rsidR="00253719">
        <w:t>o</w:t>
      </w:r>
      <w:proofErr w:type="spellEnd"/>
      <w:r w:rsidR="00253719">
        <w:t xml:space="preserve"> </w:t>
      </w:r>
      <w:proofErr w:type="spellStart"/>
      <w:r w:rsidR="00253719">
        <w:t>cả</w:t>
      </w:r>
      <w:proofErr w:type="spellEnd"/>
      <w:r w:rsidR="00253719">
        <w:t xml:space="preserve"> </w:t>
      </w:r>
      <w:proofErr w:type="spellStart"/>
      <w:r w:rsidR="00253719">
        <w:t>nhóm</w:t>
      </w:r>
      <w:proofErr w:type="spellEnd"/>
      <w:r w:rsidR="0099580C">
        <w:t xml:space="preserve">. </w:t>
      </w:r>
      <w:r w:rsidR="006D6E0A">
        <w:t xml:space="preserve">Add </w:t>
      </w:r>
      <w:proofErr w:type="spellStart"/>
      <w:r w:rsidR="006D6E0A">
        <w:t>thêm</w:t>
      </w:r>
      <w:proofErr w:type="spellEnd"/>
      <w:r w:rsidR="006D6E0A">
        <w:t xml:space="preserve"> </w:t>
      </w:r>
      <w:proofErr w:type="spellStart"/>
      <w:r w:rsidR="006D6E0A">
        <w:t>tài</w:t>
      </w:r>
      <w:proofErr w:type="spellEnd"/>
      <w:r w:rsidR="006D6E0A">
        <w:t xml:space="preserve"> </w:t>
      </w:r>
      <w:proofErr w:type="spellStart"/>
      <w:r w:rsidR="006D6E0A">
        <w:t>khoản</w:t>
      </w:r>
      <w:proofErr w:type="spellEnd"/>
      <w:r w:rsidR="006D6E0A">
        <w:t xml:space="preserve"> </w:t>
      </w:r>
      <w:proofErr w:type="spellStart"/>
      <w:r w:rsidR="006D6E0A">
        <w:t>giáo</w:t>
      </w:r>
      <w:proofErr w:type="spellEnd"/>
      <w:r w:rsidR="006D6E0A">
        <w:t xml:space="preserve"> </w:t>
      </w:r>
      <w:proofErr w:type="spellStart"/>
      <w:r w:rsidR="006D6E0A">
        <w:t>viên</w:t>
      </w:r>
      <w:proofErr w:type="spellEnd"/>
      <w:r w:rsidR="006D6E0A">
        <w:t xml:space="preserve"> </w:t>
      </w:r>
      <w:r w:rsidR="006D6E0A" w:rsidRPr="006D6E0A">
        <w:rPr>
          <w:i/>
          <w:iCs/>
        </w:rPr>
        <w:t>neittien0110</w:t>
      </w:r>
      <w:r w:rsidR="006D6E0A">
        <w:t>.</w:t>
      </w:r>
    </w:p>
    <w:p w14:paraId="34E32D39" w14:textId="65C7CE95" w:rsidR="00A84D40" w:rsidRDefault="00EC3409" w:rsidP="004155E5">
      <w:pPr>
        <w:pStyle w:val="ListParagraph"/>
        <w:numPr>
          <w:ilvl w:val="0"/>
          <w:numId w:val="35"/>
        </w:numPr>
      </w:pPr>
      <w:proofErr w:type="spellStart"/>
      <w:r>
        <w:t>Bổ</w:t>
      </w:r>
      <w:proofErr w:type="spellEnd"/>
      <w:r>
        <w:t xml:space="preserve"> sung </w:t>
      </w:r>
      <w:proofErr w:type="spellStart"/>
      <w:r>
        <w:t>thêm</w:t>
      </w:r>
      <w:proofErr w:type="spellEnd"/>
      <w:r>
        <w:t xml:space="preserve"> </w:t>
      </w:r>
      <w:proofErr w:type="spellStart"/>
      <w:r>
        <w:t>vào</w:t>
      </w:r>
      <w:proofErr w:type="spellEnd"/>
      <w:r>
        <w:t xml:space="preserve"> </w:t>
      </w:r>
      <w:r w:rsidR="00B65C9D" w:rsidRPr="0096683F">
        <w:t>Repo</w:t>
      </w:r>
      <w:r w:rsidR="00A7166E" w:rsidRPr="0096683F">
        <w:t>sitory</w:t>
      </w:r>
      <w:r>
        <w:t xml:space="preserve"> </w:t>
      </w:r>
      <w:proofErr w:type="spellStart"/>
      <w:r>
        <w:t>các</w:t>
      </w:r>
      <w:proofErr w:type="spellEnd"/>
      <w:r>
        <w:t xml:space="preserve"> </w:t>
      </w:r>
      <w:proofErr w:type="spellStart"/>
      <w:r>
        <w:t>mục</w:t>
      </w:r>
      <w:proofErr w:type="spellEnd"/>
      <w:r>
        <w:t xml:space="preserve"> </w:t>
      </w:r>
      <w:proofErr w:type="spellStart"/>
      <w:r>
        <w:t>sau</w:t>
      </w:r>
      <w:proofErr w:type="spellEnd"/>
      <w:r>
        <w:t>:</w:t>
      </w:r>
    </w:p>
    <w:p w14:paraId="6785BB57" w14:textId="1E852301" w:rsidR="0096683F" w:rsidRDefault="00EC3409" w:rsidP="004155E5">
      <w:pPr>
        <w:pStyle w:val="ListParagraph"/>
        <w:numPr>
          <w:ilvl w:val="2"/>
          <w:numId w:val="35"/>
        </w:numPr>
        <w:ind w:left="1620"/>
      </w:pPr>
      <w:proofErr w:type="spellStart"/>
      <w:r w:rsidRPr="00EC3409">
        <w:t>Thư</w:t>
      </w:r>
      <w:proofErr w:type="spellEnd"/>
      <w:r w:rsidRPr="00EC3409">
        <w:t xml:space="preserve"> </w:t>
      </w:r>
      <w:proofErr w:type="spellStart"/>
      <w:r w:rsidRPr="00EC3409">
        <w:t>mục</w:t>
      </w:r>
      <w:proofErr w:type="spellEnd"/>
      <w:r w:rsidRPr="00EC3409">
        <w:t xml:space="preserve"> </w:t>
      </w:r>
      <w:r w:rsidR="009E1B22" w:rsidRPr="009E1B22">
        <w:rPr>
          <w:b/>
          <w:bCs/>
        </w:rPr>
        <w:t>d</w:t>
      </w:r>
      <w:r w:rsidR="00A84D40" w:rsidRPr="009E1B22">
        <w:rPr>
          <w:b/>
          <w:bCs/>
        </w:rPr>
        <w:t>ocs:</w:t>
      </w:r>
      <w:r w:rsidR="00A84D40" w:rsidRPr="00A84D40">
        <w:t xml:space="preserve"> </w:t>
      </w:r>
      <w:proofErr w:type="spellStart"/>
      <w:r w:rsidR="00A84D40" w:rsidRPr="00A84D40">
        <w:t>chứa</w:t>
      </w:r>
      <w:proofErr w:type="spellEnd"/>
      <w:r w:rsidR="00A84D40" w:rsidRPr="00A84D40">
        <w:t xml:space="preserve"> </w:t>
      </w:r>
      <w:proofErr w:type="spellStart"/>
      <w:r w:rsidR="00A84D40" w:rsidRPr="00A84D40">
        <w:t>tài</w:t>
      </w:r>
      <w:proofErr w:type="spellEnd"/>
      <w:r w:rsidR="00A84D40" w:rsidRPr="00A84D40">
        <w:t xml:space="preserve"> </w:t>
      </w:r>
      <w:proofErr w:type="spellStart"/>
      <w:r w:rsidR="00A84D40" w:rsidRPr="00A84D40">
        <w:t>liệu</w:t>
      </w:r>
      <w:proofErr w:type="spellEnd"/>
      <w:r w:rsidR="00A84D40" w:rsidRPr="00A84D40">
        <w:t xml:space="preserve"> </w:t>
      </w:r>
      <w:proofErr w:type="spellStart"/>
      <w:r w:rsidR="00A84D40" w:rsidRPr="00A84D40">
        <w:t>dự</w:t>
      </w:r>
      <w:proofErr w:type="spellEnd"/>
      <w:r w:rsidR="00A84D40" w:rsidRPr="00A84D40">
        <w:t xml:space="preserve"> </w:t>
      </w:r>
      <w:proofErr w:type="spellStart"/>
      <w:r w:rsidR="00A84D40">
        <w:t>án</w:t>
      </w:r>
      <w:proofErr w:type="spellEnd"/>
      <w:r w:rsidR="00E24534">
        <w:t xml:space="preserve"> </w:t>
      </w:r>
      <w:proofErr w:type="spellStart"/>
      <w:r w:rsidR="00E24534">
        <w:t>tự</w:t>
      </w:r>
      <w:proofErr w:type="spellEnd"/>
      <w:r w:rsidR="00E24534">
        <w:t xml:space="preserve"> </w:t>
      </w:r>
      <w:proofErr w:type="spellStart"/>
      <w:r w:rsidR="00E24534">
        <w:t>viết</w:t>
      </w:r>
      <w:proofErr w:type="spellEnd"/>
      <w:r w:rsidR="000342ED">
        <w:t>.</w:t>
      </w:r>
      <w:r w:rsidR="00FD4755">
        <w:t xml:space="preserve"> </w:t>
      </w:r>
      <w:proofErr w:type="spellStart"/>
      <w:r w:rsidR="00FD4755">
        <w:t>Đây</w:t>
      </w:r>
      <w:proofErr w:type="spellEnd"/>
      <w:r w:rsidR="00FD4755">
        <w:t xml:space="preserve"> </w:t>
      </w:r>
      <w:proofErr w:type="spellStart"/>
      <w:r w:rsidR="00FD4755">
        <w:t>là</w:t>
      </w:r>
      <w:proofErr w:type="spellEnd"/>
      <w:r w:rsidR="00FD4755">
        <w:t xml:space="preserve"> </w:t>
      </w:r>
      <w:proofErr w:type="spellStart"/>
      <w:r w:rsidR="00FD4755">
        <w:t>thư</w:t>
      </w:r>
      <w:proofErr w:type="spellEnd"/>
      <w:r w:rsidR="00FD4755">
        <w:t xml:space="preserve"> </w:t>
      </w:r>
      <w:proofErr w:type="spellStart"/>
      <w:r w:rsidR="00FD4755">
        <w:t>mục</w:t>
      </w:r>
      <w:proofErr w:type="spellEnd"/>
      <w:r w:rsidR="00FD4755">
        <w:t xml:space="preserve"> </w:t>
      </w:r>
      <w:proofErr w:type="spellStart"/>
      <w:r w:rsidR="00FD4755">
        <w:t>nội</w:t>
      </w:r>
      <w:proofErr w:type="spellEnd"/>
      <w:r w:rsidR="00FD4755">
        <w:t xml:space="preserve"> </w:t>
      </w:r>
      <w:proofErr w:type="spellStart"/>
      <w:r w:rsidR="00FD4755">
        <w:t>bộ</w:t>
      </w:r>
      <w:proofErr w:type="spellEnd"/>
      <w:r w:rsidR="00FD4755">
        <w:t xml:space="preserve"> </w:t>
      </w:r>
      <w:proofErr w:type="spellStart"/>
      <w:r w:rsidR="00FD4755">
        <w:t>của</w:t>
      </w:r>
      <w:proofErr w:type="spellEnd"/>
      <w:r w:rsidR="00FD4755">
        <w:t xml:space="preserve"> </w:t>
      </w:r>
      <w:proofErr w:type="spellStart"/>
      <w:r w:rsidR="00FD4755">
        <w:t>dự</w:t>
      </w:r>
      <w:proofErr w:type="spellEnd"/>
      <w:r w:rsidR="00FD4755">
        <w:t xml:space="preserve"> </w:t>
      </w:r>
      <w:proofErr w:type="spellStart"/>
      <w:r w:rsidR="00FD4755">
        <w:t>án</w:t>
      </w:r>
      <w:proofErr w:type="spellEnd"/>
      <w:r w:rsidR="00F41A82">
        <w:t>.</w:t>
      </w:r>
      <w:r w:rsidR="000342ED">
        <w:t xml:space="preserve"> </w:t>
      </w:r>
      <w:proofErr w:type="spellStart"/>
      <w:r w:rsidR="00FD4755" w:rsidRPr="00FD4755">
        <w:rPr>
          <w:color w:val="FF0000"/>
        </w:rPr>
        <w:t>Trong</w:t>
      </w:r>
      <w:proofErr w:type="spellEnd"/>
      <w:r w:rsidR="00FD4755" w:rsidRPr="00FD4755">
        <w:rPr>
          <w:color w:val="FF0000"/>
        </w:rPr>
        <w:t xml:space="preserve"> </w:t>
      </w:r>
      <w:proofErr w:type="spellStart"/>
      <w:r w:rsidR="00FD4755" w:rsidRPr="00FD4755">
        <w:rPr>
          <w:color w:val="FF0000"/>
        </w:rPr>
        <w:t>học</w:t>
      </w:r>
      <w:proofErr w:type="spellEnd"/>
      <w:r w:rsidR="00FD4755" w:rsidRPr="00FD4755">
        <w:rPr>
          <w:color w:val="FF0000"/>
        </w:rPr>
        <w:t xml:space="preserve"> </w:t>
      </w:r>
      <w:proofErr w:type="spellStart"/>
      <w:r w:rsidR="00FD4755" w:rsidRPr="00FD4755">
        <w:rPr>
          <w:color w:val="FF0000"/>
        </w:rPr>
        <w:t>phần</w:t>
      </w:r>
      <w:proofErr w:type="spellEnd"/>
      <w:r w:rsidR="00FD4755" w:rsidRPr="00FD4755">
        <w:rPr>
          <w:color w:val="FF0000"/>
        </w:rPr>
        <w:t xml:space="preserve"> </w:t>
      </w:r>
      <w:proofErr w:type="spellStart"/>
      <w:r w:rsidR="00FD4755" w:rsidRPr="00FD4755">
        <w:rPr>
          <w:color w:val="FF0000"/>
        </w:rPr>
        <w:t>này</w:t>
      </w:r>
      <w:proofErr w:type="spellEnd"/>
      <w:r w:rsidR="00FD4755" w:rsidRPr="00FD4755">
        <w:rPr>
          <w:color w:val="FF0000"/>
        </w:rPr>
        <w:t xml:space="preserve">, SV </w:t>
      </w:r>
      <w:proofErr w:type="spellStart"/>
      <w:r w:rsidR="00FD4755" w:rsidRPr="00FD4755">
        <w:rPr>
          <w:color w:val="FF0000"/>
        </w:rPr>
        <w:t>phải</w:t>
      </w:r>
      <w:proofErr w:type="spellEnd"/>
      <w:r w:rsidR="00FD4755" w:rsidRPr="00FD4755">
        <w:rPr>
          <w:color w:val="FF0000"/>
        </w:rPr>
        <w:t xml:space="preserve"> </w:t>
      </w:r>
      <w:proofErr w:type="spellStart"/>
      <w:r w:rsidR="00FD4755" w:rsidRPr="00FD4755">
        <w:rPr>
          <w:color w:val="FF0000"/>
        </w:rPr>
        <w:t>để</w:t>
      </w:r>
      <w:proofErr w:type="spellEnd"/>
      <w:r w:rsidR="00FD4755" w:rsidRPr="00FD4755">
        <w:rPr>
          <w:color w:val="FF0000"/>
        </w:rPr>
        <w:t xml:space="preserve"> </w:t>
      </w:r>
      <w:proofErr w:type="spellStart"/>
      <w:r w:rsidR="00FD4755" w:rsidRPr="00FD4755">
        <w:rPr>
          <w:color w:val="FF0000"/>
        </w:rPr>
        <w:t>chính</w:t>
      </w:r>
      <w:proofErr w:type="spellEnd"/>
      <w:r w:rsidR="009E1B22" w:rsidRPr="00FD4755">
        <w:rPr>
          <w:color w:val="FF0000"/>
        </w:rPr>
        <w:t xml:space="preserve"> </w:t>
      </w:r>
      <w:proofErr w:type="spellStart"/>
      <w:r w:rsidR="009E1B22" w:rsidRPr="00FD4755">
        <w:rPr>
          <w:color w:val="FF0000"/>
        </w:rPr>
        <w:t>bản</w:t>
      </w:r>
      <w:proofErr w:type="spellEnd"/>
      <w:r w:rsidR="00E24534" w:rsidRPr="00FD4755">
        <w:rPr>
          <w:color w:val="FF0000"/>
        </w:rPr>
        <w:t xml:space="preserve"> </w:t>
      </w:r>
      <w:proofErr w:type="spellStart"/>
      <w:r w:rsidR="00E24534" w:rsidRPr="00FD4755">
        <w:rPr>
          <w:color w:val="FF0000"/>
        </w:rPr>
        <w:t>báo</w:t>
      </w:r>
      <w:proofErr w:type="spellEnd"/>
      <w:r w:rsidR="00E24534" w:rsidRPr="00FD4755">
        <w:rPr>
          <w:color w:val="FF0000"/>
        </w:rPr>
        <w:t xml:space="preserve"> </w:t>
      </w:r>
      <w:proofErr w:type="spellStart"/>
      <w:r w:rsidR="00E24534" w:rsidRPr="00FD4755">
        <w:rPr>
          <w:color w:val="FF0000"/>
        </w:rPr>
        <w:t>cáo</w:t>
      </w:r>
      <w:proofErr w:type="spellEnd"/>
      <w:r w:rsidR="00E24534" w:rsidRPr="00FD4755">
        <w:rPr>
          <w:color w:val="FF0000"/>
        </w:rPr>
        <w:t xml:space="preserve"> </w:t>
      </w:r>
      <w:proofErr w:type="spellStart"/>
      <w:r w:rsidR="00E24534" w:rsidRPr="00FD4755">
        <w:rPr>
          <w:color w:val="FF0000"/>
        </w:rPr>
        <w:t>này</w:t>
      </w:r>
      <w:proofErr w:type="spellEnd"/>
      <w:r w:rsidR="00FD4755" w:rsidRPr="00FD4755">
        <w:rPr>
          <w:color w:val="FF0000"/>
        </w:rPr>
        <w:t xml:space="preserve"> </w:t>
      </w:r>
      <w:proofErr w:type="spellStart"/>
      <w:r w:rsidR="00FD4755" w:rsidRPr="00FD4755">
        <w:rPr>
          <w:color w:val="FF0000"/>
        </w:rPr>
        <w:t>vào</w:t>
      </w:r>
      <w:proofErr w:type="spellEnd"/>
      <w:r w:rsidR="00FD4755" w:rsidRPr="00FD4755">
        <w:rPr>
          <w:color w:val="FF0000"/>
        </w:rPr>
        <w:t xml:space="preserve"> </w:t>
      </w:r>
      <w:proofErr w:type="spellStart"/>
      <w:r w:rsidR="00FD4755" w:rsidRPr="00FD4755">
        <w:rPr>
          <w:color w:val="FF0000"/>
        </w:rPr>
        <w:t>đây</w:t>
      </w:r>
      <w:proofErr w:type="spellEnd"/>
      <w:r w:rsidR="00FD4755" w:rsidRPr="00FD4755">
        <w:rPr>
          <w:color w:val="FF0000"/>
        </w:rPr>
        <w:t xml:space="preserve">, </w:t>
      </w:r>
      <w:proofErr w:type="spellStart"/>
      <w:r w:rsidR="00FD4755" w:rsidRPr="00FD4755">
        <w:rPr>
          <w:color w:val="FF0000"/>
        </w:rPr>
        <w:t>và</w:t>
      </w:r>
      <w:proofErr w:type="spellEnd"/>
      <w:r w:rsidR="00FD4755" w:rsidRPr="00FD4755">
        <w:rPr>
          <w:color w:val="FF0000"/>
        </w:rPr>
        <w:t xml:space="preserve"> </w:t>
      </w:r>
      <w:proofErr w:type="spellStart"/>
      <w:r w:rsidR="00FD4755" w:rsidRPr="00FD4755">
        <w:rPr>
          <w:color w:val="FF0000"/>
        </w:rPr>
        <w:t>cùng</w:t>
      </w:r>
      <w:proofErr w:type="spellEnd"/>
      <w:r w:rsidR="00FD4755" w:rsidRPr="00FD4755">
        <w:rPr>
          <w:color w:val="FF0000"/>
        </w:rPr>
        <w:t xml:space="preserve"> </w:t>
      </w:r>
      <w:proofErr w:type="spellStart"/>
      <w:r w:rsidR="00FD4755" w:rsidRPr="00FD4755">
        <w:rPr>
          <w:color w:val="FF0000"/>
        </w:rPr>
        <w:t>nhau</w:t>
      </w:r>
      <w:proofErr w:type="spellEnd"/>
      <w:r w:rsidR="00FD4755" w:rsidRPr="00FD4755">
        <w:rPr>
          <w:color w:val="FF0000"/>
        </w:rPr>
        <w:t xml:space="preserve"> </w:t>
      </w:r>
      <w:proofErr w:type="spellStart"/>
      <w:r w:rsidR="00FD4755" w:rsidRPr="00FD4755">
        <w:rPr>
          <w:color w:val="FF0000"/>
        </w:rPr>
        <w:t>kết</w:t>
      </w:r>
      <w:proofErr w:type="spellEnd"/>
      <w:r w:rsidR="00FD4755" w:rsidRPr="00FD4755">
        <w:rPr>
          <w:color w:val="FF0000"/>
        </w:rPr>
        <w:t xml:space="preserve"> </w:t>
      </w:r>
      <w:proofErr w:type="spellStart"/>
      <w:r w:rsidR="00FD4755" w:rsidRPr="00FD4755">
        <w:rPr>
          <w:color w:val="FF0000"/>
        </w:rPr>
        <w:t>hợp</w:t>
      </w:r>
      <w:proofErr w:type="spellEnd"/>
      <w:r w:rsidR="00FD4755" w:rsidRPr="00FD4755">
        <w:rPr>
          <w:color w:val="FF0000"/>
        </w:rPr>
        <w:t xml:space="preserve"> </w:t>
      </w:r>
      <w:proofErr w:type="spellStart"/>
      <w:r w:rsidR="00FD4755" w:rsidRPr="00FD4755">
        <w:rPr>
          <w:color w:val="FF0000"/>
        </w:rPr>
        <w:t>soạn</w:t>
      </w:r>
      <w:proofErr w:type="spellEnd"/>
      <w:r w:rsidR="00FD4755" w:rsidRPr="00FD4755">
        <w:rPr>
          <w:color w:val="FF0000"/>
        </w:rPr>
        <w:t xml:space="preserve"> </w:t>
      </w:r>
      <w:proofErr w:type="spellStart"/>
      <w:r w:rsidR="00FD4755" w:rsidRPr="00FD4755">
        <w:rPr>
          <w:color w:val="FF0000"/>
        </w:rPr>
        <w:t>thảo</w:t>
      </w:r>
      <w:proofErr w:type="spellEnd"/>
      <w:r w:rsidR="00FD4755" w:rsidRPr="00FD4755">
        <w:rPr>
          <w:color w:val="FF0000"/>
        </w:rPr>
        <w:t xml:space="preserve"> </w:t>
      </w:r>
      <w:proofErr w:type="spellStart"/>
      <w:r w:rsidR="00FD4755" w:rsidRPr="00FD4755">
        <w:rPr>
          <w:color w:val="FF0000"/>
        </w:rPr>
        <w:t>chung</w:t>
      </w:r>
      <w:proofErr w:type="spellEnd"/>
      <w:r w:rsidR="00FD4755" w:rsidRPr="00FD4755">
        <w:rPr>
          <w:color w:val="FF0000"/>
        </w:rPr>
        <w:t xml:space="preserve"> </w:t>
      </w:r>
      <w:proofErr w:type="spellStart"/>
      <w:r w:rsidR="00FD4755" w:rsidRPr="00FD4755">
        <w:rPr>
          <w:color w:val="FF0000"/>
        </w:rPr>
        <w:t>với</w:t>
      </w:r>
      <w:proofErr w:type="spellEnd"/>
      <w:r w:rsidR="00FD4755" w:rsidRPr="00FD4755">
        <w:rPr>
          <w:color w:val="FF0000"/>
        </w:rPr>
        <w:t xml:space="preserve"> file </w:t>
      </w:r>
      <w:proofErr w:type="spellStart"/>
      <w:r w:rsidR="00FD4755" w:rsidRPr="00FD4755">
        <w:rPr>
          <w:color w:val="FF0000"/>
        </w:rPr>
        <w:t>này</w:t>
      </w:r>
      <w:proofErr w:type="spellEnd"/>
      <w:r w:rsidR="00E24534">
        <w:t xml:space="preserve">. </w:t>
      </w:r>
    </w:p>
    <w:p w14:paraId="47BF37E1" w14:textId="293F90EA" w:rsidR="002963B3" w:rsidRPr="00252DC9" w:rsidRDefault="00551589" w:rsidP="004155E5">
      <w:pPr>
        <w:pStyle w:val="ListParagraph"/>
        <w:numPr>
          <w:ilvl w:val="0"/>
          <w:numId w:val="35"/>
        </w:numPr>
        <w:rPr>
          <w:color w:val="FF0000"/>
        </w:rPr>
      </w:pPr>
      <w:proofErr w:type="spellStart"/>
      <w:r w:rsidRPr="00EC3409">
        <w:t>Mỗi</w:t>
      </w:r>
      <w:proofErr w:type="spellEnd"/>
      <w:r w:rsidRPr="00EC3409">
        <w:t xml:space="preserve"> </w:t>
      </w:r>
      <w:proofErr w:type="spellStart"/>
      <w:r w:rsidRPr="00EC3409">
        <w:t>thành</w:t>
      </w:r>
      <w:proofErr w:type="spellEnd"/>
      <w:r w:rsidRPr="00EC3409">
        <w:t xml:space="preserve"> </w:t>
      </w:r>
      <w:proofErr w:type="spellStart"/>
      <w:r w:rsidRPr="00EC3409">
        <w:t>viên</w:t>
      </w:r>
      <w:proofErr w:type="spellEnd"/>
      <w:r w:rsidRPr="00EC3409">
        <w:t xml:space="preserve"> </w:t>
      </w:r>
      <w:proofErr w:type="spellStart"/>
      <w:r w:rsidRPr="00EC3409">
        <w:t>trong</w:t>
      </w:r>
      <w:proofErr w:type="spellEnd"/>
      <w:r w:rsidRPr="00EC3409">
        <w:t xml:space="preserve"> </w:t>
      </w:r>
      <w:proofErr w:type="spellStart"/>
      <w:r w:rsidRPr="00EC3409">
        <w:t>nhóm</w:t>
      </w:r>
      <w:proofErr w:type="spellEnd"/>
      <w:r w:rsidRPr="00EC3409">
        <w:t xml:space="preserve"> </w:t>
      </w:r>
      <w:proofErr w:type="spellStart"/>
      <w:r w:rsidRPr="00EC3409">
        <w:t>tự</w:t>
      </w:r>
      <w:proofErr w:type="spellEnd"/>
      <w:r w:rsidRPr="00EC3409">
        <w:t xml:space="preserve"> </w:t>
      </w:r>
      <w:proofErr w:type="spellStart"/>
      <w:r w:rsidRPr="00EC3409">
        <w:t>soạn</w:t>
      </w:r>
      <w:proofErr w:type="spellEnd"/>
      <w:r w:rsidRPr="00EC3409">
        <w:t xml:space="preserve"> </w:t>
      </w:r>
      <w:proofErr w:type="spellStart"/>
      <w:r w:rsidRPr="00EC3409">
        <w:t>thảo</w:t>
      </w:r>
      <w:proofErr w:type="spellEnd"/>
      <w:r w:rsidRPr="00EC3409">
        <w:t xml:space="preserve"> </w:t>
      </w:r>
      <w:proofErr w:type="spellStart"/>
      <w:r w:rsidRPr="00EC3409">
        <w:t>và</w:t>
      </w:r>
      <w:proofErr w:type="spellEnd"/>
      <w:r w:rsidRPr="00EC3409">
        <w:t xml:space="preserve"> </w:t>
      </w:r>
      <w:proofErr w:type="spellStart"/>
      <w:r w:rsidRPr="00EC3409">
        <w:t>phải</w:t>
      </w:r>
      <w:proofErr w:type="spellEnd"/>
      <w:r w:rsidRPr="00EC3409">
        <w:t xml:space="preserve"> upload</w:t>
      </w:r>
      <w:r w:rsidR="004F37AE" w:rsidRPr="00EC3409">
        <w:t xml:space="preserve"> </w:t>
      </w:r>
      <w:proofErr w:type="spellStart"/>
      <w:r w:rsidR="004F37AE" w:rsidRPr="00EC3409">
        <w:t>các</w:t>
      </w:r>
      <w:proofErr w:type="spellEnd"/>
      <w:r w:rsidR="004F37AE" w:rsidRPr="00EC3409">
        <w:t xml:space="preserve"> </w:t>
      </w:r>
      <w:proofErr w:type="spellStart"/>
      <w:r w:rsidR="004F37AE" w:rsidRPr="00EC3409">
        <w:t>chỉnh</w:t>
      </w:r>
      <w:proofErr w:type="spellEnd"/>
      <w:r w:rsidR="004F37AE" w:rsidRPr="00EC3409">
        <w:t xml:space="preserve"> </w:t>
      </w:r>
      <w:proofErr w:type="spellStart"/>
      <w:r w:rsidR="004F37AE" w:rsidRPr="00EC3409">
        <w:t>sửa</w:t>
      </w:r>
      <w:proofErr w:type="spellEnd"/>
      <w:r w:rsidR="004F37AE" w:rsidRPr="00EC3409">
        <w:t xml:space="preserve"> </w:t>
      </w:r>
      <w:proofErr w:type="spellStart"/>
      <w:r w:rsidR="004F37AE" w:rsidRPr="00EC3409">
        <w:t>lên</w:t>
      </w:r>
      <w:proofErr w:type="spellEnd"/>
      <w:r w:rsidR="004F37AE" w:rsidRPr="00EC3409">
        <w:t xml:space="preserve"> GitHub. </w:t>
      </w:r>
      <w:proofErr w:type="spellStart"/>
      <w:r w:rsidR="004F37AE" w:rsidRPr="00252DC9">
        <w:rPr>
          <w:color w:val="FF0000"/>
        </w:rPr>
        <w:t>Trong</w:t>
      </w:r>
      <w:proofErr w:type="spellEnd"/>
      <w:r w:rsidR="004F37AE" w:rsidRPr="00252DC9">
        <w:rPr>
          <w:color w:val="FF0000"/>
        </w:rPr>
        <w:t xml:space="preserve"> </w:t>
      </w:r>
      <w:proofErr w:type="spellStart"/>
      <w:r w:rsidR="004F37AE" w:rsidRPr="00252DC9">
        <w:rPr>
          <w:color w:val="FF0000"/>
        </w:rPr>
        <w:t>học</w:t>
      </w:r>
      <w:proofErr w:type="spellEnd"/>
      <w:r w:rsidR="004F37AE" w:rsidRPr="00252DC9">
        <w:rPr>
          <w:color w:val="FF0000"/>
        </w:rPr>
        <w:t xml:space="preserve"> </w:t>
      </w:r>
      <w:proofErr w:type="spellStart"/>
      <w:r w:rsidR="004F37AE" w:rsidRPr="00252DC9">
        <w:rPr>
          <w:color w:val="FF0000"/>
        </w:rPr>
        <w:t>phần</w:t>
      </w:r>
      <w:proofErr w:type="spellEnd"/>
      <w:r w:rsidR="004F37AE" w:rsidRPr="00252DC9">
        <w:rPr>
          <w:color w:val="FF0000"/>
        </w:rPr>
        <w:t xml:space="preserve"> </w:t>
      </w:r>
      <w:proofErr w:type="spellStart"/>
      <w:r w:rsidR="004F37AE" w:rsidRPr="00252DC9">
        <w:rPr>
          <w:color w:val="FF0000"/>
        </w:rPr>
        <w:t>này</w:t>
      </w:r>
      <w:proofErr w:type="spellEnd"/>
      <w:r w:rsidR="004F37AE" w:rsidRPr="00252DC9">
        <w:rPr>
          <w:color w:val="FF0000"/>
        </w:rPr>
        <w:t xml:space="preserve">, </w:t>
      </w:r>
      <w:proofErr w:type="spellStart"/>
      <w:r w:rsidR="00A4571D" w:rsidRPr="00252DC9">
        <w:rPr>
          <w:color w:val="FF0000"/>
        </w:rPr>
        <w:t>mỗi</w:t>
      </w:r>
      <w:proofErr w:type="spellEnd"/>
      <w:r w:rsidR="00A4571D" w:rsidRPr="00252DC9">
        <w:rPr>
          <w:color w:val="FF0000"/>
        </w:rPr>
        <w:t xml:space="preserve"> </w:t>
      </w:r>
      <w:r w:rsidR="004F37AE" w:rsidRPr="00252DC9">
        <w:rPr>
          <w:color w:val="FF0000"/>
        </w:rPr>
        <w:t xml:space="preserve">SV </w:t>
      </w:r>
      <w:proofErr w:type="spellStart"/>
      <w:r w:rsidR="004F37AE" w:rsidRPr="00252DC9">
        <w:rPr>
          <w:color w:val="FF0000"/>
        </w:rPr>
        <w:t>cần</w:t>
      </w:r>
      <w:proofErr w:type="spellEnd"/>
      <w:r w:rsidR="004F37AE" w:rsidRPr="00252DC9">
        <w:rPr>
          <w:color w:val="FF0000"/>
        </w:rPr>
        <w:t xml:space="preserve"> </w:t>
      </w:r>
      <w:proofErr w:type="spellStart"/>
      <w:r w:rsidR="004F37AE" w:rsidRPr="00252DC9">
        <w:rPr>
          <w:color w:val="FF0000"/>
        </w:rPr>
        <w:t>đạt</w:t>
      </w:r>
      <w:proofErr w:type="spellEnd"/>
      <w:r w:rsidR="004F37AE" w:rsidRPr="00252DC9">
        <w:rPr>
          <w:color w:val="FF0000"/>
        </w:rPr>
        <w:t xml:space="preserve"> </w:t>
      </w:r>
      <w:proofErr w:type="spellStart"/>
      <w:r w:rsidR="004F37AE" w:rsidRPr="00252DC9">
        <w:rPr>
          <w:color w:val="FF0000"/>
        </w:rPr>
        <w:t>được</w:t>
      </w:r>
      <w:proofErr w:type="spellEnd"/>
      <w:r w:rsidR="004F37AE" w:rsidRPr="00252DC9">
        <w:rPr>
          <w:color w:val="FF0000"/>
        </w:rPr>
        <w:t xml:space="preserve"> </w:t>
      </w:r>
      <w:r w:rsidR="00A4571D" w:rsidRPr="00252DC9">
        <w:rPr>
          <w:color w:val="FF0000"/>
        </w:rPr>
        <w:t>&gt;=</w:t>
      </w:r>
      <w:r w:rsidR="004F37AE" w:rsidRPr="00252DC9">
        <w:rPr>
          <w:color w:val="FF0000"/>
        </w:rPr>
        <w:t>10 commit</w:t>
      </w:r>
      <w:r w:rsidR="00A4571D" w:rsidRPr="00252DC9">
        <w:rPr>
          <w:color w:val="FF0000"/>
        </w:rPr>
        <w:t xml:space="preserve"> </w:t>
      </w:r>
      <w:proofErr w:type="spellStart"/>
      <w:r w:rsidR="00E70D25" w:rsidRPr="00252DC9">
        <w:rPr>
          <w:color w:val="FF0000"/>
        </w:rPr>
        <w:t>cho</w:t>
      </w:r>
      <w:proofErr w:type="spellEnd"/>
      <w:r w:rsidR="00E70D25" w:rsidRPr="00252DC9">
        <w:rPr>
          <w:color w:val="FF0000"/>
        </w:rPr>
        <w:t xml:space="preserve"> file </w:t>
      </w:r>
      <w:proofErr w:type="spellStart"/>
      <w:r w:rsidR="00E70D25" w:rsidRPr="00252DC9">
        <w:rPr>
          <w:color w:val="FF0000"/>
        </w:rPr>
        <w:t>báo</w:t>
      </w:r>
      <w:proofErr w:type="spellEnd"/>
      <w:r w:rsidR="00E70D25" w:rsidRPr="00252DC9">
        <w:rPr>
          <w:color w:val="FF0000"/>
        </w:rPr>
        <w:t xml:space="preserve"> </w:t>
      </w:r>
      <w:proofErr w:type="spellStart"/>
      <w:r w:rsidR="00E70D25" w:rsidRPr="00252DC9">
        <w:rPr>
          <w:color w:val="FF0000"/>
        </w:rPr>
        <w:t>cáo</w:t>
      </w:r>
      <w:proofErr w:type="spellEnd"/>
      <w:r w:rsidR="00E70D25" w:rsidRPr="00252DC9">
        <w:rPr>
          <w:color w:val="FF0000"/>
        </w:rPr>
        <w:t xml:space="preserve"> </w:t>
      </w:r>
      <w:proofErr w:type="spellStart"/>
      <w:r w:rsidR="00E70D25" w:rsidRPr="00252DC9">
        <w:rPr>
          <w:color w:val="FF0000"/>
        </w:rPr>
        <w:t>này</w:t>
      </w:r>
      <w:proofErr w:type="spellEnd"/>
      <w:r w:rsidR="006312F5">
        <w:rPr>
          <w:color w:val="FF0000"/>
        </w:rPr>
        <w:t xml:space="preserve"> </w:t>
      </w:r>
      <w:proofErr w:type="spellStart"/>
      <w:r w:rsidR="006312F5">
        <w:rPr>
          <w:color w:val="FF0000"/>
        </w:rPr>
        <w:t>hoặc</w:t>
      </w:r>
      <w:proofErr w:type="spellEnd"/>
      <w:r w:rsidR="006312F5">
        <w:rPr>
          <w:color w:val="FF0000"/>
        </w:rPr>
        <w:t xml:space="preserve"> </w:t>
      </w:r>
      <w:proofErr w:type="spellStart"/>
      <w:r w:rsidR="006312F5">
        <w:rPr>
          <w:color w:val="FF0000"/>
        </w:rPr>
        <w:t>với</w:t>
      </w:r>
      <w:proofErr w:type="spellEnd"/>
      <w:r w:rsidR="006312F5">
        <w:rPr>
          <w:color w:val="FF0000"/>
        </w:rPr>
        <w:t xml:space="preserve"> </w:t>
      </w:r>
      <w:proofErr w:type="spellStart"/>
      <w:r w:rsidR="006312F5">
        <w:rPr>
          <w:color w:val="FF0000"/>
        </w:rPr>
        <w:t>các</w:t>
      </w:r>
      <w:proofErr w:type="spellEnd"/>
      <w:r w:rsidR="006312F5">
        <w:rPr>
          <w:color w:val="FF0000"/>
        </w:rPr>
        <w:t xml:space="preserve"> </w:t>
      </w:r>
      <w:proofErr w:type="spellStart"/>
      <w:r w:rsidR="006312F5">
        <w:rPr>
          <w:color w:val="FF0000"/>
        </w:rPr>
        <w:t>đoạn</w:t>
      </w:r>
      <w:proofErr w:type="spellEnd"/>
      <w:r w:rsidR="006312F5">
        <w:rPr>
          <w:color w:val="FF0000"/>
        </w:rPr>
        <w:t xml:space="preserve"> </w:t>
      </w:r>
      <w:proofErr w:type="spellStart"/>
      <w:r w:rsidR="006312F5">
        <w:rPr>
          <w:color w:val="FF0000"/>
        </w:rPr>
        <w:t>mã</w:t>
      </w:r>
      <w:proofErr w:type="spellEnd"/>
      <w:r w:rsidR="006312F5">
        <w:rPr>
          <w:color w:val="FF0000"/>
        </w:rPr>
        <w:t xml:space="preserve"> </w:t>
      </w:r>
      <w:proofErr w:type="spellStart"/>
      <w:r w:rsidR="006312F5">
        <w:rPr>
          <w:color w:val="FF0000"/>
        </w:rPr>
        <w:t>nguồn</w:t>
      </w:r>
      <w:proofErr w:type="spellEnd"/>
      <w:r w:rsidR="006312F5">
        <w:rPr>
          <w:color w:val="FF0000"/>
        </w:rPr>
        <w:t xml:space="preserve"> </w:t>
      </w:r>
      <w:proofErr w:type="spellStart"/>
      <w:r w:rsidR="006312F5">
        <w:rPr>
          <w:color w:val="FF0000"/>
        </w:rPr>
        <w:t>mở</w:t>
      </w:r>
      <w:proofErr w:type="spellEnd"/>
      <w:r w:rsidR="00E70D25" w:rsidRPr="00252DC9">
        <w:rPr>
          <w:color w:val="FF0000"/>
        </w:rPr>
        <w:t>.</w:t>
      </w:r>
    </w:p>
    <w:p w14:paraId="6D6F205A" w14:textId="77777777" w:rsidR="00C71AF5" w:rsidRPr="00252DC9" w:rsidRDefault="00C71AF5" w:rsidP="004155E5">
      <w:pPr>
        <w:rPr>
          <w:rStyle w:val="Strong"/>
        </w:rPr>
      </w:pPr>
    </w:p>
    <w:p w14:paraId="431F6B75" w14:textId="77777777" w:rsidR="003473EC" w:rsidRPr="00252DC9" w:rsidRDefault="003473EC" w:rsidP="004155E5">
      <w:pPr>
        <w:widowControl/>
        <w:suppressAutoHyphens w:val="0"/>
        <w:spacing w:after="0"/>
        <w:jc w:val="left"/>
        <w:rPr>
          <w:rStyle w:val="Strong"/>
        </w:rPr>
      </w:pPr>
      <w:r w:rsidRPr="00252DC9">
        <w:rPr>
          <w:rStyle w:val="Strong"/>
        </w:rPr>
        <w:br w:type="page"/>
      </w:r>
    </w:p>
    <w:p w14:paraId="53F40F1B" w14:textId="18F743B5" w:rsidR="00727431" w:rsidRPr="009A4C41" w:rsidRDefault="009A4C41" w:rsidP="004155E5">
      <w:pPr>
        <w:pStyle w:val="NormalH"/>
        <w:spacing w:line="276" w:lineRule="auto"/>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4155E5">
            <w:proofErr w:type="spellStart"/>
            <w:r w:rsidRPr="009A4C41">
              <w:t>Ngày</w:t>
            </w:r>
            <w:proofErr w:type="spellEnd"/>
            <w:r w:rsidRPr="009A4C41">
              <w:t xml:space="preserve"> </w:t>
            </w:r>
            <w:proofErr w:type="spellStart"/>
            <w:r w:rsidRPr="009A4C41">
              <w:t>lập</w:t>
            </w:r>
            <w:proofErr w:type="spellEnd"/>
          </w:p>
        </w:tc>
        <w:tc>
          <w:tcPr>
            <w:tcW w:w="3095" w:type="dxa"/>
          </w:tcPr>
          <w:p w14:paraId="77227211"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rPr>
                <w:snapToGrid w:val="0"/>
              </w:rPr>
            </w:pPr>
            <w:proofErr w:type="spellStart"/>
            <w:r w:rsidRPr="009A4C41">
              <w:rPr>
                <w:snapToGrid w:val="0"/>
              </w:rPr>
              <w:t>Mô</w:t>
            </w:r>
            <w:proofErr w:type="spellEnd"/>
            <w:r w:rsidRPr="009A4C41">
              <w:rPr>
                <w:snapToGrid w:val="0"/>
              </w:rPr>
              <w:t xml:space="preserve"> </w:t>
            </w:r>
            <w:proofErr w:type="spellStart"/>
            <w:r w:rsidRPr="009A4C41">
              <w:rPr>
                <w:snapToGrid w:val="0"/>
              </w:rPr>
              <w:t>tả</w:t>
            </w:r>
            <w:proofErr w:type="spellEnd"/>
            <w:r w:rsidRPr="009A4C41">
              <w:rPr>
                <w:snapToGrid w:val="0"/>
              </w:rPr>
              <w:t xml:space="preserve"> </w:t>
            </w:r>
            <w:proofErr w:type="spellStart"/>
            <w:r w:rsidRPr="009A4C41">
              <w:rPr>
                <w:snapToGrid w:val="0"/>
              </w:rPr>
              <w:t>thay</w:t>
            </w:r>
            <w:proofErr w:type="spellEnd"/>
            <w:r w:rsidRPr="009A4C41">
              <w:rPr>
                <w:snapToGrid w:val="0"/>
              </w:rPr>
              <w:t xml:space="preserve"> </w:t>
            </w:r>
            <w:proofErr w:type="spellStart"/>
            <w:r w:rsidRPr="009A4C41">
              <w:rPr>
                <w:snapToGrid w:val="0"/>
              </w:rPr>
              <w:t>đổi</w:t>
            </w:r>
            <w:proofErr w:type="spellEnd"/>
          </w:p>
        </w:tc>
        <w:tc>
          <w:tcPr>
            <w:tcW w:w="1148" w:type="dxa"/>
          </w:tcPr>
          <w:p w14:paraId="7F7EE764"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proofErr w:type="spellStart"/>
            <w:r w:rsidRPr="009A4C41">
              <w:t>Phiên</w:t>
            </w:r>
            <w:proofErr w:type="spellEnd"/>
            <w:r w:rsidRPr="009A4C41">
              <w:t xml:space="preserve"> </w:t>
            </w:r>
            <w:proofErr w:type="spellStart"/>
            <w:r w:rsidRPr="009A4C41">
              <w:t>bản</w:t>
            </w:r>
            <w:proofErr w:type="spellEnd"/>
          </w:p>
        </w:tc>
        <w:tc>
          <w:tcPr>
            <w:tcW w:w="1552" w:type="dxa"/>
          </w:tcPr>
          <w:p w14:paraId="427FD2DA"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lập</w:t>
            </w:r>
            <w:proofErr w:type="spellEnd"/>
          </w:p>
        </w:tc>
        <w:tc>
          <w:tcPr>
            <w:tcW w:w="1440" w:type="dxa"/>
          </w:tcPr>
          <w:p w14:paraId="3CC8C1D9" w14:textId="77777777" w:rsidR="00727431" w:rsidRPr="009A4C41" w:rsidRDefault="00727431" w:rsidP="004155E5">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duyệt</w:t>
            </w:r>
            <w:proofErr w:type="spellEnd"/>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6701BE97" w:rsidR="00727431" w:rsidRPr="009A4C41" w:rsidRDefault="00DB6B01" w:rsidP="004155E5">
            <w:r>
              <w:t>03</w:t>
            </w:r>
            <w:r w:rsidR="00727431" w:rsidRPr="009A4C41">
              <w:t>/0</w:t>
            </w:r>
            <w:r>
              <w:t>1</w:t>
            </w:r>
            <w:r w:rsidR="00727431" w:rsidRPr="009A4C41">
              <w:t>/20</w:t>
            </w:r>
            <w:r>
              <w:t>22</w:t>
            </w:r>
          </w:p>
        </w:tc>
        <w:tc>
          <w:tcPr>
            <w:tcW w:w="3095" w:type="dxa"/>
          </w:tcPr>
          <w:p w14:paraId="33CC2B2A" w14:textId="357617C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proofErr w:type="spellStart"/>
            <w:r>
              <w:t>Thêm</w:t>
            </w:r>
            <w:proofErr w:type="spellEnd"/>
            <w:r>
              <w:t xml:space="preserve"> </w:t>
            </w:r>
            <w:proofErr w:type="spellStart"/>
            <w:r>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proofErr w:type="spellEnd"/>
          </w:p>
        </w:tc>
        <w:tc>
          <w:tcPr>
            <w:tcW w:w="1148" w:type="dxa"/>
          </w:tcPr>
          <w:p w14:paraId="3AA0C2F9" w14:textId="0A3641AA"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r>
              <w:t>0.0.1</w:t>
            </w:r>
          </w:p>
        </w:tc>
        <w:tc>
          <w:tcPr>
            <w:tcW w:w="1552" w:type="dxa"/>
          </w:tcPr>
          <w:p w14:paraId="4464A6B2" w14:textId="00725725" w:rsidR="00727431" w:rsidRPr="009A4C41" w:rsidRDefault="00DB6B01" w:rsidP="004155E5">
            <w:pPr>
              <w:cnfStyle w:val="000000000000" w:firstRow="0" w:lastRow="0" w:firstColumn="0" w:lastColumn="0" w:oddVBand="0" w:evenVBand="0" w:oddHBand="0" w:evenHBand="0" w:firstRowFirstColumn="0" w:firstRowLastColumn="0" w:lastRowFirstColumn="0" w:lastRowLastColumn="0"/>
            </w:pPr>
            <w:proofErr w:type="spellStart"/>
            <w:r>
              <w:t>Nguyễn</w:t>
            </w:r>
            <w:proofErr w:type="spellEnd"/>
            <w:r>
              <w:t xml:space="preserve"> </w:t>
            </w:r>
            <w:proofErr w:type="spellStart"/>
            <w:r>
              <w:t>Hoàng</w:t>
            </w:r>
            <w:proofErr w:type="spellEnd"/>
            <w:r>
              <w:t xml:space="preserve"> Long</w:t>
            </w:r>
          </w:p>
        </w:tc>
        <w:tc>
          <w:tcPr>
            <w:tcW w:w="1440" w:type="dxa"/>
          </w:tcPr>
          <w:p w14:paraId="645BC52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5E32D2C8" w:rsidR="00727431" w:rsidRPr="009A4C41" w:rsidRDefault="00727431" w:rsidP="004155E5"/>
        </w:tc>
        <w:tc>
          <w:tcPr>
            <w:tcW w:w="3095" w:type="dxa"/>
          </w:tcPr>
          <w:p w14:paraId="1833F08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35F38013"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62E1D62E" w:rsidR="00727431" w:rsidRPr="009A4C41" w:rsidRDefault="00727431" w:rsidP="004155E5"/>
        </w:tc>
        <w:tc>
          <w:tcPr>
            <w:tcW w:w="3095" w:type="dxa"/>
          </w:tcPr>
          <w:p w14:paraId="3969F23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140F8A4"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4155E5"/>
        </w:tc>
        <w:tc>
          <w:tcPr>
            <w:tcW w:w="3095" w:type="dxa"/>
          </w:tcPr>
          <w:p w14:paraId="7B305CF3"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4155E5"/>
        </w:tc>
        <w:tc>
          <w:tcPr>
            <w:tcW w:w="3095" w:type="dxa"/>
          </w:tcPr>
          <w:p w14:paraId="40B3DC4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4155E5"/>
        </w:tc>
        <w:tc>
          <w:tcPr>
            <w:tcW w:w="3095" w:type="dxa"/>
          </w:tcPr>
          <w:p w14:paraId="362C017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4155E5"/>
        </w:tc>
        <w:tc>
          <w:tcPr>
            <w:tcW w:w="3095" w:type="dxa"/>
          </w:tcPr>
          <w:p w14:paraId="1F46DC4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4155E5"/>
        </w:tc>
        <w:tc>
          <w:tcPr>
            <w:tcW w:w="3095" w:type="dxa"/>
          </w:tcPr>
          <w:p w14:paraId="663BAFC1"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4155E5"/>
        </w:tc>
        <w:tc>
          <w:tcPr>
            <w:tcW w:w="3095" w:type="dxa"/>
          </w:tcPr>
          <w:p w14:paraId="56D18A0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4155E5"/>
        </w:tc>
        <w:tc>
          <w:tcPr>
            <w:tcW w:w="3095" w:type="dxa"/>
          </w:tcPr>
          <w:p w14:paraId="30A1B794"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4155E5">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4155E5">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4155E5">
      <w:pPr>
        <w:pStyle w:val="Heading1"/>
      </w:pPr>
      <w:bookmarkStart w:id="0" w:name="_Toc90500035"/>
      <w:proofErr w:type="spellStart"/>
      <w:r>
        <w:lastRenderedPageBreak/>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bookmarkEnd w:id="0"/>
      <w:proofErr w:type="spellEnd"/>
    </w:p>
    <w:p w14:paraId="1D0DE2F3" w14:textId="0770349E" w:rsidR="00587AEE" w:rsidRDefault="009E2E20" w:rsidP="004155E5">
      <w:pPr>
        <w:pStyle w:val="Heading2"/>
      </w:pPr>
      <w:bookmarkStart w:id="1" w:name="_Toc90500036"/>
      <w:proofErr w:type="spellStart"/>
      <w:r>
        <w:t>Mô</w:t>
      </w:r>
      <w:proofErr w:type="spellEnd"/>
      <w:r>
        <w:t xml:space="preserve"> </w:t>
      </w:r>
      <w:proofErr w:type="spellStart"/>
      <w:r>
        <w:t>tả</w:t>
      </w:r>
      <w:proofErr w:type="spellEnd"/>
      <w:r>
        <w:t xml:space="preserve"> </w:t>
      </w:r>
      <w:proofErr w:type="spellStart"/>
      <w:r w:rsidR="00BA730B">
        <w:t>dự</w:t>
      </w:r>
      <w:proofErr w:type="spellEnd"/>
      <w:r w:rsidR="00BA730B">
        <w:t xml:space="preserve"> </w:t>
      </w:r>
      <w:proofErr w:type="spellStart"/>
      <w:r w:rsidR="00BA730B">
        <w:t>án</w:t>
      </w:r>
      <w:bookmarkEnd w:id="1"/>
      <w:proofErr w:type="spellEnd"/>
    </w:p>
    <w:p w14:paraId="6969E154" w14:textId="34A42112" w:rsidR="008C17EB" w:rsidRDefault="008C17EB" w:rsidP="004155E5">
      <w:bookmarkStart w:id="2" w:name="_Toc90500037"/>
      <w:r>
        <w:t xml:space="preserve">Tron </w:t>
      </w:r>
      <w:proofErr w:type="spellStart"/>
      <w:r>
        <w:t>tình</w:t>
      </w:r>
      <w:proofErr w:type="spellEnd"/>
      <w:r>
        <w:t xml:space="preserve"> </w:t>
      </w:r>
      <w:proofErr w:type="spellStart"/>
      <w:r>
        <w:t>hình</w:t>
      </w:r>
      <w:proofErr w:type="spellEnd"/>
      <w:r>
        <w:t xml:space="preserve"> </w:t>
      </w:r>
      <w:proofErr w:type="spellStart"/>
      <w:r>
        <w:t>dịch</w:t>
      </w:r>
      <w:proofErr w:type="spellEnd"/>
      <w:r>
        <w:t xml:space="preserve"> </w:t>
      </w:r>
      <w:proofErr w:type="spellStart"/>
      <w:r>
        <w:t>bệnh</w:t>
      </w:r>
      <w:proofErr w:type="spellEnd"/>
      <w:r>
        <w:t xml:space="preserve"> COVID-19 </w:t>
      </w:r>
      <w:proofErr w:type="spellStart"/>
      <w:r>
        <w:t>diễn</w:t>
      </w:r>
      <w:proofErr w:type="spellEnd"/>
      <w:r>
        <w:t xml:space="preserve"> </w:t>
      </w:r>
      <w:proofErr w:type="spellStart"/>
      <w:r>
        <w:t>biến</w:t>
      </w:r>
      <w:proofErr w:type="spellEnd"/>
      <w:r>
        <w:t xml:space="preserve"> </w:t>
      </w:r>
      <w:proofErr w:type="spellStart"/>
      <w:r>
        <w:t>phức</w:t>
      </w:r>
      <w:proofErr w:type="spellEnd"/>
      <w:r>
        <w:t xml:space="preserve"> </w:t>
      </w:r>
      <w:proofErr w:type="spellStart"/>
      <w:r>
        <w:t>tạp</w:t>
      </w:r>
      <w:proofErr w:type="spellEnd"/>
      <w:r>
        <w:t xml:space="preserve"> </w:t>
      </w:r>
      <w:proofErr w:type="spellStart"/>
      <w:r>
        <w:t>như</w:t>
      </w:r>
      <w:proofErr w:type="spellEnd"/>
      <w:r>
        <w:t xml:space="preserve"> </w:t>
      </w:r>
      <w:proofErr w:type="spellStart"/>
      <w:r>
        <w:t>hiện</w:t>
      </w:r>
      <w:proofErr w:type="spellEnd"/>
      <w:r>
        <w:t xml:space="preserve"> nay, </w:t>
      </w:r>
      <w:proofErr w:type="spellStart"/>
      <w:r>
        <w:t>mọi</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con </w:t>
      </w:r>
      <w:proofErr w:type="spellStart"/>
      <w:r>
        <w:t>người</w:t>
      </w:r>
      <w:proofErr w:type="spellEnd"/>
      <w:r>
        <w:t xml:space="preserve"> </w:t>
      </w:r>
      <w:proofErr w:type="spellStart"/>
      <w:r>
        <w:t>từ</w:t>
      </w:r>
      <w:proofErr w:type="spellEnd"/>
      <w:r>
        <w:t xml:space="preserve"> </w:t>
      </w:r>
      <w:proofErr w:type="spellStart"/>
      <w:r>
        <w:t>đi</w:t>
      </w:r>
      <w:proofErr w:type="spellEnd"/>
      <w:r>
        <w:t xml:space="preserve"> </w:t>
      </w:r>
      <w:proofErr w:type="spellStart"/>
      <w:r>
        <w:t>làm</w:t>
      </w:r>
      <w:proofErr w:type="spellEnd"/>
      <w:r>
        <w:t xml:space="preserve">, </w:t>
      </w:r>
      <w:proofErr w:type="spellStart"/>
      <w:r>
        <w:t>đi</w:t>
      </w:r>
      <w:proofErr w:type="spellEnd"/>
      <w:r>
        <w:t xml:space="preserve"> </w:t>
      </w:r>
      <w:proofErr w:type="spellStart"/>
      <w:r>
        <w:t>học</w:t>
      </w:r>
      <w:proofErr w:type="spellEnd"/>
      <w:r>
        <w:t xml:space="preserve">, hay </w:t>
      </w:r>
      <w:proofErr w:type="spellStart"/>
      <w:r>
        <w:t>mua</w:t>
      </w:r>
      <w:proofErr w:type="spellEnd"/>
      <w:r>
        <w:t xml:space="preserve"> </w:t>
      </w:r>
      <w:proofErr w:type="spellStart"/>
      <w:r>
        <w:t>sắm</w:t>
      </w:r>
      <w:proofErr w:type="spellEnd"/>
      <w:r>
        <w:t xml:space="preserve"> </w:t>
      </w:r>
      <w:proofErr w:type="spellStart"/>
      <w:r>
        <w:t>đều</w:t>
      </w:r>
      <w:proofErr w:type="spellEnd"/>
      <w:r>
        <w:t xml:space="preserve"> </w:t>
      </w:r>
      <w:proofErr w:type="spellStart"/>
      <w:r>
        <w:t>hầu</w:t>
      </w:r>
      <w:proofErr w:type="spellEnd"/>
      <w:r>
        <w:t xml:space="preserve"> </w:t>
      </w:r>
      <w:proofErr w:type="spellStart"/>
      <w:r>
        <w:t>hết</w:t>
      </w:r>
      <w:proofErr w:type="spellEnd"/>
      <w:r>
        <w:t xml:space="preserve"> </w:t>
      </w:r>
      <w:proofErr w:type="spellStart"/>
      <w:r>
        <w:t>được</w:t>
      </w:r>
      <w:proofErr w:type="spellEnd"/>
      <w:r>
        <w:t xml:space="preserve"> </w:t>
      </w:r>
      <w:proofErr w:type="spellStart"/>
      <w:r>
        <w:t>thực</w:t>
      </w:r>
      <w:proofErr w:type="spellEnd"/>
      <w:r>
        <w:t xml:space="preserve"> </w:t>
      </w:r>
      <w:proofErr w:type="spellStart"/>
      <w:r>
        <w:t>hiện</w:t>
      </w:r>
      <w:proofErr w:type="spellEnd"/>
      <w:r>
        <w:t xml:space="preserve"> online </w:t>
      </w:r>
      <w:proofErr w:type="spellStart"/>
      <w:r>
        <w:t>tại</w:t>
      </w:r>
      <w:proofErr w:type="spellEnd"/>
      <w:r>
        <w:t xml:space="preserve"> </w:t>
      </w:r>
      <w:proofErr w:type="spellStart"/>
      <w:r>
        <w:t>nhà</w:t>
      </w:r>
      <w:proofErr w:type="spellEnd"/>
      <w:r>
        <w:t xml:space="preserve">. </w:t>
      </w:r>
      <w:proofErr w:type="spellStart"/>
      <w:r w:rsidR="00F561EF">
        <w:t>Đồng</w:t>
      </w:r>
      <w:proofErr w:type="spellEnd"/>
      <w:r w:rsidR="00F561EF">
        <w:t xml:space="preserve"> </w:t>
      </w:r>
      <w:proofErr w:type="spellStart"/>
      <w:r w:rsidR="00F561EF">
        <w:t>thời</w:t>
      </w:r>
      <w:proofErr w:type="spellEnd"/>
      <w:r w:rsidR="00F561EF">
        <w:t xml:space="preserve">, </w:t>
      </w:r>
      <w:proofErr w:type="spellStart"/>
      <w:r w:rsidR="00F561EF">
        <w:t>nhu</w:t>
      </w:r>
      <w:proofErr w:type="spellEnd"/>
      <w:r w:rsidR="00F561EF">
        <w:t xml:space="preserve"> </w:t>
      </w:r>
      <w:proofErr w:type="spellStart"/>
      <w:r w:rsidR="00F561EF">
        <w:t>cầu</w:t>
      </w:r>
      <w:proofErr w:type="spellEnd"/>
      <w:r w:rsidR="00F561EF">
        <w:t xml:space="preserve"> </w:t>
      </w:r>
      <w:proofErr w:type="spellStart"/>
      <w:r w:rsidR="00F561EF">
        <w:t>chơi</w:t>
      </w:r>
      <w:proofErr w:type="spellEnd"/>
      <w:r w:rsidR="00F561EF">
        <w:t xml:space="preserve"> game </w:t>
      </w:r>
      <w:proofErr w:type="spellStart"/>
      <w:r w:rsidR="00F561EF">
        <w:t>giải</w:t>
      </w:r>
      <w:proofErr w:type="spellEnd"/>
      <w:r w:rsidR="00F561EF">
        <w:t xml:space="preserve"> </w:t>
      </w:r>
      <w:proofErr w:type="spellStart"/>
      <w:r w:rsidR="00F561EF">
        <w:t>trí</w:t>
      </w:r>
      <w:proofErr w:type="spellEnd"/>
      <w:r w:rsidR="00F561EF">
        <w:t xml:space="preserve"> </w:t>
      </w:r>
      <w:proofErr w:type="spellStart"/>
      <w:r w:rsidR="00F561EF">
        <w:t>cũng</w:t>
      </w:r>
      <w:proofErr w:type="spellEnd"/>
      <w:r w:rsidR="00F561EF">
        <w:t xml:space="preserve"> </w:t>
      </w:r>
      <w:proofErr w:type="spellStart"/>
      <w:r w:rsidR="00F561EF">
        <w:t>tăng</w:t>
      </w:r>
      <w:proofErr w:type="spellEnd"/>
      <w:r w:rsidR="00F561EF">
        <w:t xml:space="preserve"> </w:t>
      </w:r>
      <w:proofErr w:type="spellStart"/>
      <w:r w:rsidR="00F561EF">
        <w:t>lên</w:t>
      </w:r>
      <w:proofErr w:type="spellEnd"/>
      <w:r w:rsidR="00F561EF">
        <w:t xml:space="preserve"> </w:t>
      </w:r>
      <w:proofErr w:type="spellStart"/>
      <w:r w:rsidR="00F561EF">
        <w:t>đáng</w:t>
      </w:r>
      <w:proofErr w:type="spellEnd"/>
      <w:r w:rsidR="00F561EF">
        <w:t xml:space="preserve"> </w:t>
      </w:r>
      <w:proofErr w:type="spellStart"/>
      <w:r w:rsidR="00F561EF">
        <w:t>kể</w:t>
      </w:r>
      <w:proofErr w:type="spellEnd"/>
      <w:r w:rsidR="00F561EF">
        <w:t xml:space="preserve">, </w:t>
      </w:r>
      <w:proofErr w:type="spellStart"/>
      <w:r w:rsidR="00F561EF">
        <w:t>kéo</w:t>
      </w:r>
      <w:proofErr w:type="spellEnd"/>
      <w:r w:rsidR="00F561EF">
        <w:t xml:space="preserve"> </w:t>
      </w:r>
      <w:proofErr w:type="spellStart"/>
      <w:r w:rsidR="00F561EF">
        <w:t>theo</w:t>
      </w:r>
      <w:proofErr w:type="spellEnd"/>
      <w:r w:rsidR="00F561EF">
        <w:t xml:space="preserve"> </w:t>
      </w:r>
      <w:proofErr w:type="spellStart"/>
      <w:r w:rsidR="00F561EF">
        <w:t>sự</w:t>
      </w:r>
      <w:proofErr w:type="spellEnd"/>
      <w:r w:rsidR="00F561EF">
        <w:t xml:space="preserve"> </w:t>
      </w:r>
      <w:proofErr w:type="spellStart"/>
      <w:r w:rsidR="00F561EF">
        <w:t>phát</w:t>
      </w:r>
      <w:proofErr w:type="spellEnd"/>
      <w:r w:rsidR="00F561EF">
        <w:t xml:space="preserve"> </w:t>
      </w:r>
      <w:proofErr w:type="spellStart"/>
      <w:r w:rsidR="00F561EF">
        <w:t>triển</w:t>
      </w:r>
      <w:proofErr w:type="spellEnd"/>
      <w:r w:rsidR="00F561EF">
        <w:t xml:space="preserve"> </w:t>
      </w:r>
      <w:proofErr w:type="spellStart"/>
      <w:r w:rsidR="00F561EF">
        <w:t>vượt</w:t>
      </w:r>
      <w:proofErr w:type="spellEnd"/>
      <w:r w:rsidR="00F561EF">
        <w:t xml:space="preserve"> </w:t>
      </w:r>
      <w:proofErr w:type="spellStart"/>
      <w:r w:rsidR="00F561EF">
        <w:t>bậc</w:t>
      </w:r>
      <w:proofErr w:type="spellEnd"/>
      <w:r w:rsidR="00F561EF">
        <w:t xml:space="preserve"> </w:t>
      </w:r>
      <w:proofErr w:type="spellStart"/>
      <w:r w:rsidR="00F561EF">
        <w:t>của</w:t>
      </w:r>
      <w:proofErr w:type="spellEnd"/>
      <w:r w:rsidR="00F561EF">
        <w:t xml:space="preserve"> </w:t>
      </w:r>
      <w:proofErr w:type="spellStart"/>
      <w:r w:rsidR="00F561EF">
        <w:t>ngành</w:t>
      </w:r>
      <w:proofErr w:type="spellEnd"/>
      <w:r w:rsidR="00F561EF">
        <w:t xml:space="preserve"> </w:t>
      </w:r>
      <w:proofErr w:type="spellStart"/>
      <w:r w:rsidR="00F561EF">
        <w:t>công</w:t>
      </w:r>
      <w:proofErr w:type="spellEnd"/>
      <w:r w:rsidR="00F561EF">
        <w:t xml:space="preserve"> </w:t>
      </w:r>
      <w:proofErr w:type="spellStart"/>
      <w:r w:rsidR="00F561EF">
        <w:t>nghiệp</w:t>
      </w:r>
      <w:proofErr w:type="spellEnd"/>
      <w:r w:rsidR="00F561EF">
        <w:t xml:space="preserve"> game.</w:t>
      </w:r>
    </w:p>
    <w:p w14:paraId="52954D3C" w14:textId="77777777" w:rsidR="00650B5A" w:rsidRDefault="008C17EB" w:rsidP="004155E5">
      <w:proofErr w:type="spellStart"/>
      <w:r w:rsidRPr="008C17EB">
        <w:t>T</w:t>
      </w:r>
      <w:r w:rsidR="00DE4F11">
        <w:t>hông</w:t>
      </w:r>
      <w:proofErr w:type="spellEnd"/>
      <w:r w:rsidR="00DE4F11">
        <w:t xml:space="preserve"> </w:t>
      </w:r>
      <w:proofErr w:type="spellStart"/>
      <w:r w:rsidR="00DE4F11">
        <w:t>thường</w:t>
      </w:r>
      <w:proofErr w:type="spellEnd"/>
      <w:r w:rsidR="00DE4F11">
        <w:t xml:space="preserve">, </w:t>
      </w:r>
      <w:proofErr w:type="spellStart"/>
      <w:r w:rsidR="00DE4F11">
        <w:t>t</w:t>
      </w:r>
      <w:r w:rsidRPr="008C17EB">
        <w:t>rong</w:t>
      </w:r>
      <w:proofErr w:type="spellEnd"/>
      <w:r w:rsidRPr="008C17EB">
        <w:t xml:space="preserve"> </w:t>
      </w:r>
      <w:proofErr w:type="spellStart"/>
      <w:r w:rsidRPr="008C17EB">
        <w:t>các</w:t>
      </w:r>
      <w:proofErr w:type="spellEnd"/>
      <w:r w:rsidRPr="008C17EB">
        <w:t xml:space="preserve"> </w:t>
      </w:r>
      <w:proofErr w:type="spellStart"/>
      <w:r w:rsidRPr="008C17EB">
        <w:t>dự</w:t>
      </w:r>
      <w:proofErr w:type="spellEnd"/>
      <w:r w:rsidRPr="008C17EB">
        <w:t xml:space="preserve"> </w:t>
      </w:r>
      <w:proofErr w:type="spellStart"/>
      <w:r w:rsidRPr="008C17EB">
        <w:t>án</w:t>
      </w:r>
      <w:proofErr w:type="spellEnd"/>
      <w:r w:rsidRPr="008C17EB">
        <w:t xml:space="preserve"> </w:t>
      </w:r>
      <w:r w:rsidR="00C2702C">
        <w:t>game</w:t>
      </w:r>
      <w:r w:rsidRPr="008C17EB">
        <w:t xml:space="preserve">, </w:t>
      </w:r>
      <w:proofErr w:type="spellStart"/>
      <w:r w:rsidRPr="008C17EB">
        <w:t>nội</w:t>
      </w:r>
      <w:proofErr w:type="spellEnd"/>
      <w:r w:rsidRPr="008C17EB">
        <w:t xml:space="preserve"> dung </w:t>
      </w:r>
      <w:proofErr w:type="spellStart"/>
      <w:r w:rsidR="00C2702C">
        <w:t>của</w:t>
      </w:r>
      <w:proofErr w:type="spellEnd"/>
      <w:r w:rsidR="00C2702C">
        <w:t xml:space="preserve"> </w:t>
      </w:r>
      <w:proofErr w:type="spellStart"/>
      <w:r w:rsidRPr="008C17EB">
        <w:t>trò</w:t>
      </w:r>
      <w:proofErr w:type="spellEnd"/>
      <w:r w:rsidRPr="008C17EB">
        <w:t xml:space="preserve"> </w:t>
      </w:r>
      <w:proofErr w:type="spellStart"/>
      <w:r w:rsidRPr="008C17EB">
        <w:t>chơi</w:t>
      </w:r>
      <w:proofErr w:type="spellEnd"/>
      <w:r w:rsidRPr="008C17EB">
        <w:t xml:space="preserve"> </w:t>
      </w:r>
      <w:proofErr w:type="spellStart"/>
      <w:r w:rsidRPr="008C17EB">
        <w:t>được</w:t>
      </w:r>
      <w:proofErr w:type="spellEnd"/>
      <w:r w:rsidRPr="008C17EB">
        <w:t xml:space="preserve"> </w:t>
      </w:r>
      <w:proofErr w:type="spellStart"/>
      <w:r w:rsidRPr="008C17EB">
        <w:t>tạo</w:t>
      </w:r>
      <w:proofErr w:type="spellEnd"/>
      <w:r w:rsidRPr="008C17EB">
        <w:t xml:space="preserve"> ra </w:t>
      </w:r>
      <w:proofErr w:type="spellStart"/>
      <w:r w:rsidRPr="008C17EB">
        <w:t>bằng</w:t>
      </w:r>
      <w:proofErr w:type="spellEnd"/>
      <w:r w:rsidRPr="008C17EB">
        <w:t xml:space="preserve"> </w:t>
      </w:r>
      <w:proofErr w:type="spellStart"/>
      <w:r w:rsidRPr="008C17EB">
        <w:t>cách</w:t>
      </w:r>
      <w:proofErr w:type="spellEnd"/>
      <w:r w:rsidRPr="008C17EB">
        <w:t xml:space="preserve"> </w:t>
      </w:r>
      <w:proofErr w:type="spellStart"/>
      <w:r w:rsidRPr="008C17EB">
        <w:t>lập</w:t>
      </w:r>
      <w:proofErr w:type="spellEnd"/>
      <w:r w:rsidRPr="008C17EB">
        <w:t xml:space="preserve"> </w:t>
      </w:r>
      <w:proofErr w:type="spellStart"/>
      <w:r w:rsidRPr="008C17EB">
        <w:t>kế</w:t>
      </w:r>
      <w:proofErr w:type="spellEnd"/>
      <w:r w:rsidRPr="008C17EB">
        <w:t xml:space="preserve"> </w:t>
      </w:r>
      <w:proofErr w:type="spellStart"/>
      <w:r w:rsidRPr="008C17EB">
        <w:t>hoạch</w:t>
      </w:r>
      <w:proofErr w:type="spellEnd"/>
      <w:r w:rsidR="00C2702C">
        <w:t xml:space="preserve">, </w:t>
      </w:r>
      <w:proofErr w:type="spellStart"/>
      <w:r w:rsidR="00C2702C">
        <w:t>được</w:t>
      </w:r>
      <w:proofErr w:type="spellEnd"/>
      <w:r w:rsidR="00C2702C">
        <w:t xml:space="preserve"> </w:t>
      </w:r>
      <w:proofErr w:type="spellStart"/>
      <w:r w:rsidR="00C2702C">
        <w:t>phụ</w:t>
      </w:r>
      <w:proofErr w:type="spellEnd"/>
      <w:r w:rsidR="00C2702C">
        <w:t xml:space="preserve"> </w:t>
      </w:r>
      <w:proofErr w:type="spellStart"/>
      <w:r w:rsidR="00C2702C">
        <w:t>trách</w:t>
      </w:r>
      <w:proofErr w:type="spellEnd"/>
      <w:r w:rsidR="00C2702C">
        <w:t xml:space="preserve"> </w:t>
      </w:r>
      <w:proofErr w:type="spellStart"/>
      <w:r w:rsidR="00C2702C">
        <w:t>chính</w:t>
      </w:r>
      <w:proofErr w:type="spellEnd"/>
      <w:r w:rsidR="00C2702C">
        <w:t xml:space="preserve"> </w:t>
      </w:r>
      <w:proofErr w:type="spellStart"/>
      <w:r w:rsidR="00C2702C">
        <w:t>bới</w:t>
      </w:r>
      <w:proofErr w:type="spellEnd"/>
      <w:r w:rsidR="00C2702C">
        <w:t xml:space="preserve"> Game Designer. </w:t>
      </w:r>
      <w:r w:rsidR="00DE4F11">
        <w:t>Ở</w:t>
      </w:r>
      <w:r w:rsidR="00C2702C">
        <w:t xml:space="preserve"> </w:t>
      </w:r>
      <w:proofErr w:type="spellStart"/>
      <w:r w:rsidR="00C2702C">
        <w:t>giai</w:t>
      </w:r>
      <w:proofErr w:type="spellEnd"/>
      <w:r w:rsidR="00C2702C">
        <w:t xml:space="preserve"> </w:t>
      </w:r>
      <w:proofErr w:type="spellStart"/>
      <w:r w:rsidR="00C2702C">
        <w:t>đoạn</w:t>
      </w:r>
      <w:proofErr w:type="spellEnd"/>
      <w:r w:rsidR="00C2702C">
        <w:t xml:space="preserve"> </w:t>
      </w:r>
      <w:proofErr w:type="spellStart"/>
      <w:r w:rsidR="00C2702C">
        <w:t>này</w:t>
      </w:r>
      <w:proofErr w:type="spellEnd"/>
      <w:r w:rsidR="00C2702C">
        <w:t xml:space="preserve">, Excel </w:t>
      </w:r>
      <w:proofErr w:type="spellStart"/>
      <w:r w:rsidR="00C2702C">
        <w:t>là</w:t>
      </w:r>
      <w:proofErr w:type="spellEnd"/>
      <w:r w:rsidR="00C2702C">
        <w:t xml:space="preserve"> </w:t>
      </w:r>
      <w:proofErr w:type="spellStart"/>
      <w:r w:rsidR="00C2702C">
        <w:t>một</w:t>
      </w:r>
      <w:proofErr w:type="spellEnd"/>
      <w:r w:rsidR="00C2702C">
        <w:t xml:space="preserve"> </w:t>
      </w:r>
      <w:proofErr w:type="spellStart"/>
      <w:r w:rsidR="00C2702C">
        <w:t>công</w:t>
      </w:r>
      <w:proofErr w:type="spellEnd"/>
      <w:r w:rsidR="00C2702C">
        <w:t xml:space="preserve"> </w:t>
      </w:r>
      <w:proofErr w:type="spellStart"/>
      <w:r w:rsidR="00C2702C">
        <w:t>cụ</w:t>
      </w:r>
      <w:proofErr w:type="spellEnd"/>
      <w:r w:rsidR="00C2702C">
        <w:t xml:space="preserve"> </w:t>
      </w:r>
      <w:proofErr w:type="spellStart"/>
      <w:r w:rsidR="00C2702C">
        <w:t>đắc</w:t>
      </w:r>
      <w:proofErr w:type="spellEnd"/>
      <w:r w:rsidR="00C2702C">
        <w:t xml:space="preserve"> </w:t>
      </w:r>
      <w:proofErr w:type="spellStart"/>
      <w:r w:rsidR="00C2702C">
        <w:t>lực</w:t>
      </w:r>
      <w:proofErr w:type="spellEnd"/>
      <w:r w:rsidR="009872A8">
        <w:t xml:space="preserve">, </w:t>
      </w:r>
      <w:proofErr w:type="spellStart"/>
      <w:r w:rsidR="009872A8" w:rsidRPr="009872A8">
        <w:t>giúp</w:t>
      </w:r>
      <w:proofErr w:type="spellEnd"/>
      <w:r w:rsidR="009872A8" w:rsidRPr="009872A8">
        <w:t xml:space="preserve"> </w:t>
      </w:r>
      <w:proofErr w:type="spellStart"/>
      <w:r w:rsidR="009872A8" w:rsidRPr="009872A8">
        <w:t>ghi</w:t>
      </w:r>
      <w:proofErr w:type="spellEnd"/>
      <w:r w:rsidR="009872A8" w:rsidRPr="009872A8">
        <w:t xml:space="preserve"> </w:t>
      </w:r>
      <w:proofErr w:type="spellStart"/>
      <w:r w:rsidR="009872A8" w:rsidRPr="009872A8">
        <w:t>lại</w:t>
      </w:r>
      <w:proofErr w:type="spellEnd"/>
      <w:r w:rsidR="009872A8" w:rsidRPr="009872A8">
        <w:t xml:space="preserve">, </w:t>
      </w:r>
      <w:proofErr w:type="spellStart"/>
      <w:r w:rsidR="009872A8" w:rsidRPr="009872A8">
        <w:t>trình</w:t>
      </w:r>
      <w:proofErr w:type="spellEnd"/>
      <w:r w:rsidR="009872A8" w:rsidRPr="009872A8">
        <w:t xml:space="preserve"> </w:t>
      </w:r>
      <w:proofErr w:type="spellStart"/>
      <w:r w:rsidR="009872A8" w:rsidRPr="009872A8">
        <w:t>bày</w:t>
      </w:r>
      <w:proofErr w:type="spellEnd"/>
      <w:r w:rsidR="009872A8" w:rsidRPr="009872A8">
        <w:t xml:space="preserve"> </w:t>
      </w:r>
      <w:proofErr w:type="spellStart"/>
      <w:r w:rsidR="009872A8" w:rsidRPr="009872A8">
        <w:t>các</w:t>
      </w:r>
      <w:proofErr w:type="spellEnd"/>
      <w:r w:rsidR="009872A8" w:rsidRPr="009872A8">
        <w:t xml:space="preserve"> </w:t>
      </w:r>
      <w:proofErr w:type="spellStart"/>
      <w:r w:rsidR="009872A8" w:rsidRPr="009872A8">
        <w:t>thông</w:t>
      </w:r>
      <w:proofErr w:type="spellEnd"/>
      <w:r w:rsidR="009872A8" w:rsidRPr="009872A8">
        <w:t xml:space="preserve"> tin </w:t>
      </w:r>
      <w:proofErr w:type="spellStart"/>
      <w:r w:rsidR="009872A8" w:rsidRPr="009872A8">
        <w:t>xử</w:t>
      </w:r>
      <w:proofErr w:type="spellEnd"/>
      <w:r w:rsidR="009872A8" w:rsidRPr="009872A8">
        <w:t xml:space="preserve"> </w:t>
      </w:r>
      <w:proofErr w:type="spellStart"/>
      <w:r w:rsidR="009872A8" w:rsidRPr="009872A8">
        <w:t>lý</w:t>
      </w:r>
      <w:proofErr w:type="spellEnd"/>
      <w:r w:rsidR="009872A8" w:rsidRPr="009872A8">
        <w:t xml:space="preserve"> </w:t>
      </w:r>
      <w:proofErr w:type="spellStart"/>
      <w:r w:rsidR="009872A8" w:rsidRPr="009872A8">
        <w:t>dưới</w:t>
      </w:r>
      <w:proofErr w:type="spellEnd"/>
      <w:r w:rsidR="009872A8" w:rsidRPr="009872A8">
        <w:t xml:space="preserve"> </w:t>
      </w:r>
      <w:proofErr w:type="spellStart"/>
      <w:r w:rsidR="009872A8" w:rsidRPr="009872A8">
        <w:t>dạng</w:t>
      </w:r>
      <w:proofErr w:type="spellEnd"/>
      <w:r w:rsidR="009872A8" w:rsidRPr="009872A8">
        <w:t xml:space="preserve"> </w:t>
      </w:r>
      <w:proofErr w:type="spellStart"/>
      <w:r w:rsidR="009872A8" w:rsidRPr="009872A8">
        <w:t>bảng</w:t>
      </w:r>
      <w:proofErr w:type="spellEnd"/>
      <w:r w:rsidR="009872A8" w:rsidRPr="009872A8">
        <w:t xml:space="preserve">, </w:t>
      </w:r>
      <w:proofErr w:type="spellStart"/>
      <w:r w:rsidR="009872A8" w:rsidRPr="009872A8">
        <w:t>thực</w:t>
      </w:r>
      <w:proofErr w:type="spellEnd"/>
      <w:r w:rsidR="009872A8" w:rsidRPr="009872A8">
        <w:t xml:space="preserve"> </w:t>
      </w:r>
      <w:proofErr w:type="spellStart"/>
      <w:r w:rsidR="009872A8" w:rsidRPr="009872A8">
        <w:t>hiện</w:t>
      </w:r>
      <w:proofErr w:type="spellEnd"/>
      <w:r w:rsidR="009872A8" w:rsidRPr="009872A8">
        <w:t xml:space="preserve"> </w:t>
      </w:r>
      <w:proofErr w:type="spellStart"/>
      <w:r w:rsidR="009872A8" w:rsidRPr="009872A8">
        <w:t>tính</w:t>
      </w:r>
      <w:proofErr w:type="spellEnd"/>
      <w:r w:rsidR="009872A8" w:rsidRPr="009872A8">
        <w:t xml:space="preserve"> </w:t>
      </w:r>
      <w:proofErr w:type="spellStart"/>
      <w:r w:rsidR="009872A8" w:rsidRPr="009872A8">
        <w:t>toán</w:t>
      </w:r>
      <w:proofErr w:type="spellEnd"/>
      <w:r w:rsidR="009872A8" w:rsidRPr="009872A8">
        <w:t xml:space="preserve"> </w:t>
      </w:r>
      <w:proofErr w:type="spellStart"/>
      <w:r w:rsidR="009872A8" w:rsidRPr="009872A8">
        <w:t>và</w:t>
      </w:r>
      <w:proofErr w:type="spellEnd"/>
      <w:r w:rsidR="009872A8" w:rsidRPr="009872A8">
        <w:t xml:space="preserve"> </w:t>
      </w:r>
      <w:proofErr w:type="spellStart"/>
      <w:r w:rsidR="009872A8" w:rsidRPr="009872A8">
        <w:t>xây</w:t>
      </w:r>
      <w:proofErr w:type="spellEnd"/>
      <w:r w:rsidR="009872A8" w:rsidRPr="009872A8">
        <w:t xml:space="preserve"> </w:t>
      </w:r>
      <w:proofErr w:type="spellStart"/>
      <w:r w:rsidR="009872A8" w:rsidRPr="009872A8">
        <w:t>dựng</w:t>
      </w:r>
      <w:proofErr w:type="spellEnd"/>
      <w:r w:rsidR="009872A8" w:rsidRPr="009872A8">
        <w:t xml:space="preserve"> </w:t>
      </w:r>
      <w:proofErr w:type="spellStart"/>
      <w:r w:rsidR="009872A8" w:rsidRPr="009872A8">
        <w:t>các</w:t>
      </w:r>
      <w:proofErr w:type="spellEnd"/>
      <w:r w:rsidR="009872A8" w:rsidRPr="009872A8">
        <w:t xml:space="preserve"> </w:t>
      </w:r>
      <w:proofErr w:type="spellStart"/>
      <w:r w:rsidR="009872A8" w:rsidRPr="009872A8">
        <w:t>số</w:t>
      </w:r>
      <w:proofErr w:type="spellEnd"/>
      <w:r w:rsidR="009872A8" w:rsidRPr="009872A8">
        <w:t xml:space="preserve"> </w:t>
      </w:r>
      <w:proofErr w:type="spellStart"/>
      <w:r w:rsidR="009872A8" w:rsidRPr="009872A8">
        <w:t>liệu</w:t>
      </w:r>
      <w:proofErr w:type="spellEnd"/>
      <w:r w:rsidR="009872A8" w:rsidRPr="009872A8">
        <w:t xml:space="preserve"> </w:t>
      </w:r>
      <w:proofErr w:type="spellStart"/>
      <w:r w:rsidR="009872A8" w:rsidRPr="009872A8">
        <w:t>thống</w:t>
      </w:r>
      <w:proofErr w:type="spellEnd"/>
      <w:r w:rsidR="009872A8" w:rsidRPr="009872A8">
        <w:t xml:space="preserve"> </w:t>
      </w:r>
      <w:proofErr w:type="spellStart"/>
      <w:r w:rsidR="009872A8" w:rsidRPr="009872A8">
        <w:t>kê</w:t>
      </w:r>
      <w:proofErr w:type="spellEnd"/>
      <w:r w:rsidR="009872A8" w:rsidRPr="009872A8">
        <w:t xml:space="preserve"> </w:t>
      </w:r>
      <w:proofErr w:type="spellStart"/>
      <w:r w:rsidR="009872A8">
        <w:t>một</w:t>
      </w:r>
      <w:proofErr w:type="spellEnd"/>
      <w:r w:rsidR="009872A8">
        <w:t xml:space="preserve"> </w:t>
      </w:r>
      <w:proofErr w:type="spellStart"/>
      <w:r w:rsidR="009872A8">
        <w:t>cách</w:t>
      </w:r>
      <w:proofErr w:type="spellEnd"/>
      <w:r w:rsidR="009872A8">
        <w:t xml:space="preserve"> </w:t>
      </w:r>
      <w:proofErr w:type="spellStart"/>
      <w:r w:rsidR="009872A8" w:rsidRPr="009872A8">
        <w:t>trực</w:t>
      </w:r>
      <w:proofErr w:type="spellEnd"/>
      <w:r w:rsidR="009872A8" w:rsidRPr="009872A8">
        <w:t xml:space="preserve"> </w:t>
      </w:r>
      <w:proofErr w:type="spellStart"/>
      <w:r w:rsidR="009872A8" w:rsidRPr="009872A8">
        <w:t>quan</w:t>
      </w:r>
      <w:proofErr w:type="spellEnd"/>
      <w:r w:rsidR="009872A8">
        <w:t xml:space="preserve">. </w:t>
      </w:r>
      <w:r w:rsidR="00DE4F11">
        <w:t>Ở</w:t>
      </w:r>
      <w:r w:rsidR="009872A8">
        <w:t xml:space="preserve"> </w:t>
      </w:r>
      <w:proofErr w:type="spellStart"/>
      <w:r w:rsidR="009872A8">
        <w:t>các</w:t>
      </w:r>
      <w:proofErr w:type="spellEnd"/>
      <w:r w:rsidR="009872A8">
        <w:t xml:space="preserve"> </w:t>
      </w:r>
      <w:proofErr w:type="spellStart"/>
      <w:r w:rsidR="009872A8">
        <w:t>giai</w:t>
      </w:r>
      <w:proofErr w:type="spellEnd"/>
      <w:r w:rsidR="009872A8">
        <w:t xml:space="preserve"> </w:t>
      </w:r>
      <w:proofErr w:type="spellStart"/>
      <w:r w:rsidR="009872A8">
        <w:t>đoạn</w:t>
      </w:r>
      <w:proofErr w:type="spellEnd"/>
      <w:r w:rsidR="009872A8">
        <w:t xml:space="preserve"> </w:t>
      </w:r>
      <w:proofErr w:type="spellStart"/>
      <w:r w:rsidR="009872A8">
        <w:t>sau</w:t>
      </w:r>
      <w:proofErr w:type="spellEnd"/>
      <w:r w:rsidR="009872A8">
        <w:t xml:space="preserve">, </w:t>
      </w:r>
      <w:proofErr w:type="spellStart"/>
      <w:r w:rsidR="009872A8">
        <w:t>đặc</w:t>
      </w:r>
      <w:proofErr w:type="spellEnd"/>
      <w:r w:rsidR="009872A8">
        <w:t xml:space="preserve"> </w:t>
      </w:r>
      <w:proofErr w:type="spellStart"/>
      <w:r w:rsidR="009872A8">
        <w:t>biệt</w:t>
      </w:r>
      <w:proofErr w:type="spellEnd"/>
      <w:r w:rsidR="009872A8">
        <w:t xml:space="preserve"> </w:t>
      </w:r>
      <w:proofErr w:type="spellStart"/>
      <w:r w:rsidR="009872A8">
        <w:t>là</w:t>
      </w:r>
      <w:proofErr w:type="spellEnd"/>
      <w:r w:rsidR="009872A8">
        <w:t xml:space="preserve"> </w:t>
      </w:r>
      <w:proofErr w:type="spellStart"/>
      <w:r w:rsidR="009872A8">
        <w:t>trong</w:t>
      </w:r>
      <w:proofErr w:type="spellEnd"/>
      <w:r w:rsidR="009872A8">
        <w:t xml:space="preserve"> </w:t>
      </w:r>
      <w:proofErr w:type="spellStart"/>
      <w:r w:rsidR="009872A8">
        <w:t>giai</w:t>
      </w:r>
      <w:proofErr w:type="spellEnd"/>
      <w:r w:rsidR="009872A8">
        <w:t xml:space="preserve"> </w:t>
      </w:r>
      <w:proofErr w:type="spellStart"/>
      <w:r w:rsidR="009872A8">
        <w:t>đoạn</w:t>
      </w:r>
      <w:proofErr w:type="spellEnd"/>
      <w:r w:rsidR="009872A8">
        <w:t xml:space="preserve"> </w:t>
      </w:r>
      <w:proofErr w:type="spellStart"/>
      <w:r w:rsidR="009872A8">
        <w:t>lập</w:t>
      </w:r>
      <w:proofErr w:type="spellEnd"/>
      <w:r w:rsidR="009872A8">
        <w:t xml:space="preserve"> </w:t>
      </w:r>
      <w:proofErr w:type="spellStart"/>
      <w:r w:rsidR="009872A8">
        <w:t>trình</w:t>
      </w:r>
      <w:proofErr w:type="spellEnd"/>
      <w:r w:rsidR="009872A8">
        <w:t xml:space="preserve"> </w:t>
      </w:r>
      <w:proofErr w:type="spellStart"/>
      <w:r w:rsidR="009872A8">
        <w:t>và</w:t>
      </w:r>
      <w:proofErr w:type="spellEnd"/>
      <w:r w:rsidR="009872A8">
        <w:t xml:space="preserve"> </w:t>
      </w:r>
      <w:proofErr w:type="spellStart"/>
      <w:r w:rsidR="009872A8">
        <w:t>duy</w:t>
      </w:r>
      <w:proofErr w:type="spellEnd"/>
      <w:r w:rsidR="009872A8">
        <w:t xml:space="preserve"> </w:t>
      </w:r>
      <w:proofErr w:type="spellStart"/>
      <w:r w:rsidR="009872A8">
        <w:t>trì</w:t>
      </w:r>
      <w:proofErr w:type="spellEnd"/>
      <w:r w:rsidR="009872A8">
        <w:t xml:space="preserve">, </w:t>
      </w:r>
      <w:proofErr w:type="spellStart"/>
      <w:r w:rsidR="009872A8">
        <w:t>các</w:t>
      </w:r>
      <w:proofErr w:type="spellEnd"/>
      <w:r w:rsidR="009872A8">
        <w:t xml:space="preserve"> </w:t>
      </w:r>
      <w:proofErr w:type="spellStart"/>
      <w:r w:rsidR="009872A8">
        <w:t>thông</w:t>
      </w:r>
      <w:proofErr w:type="spellEnd"/>
      <w:r w:rsidR="009872A8">
        <w:t xml:space="preserve"> </w:t>
      </w:r>
      <w:proofErr w:type="spellStart"/>
      <w:r w:rsidR="009872A8">
        <w:t>số</w:t>
      </w:r>
      <w:proofErr w:type="spellEnd"/>
      <w:r w:rsidR="009872A8">
        <w:t xml:space="preserve"> game </w:t>
      </w:r>
      <w:proofErr w:type="spellStart"/>
      <w:r w:rsidR="009872A8">
        <w:t>đã</w:t>
      </w:r>
      <w:proofErr w:type="spellEnd"/>
      <w:r w:rsidR="009872A8">
        <w:t xml:space="preserve"> </w:t>
      </w:r>
      <w:proofErr w:type="spellStart"/>
      <w:r w:rsidR="009872A8">
        <w:t>được</w:t>
      </w:r>
      <w:proofErr w:type="spellEnd"/>
      <w:r w:rsidR="009872A8">
        <w:t xml:space="preserve"> </w:t>
      </w:r>
      <w:proofErr w:type="spellStart"/>
      <w:r w:rsidR="009872A8">
        <w:t>liệt</w:t>
      </w:r>
      <w:proofErr w:type="spellEnd"/>
      <w:r w:rsidR="009872A8">
        <w:t xml:space="preserve"> </w:t>
      </w:r>
      <w:proofErr w:type="spellStart"/>
      <w:r w:rsidR="009872A8">
        <w:t>kê</w:t>
      </w:r>
      <w:proofErr w:type="spellEnd"/>
      <w:r w:rsidR="009872A8">
        <w:t xml:space="preserve"> </w:t>
      </w:r>
      <w:proofErr w:type="spellStart"/>
      <w:r w:rsidR="009872A8">
        <w:t>sẵn</w:t>
      </w:r>
      <w:proofErr w:type="spellEnd"/>
      <w:r w:rsidR="009872A8">
        <w:t xml:space="preserve"> </w:t>
      </w:r>
      <w:proofErr w:type="spellStart"/>
      <w:r w:rsidR="009872A8">
        <w:t>trong</w:t>
      </w:r>
      <w:proofErr w:type="spellEnd"/>
      <w:r w:rsidR="009872A8">
        <w:t xml:space="preserve"> Excel </w:t>
      </w:r>
      <w:proofErr w:type="spellStart"/>
      <w:r w:rsidR="009872A8">
        <w:t>cần</w:t>
      </w:r>
      <w:proofErr w:type="spellEnd"/>
      <w:r w:rsidR="009872A8">
        <w:t xml:space="preserve"> </w:t>
      </w:r>
      <w:proofErr w:type="spellStart"/>
      <w:r w:rsidR="009872A8">
        <w:t>phải</w:t>
      </w:r>
      <w:proofErr w:type="spellEnd"/>
      <w:r w:rsidR="009872A8">
        <w:t xml:space="preserve"> </w:t>
      </w:r>
      <w:proofErr w:type="spellStart"/>
      <w:r w:rsidR="009872A8">
        <w:t>được</w:t>
      </w:r>
      <w:proofErr w:type="spellEnd"/>
      <w:r w:rsidR="009872A8">
        <w:t xml:space="preserve"> </w:t>
      </w:r>
      <w:proofErr w:type="spellStart"/>
      <w:r w:rsidR="009872A8">
        <w:t>đưa</w:t>
      </w:r>
      <w:proofErr w:type="spellEnd"/>
      <w:r w:rsidR="009872A8">
        <w:t xml:space="preserve"> </w:t>
      </w:r>
      <w:proofErr w:type="spellStart"/>
      <w:r w:rsidR="009872A8">
        <w:t>vào</w:t>
      </w:r>
      <w:proofErr w:type="spellEnd"/>
      <w:r w:rsidR="009872A8">
        <w:t xml:space="preserve"> game. </w:t>
      </w:r>
      <w:proofErr w:type="spellStart"/>
      <w:r w:rsidR="00DE4F11">
        <w:t>Tuy</w:t>
      </w:r>
      <w:proofErr w:type="spellEnd"/>
      <w:r w:rsidR="00DE4F11">
        <w:t xml:space="preserve"> </w:t>
      </w:r>
      <w:proofErr w:type="spellStart"/>
      <w:r w:rsidR="00DE4F11">
        <w:t>nhiên</w:t>
      </w:r>
      <w:proofErr w:type="spellEnd"/>
      <w:r w:rsidR="00DE4F11">
        <w:t xml:space="preserve">, </w:t>
      </w:r>
      <w:proofErr w:type="spellStart"/>
      <w:r w:rsidR="00DE4F11">
        <w:t>có</w:t>
      </w:r>
      <w:proofErr w:type="spellEnd"/>
      <w:r w:rsidR="00DE4F11">
        <w:t xml:space="preserve"> </w:t>
      </w:r>
      <w:proofErr w:type="spellStart"/>
      <w:r w:rsidR="00DE4F11">
        <w:t>rất</w:t>
      </w:r>
      <w:proofErr w:type="spellEnd"/>
      <w:r w:rsidR="00DE4F11">
        <w:t xml:space="preserve"> </w:t>
      </w:r>
      <w:proofErr w:type="spellStart"/>
      <w:r w:rsidR="00DE4F11">
        <w:t>ít</w:t>
      </w:r>
      <w:proofErr w:type="spellEnd"/>
      <w:r w:rsidR="00DE4F11">
        <w:t xml:space="preserve"> </w:t>
      </w:r>
      <w:proofErr w:type="spellStart"/>
      <w:r w:rsidR="00DE4F11">
        <w:t>các</w:t>
      </w:r>
      <w:proofErr w:type="spellEnd"/>
      <w:r w:rsidR="00DE4F11">
        <w:t xml:space="preserve"> </w:t>
      </w:r>
      <w:proofErr w:type="spellStart"/>
      <w:r w:rsidR="00DE4F11">
        <w:t>chương</w:t>
      </w:r>
      <w:proofErr w:type="spellEnd"/>
      <w:r w:rsidR="00DE4F11">
        <w:t xml:space="preserve"> </w:t>
      </w:r>
      <w:proofErr w:type="spellStart"/>
      <w:r w:rsidR="00DE4F11">
        <w:t>trình</w:t>
      </w:r>
      <w:proofErr w:type="spellEnd"/>
      <w:r w:rsidR="00DE4F11">
        <w:t xml:space="preserve"> </w:t>
      </w:r>
      <w:proofErr w:type="spellStart"/>
      <w:r w:rsidR="00DE4F11">
        <w:t>hiện</w:t>
      </w:r>
      <w:proofErr w:type="spellEnd"/>
      <w:r w:rsidR="00DE4F11">
        <w:t xml:space="preserve"> </w:t>
      </w:r>
      <w:proofErr w:type="spellStart"/>
      <w:r w:rsidR="00DE4F11">
        <w:t>tại</w:t>
      </w:r>
      <w:proofErr w:type="spellEnd"/>
      <w:r w:rsidR="00DE4F11">
        <w:t xml:space="preserve"> </w:t>
      </w:r>
      <w:proofErr w:type="spellStart"/>
      <w:r w:rsidR="00DE4F11">
        <w:t>có</w:t>
      </w:r>
      <w:proofErr w:type="spellEnd"/>
      <w:r w:rsidR="00DE4F11">
        <w:t xml:space="preserve"> </w:t>
      </w:r>
      <w:proofErr w:type="spellStart"/>
      <w:r w:rsidR="00DE4F11">
        <w:t>thể</w:t>
      </w:r>
      <w:proofErr w:type="spellEnd"/>
      <w:r w:rsidR="00DE4F11">
        <w:t xml:space="preserve"> </w:t>
      </w:r>
      <w:proofErr w:type="spellStart"/>
      <w:r w:rsidR="00DE4F11">
        <w:t>đọc</w:t>
      </w:r>
      <w:proofErr w:type="spellEnd"/>
      <w:r w:rsidR="00DE4F11">
        <w:t xml:space="preserve"> </w:t>
      </w:r>
      <w:proofErr w:type="spellStart"/>
      <w:r w:rsidR="00DE4F11">
        <w:t>trực</w:t>
      </w:r>
      <w:proofErr w:type="spellEnd"/>
      <w:r w:rsidR="00DE4F11">
        <w:t xml:space="preserve"> </w:t>
      </w:r>
      <w:proofErr w:type="spellStart"/>
      <w:r w:rsidR="00DE4F11">
        <w:t>tiếp</w:t>
      </w:r>
      <w:proofErr w:type="spellEnd"/>
      <w:r w:rsidR="00DE4F11">
        <w:t xml:space="preserve"> file </w:t>
      </w:r>
      <w:proofErr w:type="spellStart"/>
      <w:r w:rsidR="00DE4F11">
        <w:t>với</w:t>
      </w:r>
      <w:proofErr w:type="spellEnd"/>
      <w:r w:rsidR="00DE4F11">
        <w:t xml:space="preserve"> </w:t>
      </w:r>
      <w:proofErr w:type="spellStart"/>
      <w:r w:rsidR="00DE4F11">
        <w:t>định</w:t>
      </w:r>
      <w:proofErr w:type="spellEnd"/>
      <w:r w:rsidR="00DE4F11">
        <w:t xml:space="preserve"> </w:t>
      </w:r>
      <w:proofErr w:type="spellStart"/>
      <w:r w:rsidR="00DE4F11">
        <w:t>dạng</w:t>
      </w:r>
      <w:proofErr w:type="spellEnd"/>
      <w:r w:rsidR="00DE4F11">
        <w:t xml:space="preserve"> Excel. </w:t>
      </w:r>
      <w:proofErr w:type="spellStart"/>
      <w:r w:rsidRPr="008C17EB">
        <w:t>Vì</w:t>
      </w:r>
      <w:proofErr w:type="spellEnd"/>
      <w:r w:rsidRPr="008C17EB">
        <w:t xml:space="preserve"> </w:t>
      </w:r>
      <w:proofErr w:type="spellStart"/>
      <w:r w:rsidRPr="008C17EB">
        <w:t>vậy</w:t>
      </w:r>
      <w:proofErr w:type="spellEnd"/>
      <w:r w:rsidR="00DE4F11">
        <w:t xml:space="preserve">, </w:t>
      </w:r>
      <w:proofErr w:type="spellStart"/>
      <w:r w:rsidR="00B8633B">
        <w:t>lập</w:t>
      </w:r>
      <w:proofErr w:type="spellEnd"/>
      <w:r w:rsidR="00B8633B">
        <w:t xml:space="preserve"> </w:t>
      </w:r>
      <w:proofErr w:type="spellStart"/>
      <w:r w:rsidR="00B8633B">
        <w:t>trình</w:t>
      </w:r>
      <w:proofErr w:type="spellEnd"/>
      <w:r w:rsidR="00B8633B">
        <w:t xml:space="preserve"> </w:t>
      </w:r>
      <w:proofErr w:type="spellStart"/>
      <w:r w:rsidR="00B8633B">
        <w:t>viên</w:t>
      </w:r>
      <w:proofErr w:type="spellEnd"/>
      <w:r w:rsidRPr="008C17EB">
        <w:t xml:space="preserve"> </w:t>
      </w:r>
      <w:proofErr w:type="spellStart"/>
      <w:r w:rsidR="00DE4F11">
        <w:t>cần</w:t>
      </w:r>
      <w:proofErr w:type="spellEnd"/>
      <w:r w:rsidR="00DE4F11">
        <w:t xml:space="preserve"> </w:t>
      </w:r>
      <w:proofErr w:type="spellStart"/>
      <w:r w:rsidRPr="008C17EB">
        <w:t>chuyển</w:t>
      </w:r>
      <w:proofErr w:type="spellEnd"/>
      <w:r w:rsidRPr="008C17EB">
        <w:t xml:space="preserve"> </w:t>
      </w:r>
      <w:proofErr w:type="spellStart"/>
      <w:r w:rsidR="00DE4F11">
        <w:t>đổi</w:t>
      </w:r>
      <w:proofErr w:type="spellEnd"/>
      <w:r w:rsidR="00DE4F11">
        <w:t xml:space="preserve"> </w:t>
      </w:r>
      <w:proofErr w:type="spellStart"/>
      <w:r w:rsidRPr="008C17EB">
        <w:t>tập</w:t>
      </w:r>
      <w:proofErr w:type="spellEnd"/>
      <w:r w:rsidRPr="008C17EB">
        <w:t xml:space="preserve"> tin Excel sang </w:t>
      </w:r>
      <w:proofErr w:type="spellStart"/>
      <w:r w:rsidRPr="008C17EB">
        <w:t>một</w:t>
      </w:r>
      <w:proofErr w:type="spellEnd"/>
      <w:r w:rsidRPr="008C17EB">
        <w:t xml:space="preserve"> </w:t>
      </w:r>
      <w:proofErr w:type="spellStart"/>
      <w:r w:rsidRPr="008C17EB">
        <w:t>định</w:t>
      </w:r>
      <w:proofErr w:type="spellEnd"/>
      <w:r w:rsidRPr="008C17EB">
        <w:t xml:space="preserve"> </w:t>
      </w:r>
      <w:proofErr w:type="spellStart"/>
      <w:r w:rsidRPr="008C17EB">
        <w:t>dạng</w:t>
      </w:r>
      <w:proofErr w:type="spellEnd"/>
      <w:r w:rsidRPr="008C17EB">
        <w:t xml:space="preserve"> </w:t>
      </w:r>
      <w:proofErr w:type="spellStart"/>
      <w:r w:rsidRPr="008C17EB">
        <w:t>mà</w:t>
      </w:r>
      <w:proofErr w:type="spellEnd"/>
      <w:r w:rsidRPr="008C17EB">
        <w:t xml:space="preserve"> </w:t>
      </w:r>
      <w:proofErr w:type="spellStart"/>
      <w:r w:rsidR="00B8633B">
        <w:t>chương</w:t>
      </w:r>
      <w:proofErr w:type="spellEnd"/>
      <w:r w:rsidR="00B8633B">
        <w:t xml:space="preserve"> </w:t>
      </w:r>
      <w:proofErr w:type="spellStart"/>
      <w:r w:rsidR="00B8633B">
        <w:t>trình</w:t>
      </w:r>
      <w:proofErr w:type="spellEnd"/>
      <w:r w:rsidRPr="008C17EB">
        <w:t xml:space="preserve"> </w:t>
      </w:r>
      <w:proofErr w:type="spellStart"/>
      <w:r w:rsidRPr="008C17EB">
        <w:t>có</w:t>
      </w:r>
      <w:proofErr w:type="spellEnd"/>
      <w:r w:rsidRPr="008C17EB">
        <w:t xml:space="preserve"> </w:t>
      </w:r>
      <w:proofErr w:type="spellStart"/>
      <w:r w:rsidRPr="008C17EB">
        <w:t>thể</w:t>
      </w:r>
      <w:proofErr w:type="spellEnd"/>
      <w:r w:rsidRPr="008C17EB">
        <w:t xml:space="preserve"> </w:t>
      </w:r>
      <w:proofErr w:type="spellStart"/>
      <w:r w:rsidRPr="008C17EB">
        <w:t>dễ</w:t>
      </w:r>
      <w:proofErr w:type="spellEnd"/>
      <w:r w:rsidRPr="008C17EB">
        <w:t xml:space="preserve"> </w:t>
      </w:r>
      <w:proofErr w:type="spellStart"/>
      <w:r w:rsidRPr="008C17EB">
        <w:t>dàng</w:t>
      </w:r>
      <w:proofErr w:type="spellEnd"/>
      <w:r w:rsidRPr="008C17EB">
        <w:t xml:space="preserve"> </w:t>
      </w:r>
      <w:proofErr w:type="spellStart"/>
      <w:r w:rsidRPr="008C17EB">
        <w:t>đọc</w:t>
      </w:r>
      <w:proofErr w:type="spellEnd"/>
      <w:r w:rsidRPr="008C17EB">
        <w:t xml:space="preserve"> </w:t>
      </w:r>
      <w:proofErr w:type="spellStart"/>
      <w:r w:rsidRPr="008C17EB">
        <w:t>được</w:t>
      </w:r>
      <w:proofErr w:type="spellEnd"/>
      <w:r w:rsidR="00B8633B">
        <w:t xml:space="preserve">, </w:t>
      </w:r>
      <w:proofErr w:type="spellStart"/>
      <w:r w:rsidR="00B8633B">
        <w:t>thường</w:t>
      </w:r>
      <w:proofErr w:type="spellEnd"/>
      <w:r w:rsidR="00B8633B">
        <w:t xml:space="preserve"> </w:t>
      </w:r>
      <w:proofErr w:type="spellStart"/>
      <w:r w:rsidR="00B8633B">
        <w:t>thực</w:t>
      </w:r>
      <w:proofErr w:type="spellEnd"/>
      <w:r w:rsidR="00B8633B">
        <w:t xml:space="preserve"> </w:t>
      </w:r>
      <w:proofErr w:type="spellStart"/>
      <w:r w:rsidR="00B8633B">
        <w:t>hiện</w:t>
      </w:r>
      <w:proofErr w:type="spellEnd"/>
      <w:r w:rsidR="00B8633B">
        <w:t xml:space="preserve"> </w:t>
      </w:r>
      <w:proofErr w:type="spellStart"/>
      <w:r w:rsidR="00B8633B">
        <w:t>theo</w:t>
      </w:r>
      <w:proofErr w:type="spellEnd"/>
      <w:r w:rsidR="00B8633B">
        <w:t xml:space="preserve"> </w:t>
      </w:r>
      <w:proofErr w:type="spellStart"/>
      <w:r w:rsidR="00B8633B">
        <w:t>cách</w:t>
      </w:r>
      <w:proofErr w:type="spellEnd"/>
      <w:r w:rsidR="00B8633B">
        <w:t xml:space="preserve"> </w:t>
      </w:r>
      <w:proofErr w:type="spellStart"/>
      <w:r w:rsidR="00650B5A">
        <w:t>nhập</w:t>
      </w:r>
      <w:proofErr w:type="spellEnd"/>
      <w:r w:rsidR="00650B5A">
        <w:t xml:space="preserve"> </w:t>
      </w:r>
      <w:proofErr w:type="spellStart"/>
      <w:r w:rsidR="00B8633B">
        <w:t>thủ</w:t>
      </w:r>
      <w:proofErr w:type="spellEnd"/>
      <w:r w:rsidR="00B8633B">
        <w:t xml:space="preserve"> </w:t>
      </w:r>
      <w:proofErr w:type="spellStart"/>
      <w:r w:rsidR="00B8633B">
        <w:t>công</w:t>
      </w:r>
      <w:proofErr w:type="spellEnd"/>
      <w:r w:rsidRPr="008C17EB">
        <w:t>.</w:t>
      </w:r>
      <w:r w:rsidR="00B8633B" w:rsidRPr="00B8633B">
        <w:t xml:space="preserve"> </w:t>
      </w:r>
      <w:r w:rsidR="00650B5A">
        <w:t xml:space="preserve">Theo </w:t>
      </w:r>
      <w:proofErr w:type="spellStart"/>
      <w:r w:rsidR="00650B5A">
        <w:t>thống</w:t>
      </w:r>
      <w:proofErr w:type="spellEnd"/>
      <w:r w:rsidR="00650B5A">
        <w:t xml:space="preserve"> </w:t>
      </w:r>
      <w:proofErr w:type="spellStart"/>
      <w:r w:rsidR="00650B5A">
        <w:t>kê</w:t>
      </w:r>
      <w:proofErr w:type="spellEnd"/>
      <w:r w:rsidR="00650B5A">
        <w:t xml:space="preserve">, </w:t>
      </w:r>
      <w:proofErr w:type="spellStart"/>
      <w:r w:rsidR="00650B5A">
        <w:t>m</w:t>
      </w:r>
      <w:r w:rsidR="00B8633B" w:rsidRPr="00B8633B">
        <w:t>ột</w:t>
      </w:r>
      <w:proofErr w:type="spellEnd"/>
      <w:r w:rsidR="00B8633B" w:rsidRPr="00B8633B">
        <w:t xml:space="preserve"> </w:t>
      </w:r>
      <w:proofErr w:type="spellStart"/>
      <w:r w:rsidR="00B8633B" w:rsidRPr="00B8633B">
        <w:t>dự</w:t>
      </w:r>
      <w:proofErr w:type="spellEnd"/>
      <w:r w:rsidR="00B8633B" w:rsidRPr="00B8633B">
        <w:t xml:space="preserve"> </w:t>
      </w:r>
      <w:proofErr w:type="spellStart"/>
      <w:r w:rsidR="00B8633B" w:rsidRPr="00B8633B">
        <w:t>án</w:t>
      </w:r>
      <w:proofErr w:type="spellEnd"/>
      <w:r w:rsidR="00B8633B" w:rsidRPr="00B8633B">
        <w:t xml:space="preserve"> </w:t>
      </w:r>
      <w:proofErr w:type="spellStart"/>
      <w:r w:rsidR="00B8633B" w:rsidRPr="00B8633B">
        <w:t>trò</w:t>
      </w:r>
      <w:proofErr w:type="spellEnd"/>
      <w:r w:rsidR="00B8633B" w:rsidRPr="00B8633B">
        <w:t xml:space="preserve"> </w:t>
      </w:r>
      <w:proofErr w:type="spellStart"/>
      <w:r w:rsidR="00B8633B" w:rsidRPr="00B8633B">
        <w:t>chơi</w:t>
      </w:r>
      <w:proofErr w:type="spellEnd"/>
      <w:r w:rsidR="00B8633B" w:rsidRPr="00B8633B">
        <w:t xml:space="preserve"> </w:t>
      </w:r>
      <w:proofErr w:type="spellStart"/>
      <w:r w:rsidR="00650B5A">
        <w:t>trên</w:t>
      </w:r>
      <w:proofErr w:type="spellEnd"/>
      <w:r w:rsidR="00650B5A">
        <w:t xml:space="preserve"> </w:t>
      </w:r>
      <w:proofErr w:type="spellStart"/>
      <w:r w:rsidR="00650B5A">
        <w:t>máy</w:t>
      </w:r>
      <w:proofErr w:type="spellEnd"/>
      <w:r w:rsidR="00650B5A">
        <w:t xml:space="preserve"> </w:t>
      </w:r>
      <w:proofErr w:type="spellStart"/>
      <w:r w:rsidR="00650B5A">
        <w:t>tính</w:t>
      </w:r>
      <w:proofErr w:type="spellEnd"/>
      <w:r w:rsidR="00650B5A">
        <w:t xml:space="preserve"> </w:t>
      </w:r>
      <w:proofErr w:type="spellStart"/>
      <w:r w:rsidR="00650B5A">
        <w:t>được</w:t>
      </w:r>
      <w:proofErr w:type="spellEnd"/>
      <w:r w:rsidR="00650B5A">
        <w:t xml:space="preserve"> </w:t>
      </w:r>
      <w:proofErr w:type="spellStart"/>
      <w:r w:rsidR="00650B5A">
        <w:t>thiết</w:t>
      </w:r>
      <w:proofErr w:type="spellEnd"/>
      <w:r w:rsidR="00650B5A">
        <w:t xml:space="preserve"> </w:t>
      </w:r>
      <w:proofErr w:type="spellStart"/>
      <w:r w:rsidR="00650B5A">
        <w:t>kế</w:t>
      </w:r>
      <w:proofErr w:type="spellEnd"/>
      <w:r w:rsidR="00650B5A">
        <w:t xml:space="preserve"> </w:t>
      </w:r>
      <w:proofErr w:type="spellStart"/>
      <w:r w:rsidR="00650B5A">
        <w:t>với</w:t>
      </w:r>
      <w:proofErr w:type="spellEnd"/>
      <w:r w:rsidR="00B8633B" w:rsidRPr="00B8633B">
        <w:t xml:space="preserve"> </w:t>
      </w:r>
      <w:proofErr w:type="spellStart"/>
      <w:r w:rsidR="00650B5A">
        <w:t>từ</w:t>
      </w:r>
      <w:proofErr w:type="spellEnd"/>
      <w:r w:rsidR="00650B5A">
        <w:t xml:space="preserve"> </w:t>
      </w:r>
      <w:proofErr w:type="spellStart"/>
      <w:r w:rsidR="00650B5A">
        <w:t>một</w:t>
      </w:r>
      <w:proofErr w:type="spellEnd"/>
      <w:r w:rsidR="00650B5A">
        <w:t xml:space="preserve"> </w:t>
      </w:r>
      <w:proofErr w:type="spellStart"/>
      <w:r w:rsidR="00650B5A">
        <w:t>đến</w:t>
      </w:r>
      <w:proofErr w:type="spellEnd"/>
      <w:r w:rsidR="00650B5A">
        <w:t xml:space="preserve"> </w:t>
      </w:r>
      <w:proofErr w:type="spellStart"/>
      <w:r w:rsidR="00650B5A">
        <w:t>hai</w:t>
      </w:r>
      <w:proofErr w:type="spellEnd"/>
      <w:r w:rsidR="00B8633B" w:rsidRPr="00B8633B">
        <w:t xml:space="preserve"> </w:t>
      </w:r>
      <w:proofErr w:type="spellStart"/>
      <w:r w:rsidR="00B8633B" w:rsidRPr="00B8633B">
        <w:t>trăm</w:t>
      </w:r>
      <w:proofErr w:type="spellEnd"/>
      <w:r w:rsidR="00B8633B" w:rsidRPr="00B8633B">
        <w:t xml:space="preserve"> </w:t>
      </w:r>
      <w:proofErr w:type="spellStart"/>
      <w:r w:rsidR="00B8633B" w:rsidRPr="00B8633B">
        <w:t>biểu</w:t>
      </w:r>
      <w:proofErr w:type="spellEnd"/>
      <w:r w:rsidR="00B8633B" w:rsidRPr="00B8633B">
        <w:t xml:space="preserve"> </w:t>
      </w:r>
      <w:proofErr w:type="spellStart"/>
      <w:r w:rsidR="00B8633B" w:rsidRPr="00B8633B">
        <w:t>mẫu</w:t>
      </w:r>
      <w:proofErr w:type="spellEnd"/>
      <w:r w:rsidR="00650B5A">
        <w:t xml:space="preserve">, </w:t>
      </w:r>
      <w:proofErr w:type="spellStart"/>
      <w:r w:rsidR="00650B5A">
        <w:t>trong</w:t>
      </w:r>
      <w:proofErr w:type="spellEnd"/>
      <w:r w:rsidR="00650B5A">
        <w:t xml:space="preserve"> </w:t>
      </w:r>
      <w:proofErr w:type="spellStart"/>
      <w:r w:rsidR="00650B5A">
        <w:t>khi</w:t>
      </w:r>
      <w:proofErr w:type="spellEnd"/>
      <w:r w:rsidR="00650B5A">
        <w:t xml:space="preserve"> </w:t>
      </w:r>
      <w:proofErr w:type="spellStart"/>
      <w:r w:rsidR="00650B5A">
        <w:t>đó</w:t>
      </w:r>
      <w:proofErr w:type="spellEnd"/>
      <w:r w:rsidR="00650B5A">
        <w:t xml:space="preserve">, con </w:t>
      </w:r>
      <w:proofErr w:type="spellStart"/>
      <w:r w:rsidR="00650B5A">
        <w:t>số</w:t>
      </w:r>
      <w:proofErr w:type="spellEnd"/>
      <w:r w:rsidR="00650B5A">
        <w:t xml:space="preserve"> </w:t>
      </w:r>
      <w:proofErr w:type="spellStart"/>
      <w:r w:rsidR="00650B5A">
        <w:t>này</w:t>
      </w:r>
      <w:proofErr w:type="spellEnd"/>
      <w:r w:rsidR="00650B5A">
        <w:t xml:space="preserve"> </w:t>
      </w:r>
      <w:proofErr w:type="spellStart"/>
      <w:r w:rsidR="00650B5A">
        <w:t>đối</w:t>
      </w:r>
      <w:proofErr w:type="spellEnd"/>
      <w:r w:rsidR="00650B5A">
        <w:t xml:space="preserve"> </w:t>
      </w:r>
      <w:proofErr w:type="spellStart"/>
      <w:r w:rsidR="00650B5A">
        <w:t>với</w:t>
      </w:r>
      <w:proofErr w:type="spellEnd"/>
      <w:r w:rsidR="00650B5A">
        <w:t xml:space="preserve"> </w:t>
      </w:r>
      <w:proofErr w:type="spellStart"/>
      <w:r w:rsidR="00650B5A">
        <w:t>các</w:t>
      </w:r>
      <w:proofErr w:type="spellEnd"/>
      <w:r w:rsidR="00650B5A">
        <w:t xml:space="preserve"> </w:t>
      </w:r>
      <w:proofErr w:type="spellStart"/>
      <w:r w:rsidR="00650B5A">
        <w:t>dự</w:t>
      </w:r>
      <w:proofErr w:type="spellEnd"/>
      <w:r w:rsidR="00650B5A">
        <w:t xml:space="preserve"> </w:t>
      </w:r>
      <w:proofErr w:type="spellStart"/>
      <w:r w:rsidR="00650B5A">
        <w:t>án</w:t>
      </w:r>
      <w:proofErr w:type="spellEnd"/>
      <w:r w:rsidR="00650B5A">
        <w:t xml:space="preserve"> </w:t>
      </w:r>
      <w:proofErr w:type="spellStart"/>
      <w:r w:rsidR="00650B5A">
        <w:t>trò</w:t>
      </w:r>
      <w:proofErr w:type="spellEnd"/>
      <w:r w:rsidR="00650B5A">
        <w:t xml:space="preserve"> </w:t>
      </w:r>
      <w:proofErr w:type="spellStart"/>
      <w:r w:rsidR="00650B5A">
        <w:t>chơi</w:t>
      </w:r>
      <w:proofErr w:type="spellEnd"/>
      <w:r w:rsidR="00650B5A">
        <w:t xml:space="preserve"> </w:t>
      </w:r>
      <w:proofErr w:type="spellStart"/>
      <w:r w:rsidR="00650B5A">
        <w:t>trên</w:t>
      </w:r>
      <w:proofErr w:type="spellEnd"/>
      <w:r w:rsidR="00650B5A">
        <w:t xml:space="preserve"> di </w:t>
      </w:r>
      <w:proofErr w:type="spellStart"/>
      <w:r w:rsidR="00650B5A">
        <w:t>động</w:t>
      </w:r>
      <w:proofErr w:type="spellEnd"/>
      <w:r w:rsidR="00650B5A">
        <w:t xml:space="preserve"> </w:t>
      </w:r>
      <w:proofErr w:type="spellStart"/>
      <w:r w:rsidR="00650B5A">
        <w:t>là</w:t>
      </w:r>
      <w:proofErr w:type="spellEnd"/>
      <w:r w:rsidR="00650B5A">
        <w:t xml:space="preserve"> </w:t>
      </w:r>
      <w:r w:rsidR="00B8633B" w:rsidRPr="00B8633B">
        <w:t xml:space="preserve">20 </w:t>
      </w:r>
      <w:proofErr w:type="spellStart"/>
      <w:r w:rsidR="00B8633B" w:rsidRPr="00B8633B">
        <w:t>hoặc</w:t>
      </w:r>
      <w:proofErr w:type="spellEnd"/>
      <w:r w:rsidR="00B8633B" w:rsidRPr="00B8633B">
        <w:t xml:space="preserve"> 30. Do </w:t>
      </w:r>
      <w:proofErr w:type="spellStart"/>
      <w:r w:rsidR="00B8633B" w:rsidRPr="00B8633B">
        <w:t>đó</w:t>
      </w:r>
      <w:proofErr w:type="spellEnd"/>
      <w:r w:rsidR="00B8633B" w:rsidRPr="00B8633B">
        <w:t xml:space="preserve">, </w:t>
      </w:r>
      <w:proofErr w:type="spellStart"/>
      <w:r w:rsidR="00B8633B" w:rsidRPr="00B8633B">
        <w:t>quá</w:t>
      </w:r>
      <w:proofErr w:type="spellEnd"/>
      <w:r w:rsidR="00B8633B" w:rsidRPr="00B8633B">
        <w:t xml:space="preserve"> </w:t>
      </w:r>
      <w:proofErr w:type="spellStart"/>
      <w:r w:rsidR="00B8633B" w:rsidRPr="00B8633B">
        <w:t>trình</w:t>
      </w:r>
      <w:proofErr w:type="spellEnd"/>
      <w:r w:rsidR="00B8633B" w:rsidRPr="00B8633B">
        <w:t xml:space="preserve"> </w:t>
      </w:r>
      <w:proofErr w:type="spellStart"/>
      <w:r w:rsidR="00B8633B" w:rsidRPr="00B8633B">
        <w:t>nhập</w:t>
      </w:r>
      <w:proofErr w:type="spellEnd"/>
      <w:r w:rsidR="00B8633B" w:rsidRPr="00B8633B">
        <w:t xml:space="preserve"> </w:t>
      </w:r>
      <w:proofErr w:type="spellStart"/>
      <w:r w:rsidR="00B8633B" w:rsidRPr="00B8633B">
        <w:t>biểu</w:t>
      </w:r>
      <w:proofErr w:type="spellEnd"/>
      <w:r w:rsidR="00B8633B" w:rsidRPr="00B8633B">
        <w:t xml:space="preserve"> </w:t>
      </w:r>
      <w:proofErr w:type="spellStart"/>
      <w:r w:rsidR="00B8633B" w:rsidRPr="00B8633B">
        <w:t>mẫu</w:t>
      </w:r>
      <w:proofErr w:type="spellEnd"/>
      <w:r w:rsidR="00B8633B" w:rsidRPr="00B8633B">
        <w:t xml:space="preserve"> </w:t>
      </w:r>
      <w:proofErr w:type="spellStart"/>
      <w:r w:rsidR="00650B5A">
        <w:t>thủ</w:t>
      </w:r>
      <w:proofErr w:type="spellEnd"/>
      <w:r w:rsidR="00650B5A">
        <w:t xml:space="preserve"> </w:t>
      </w:r>
      <w:proofErr w:type="spellStart"/>
      <w:r w:rsidR="00650B5A">
        <w:t>công</w:t>
      </w:r>
      <w:proofErr w:type="spellEnd"/>
      <w:r w:rsidR="00650B5A">
        <w:t xml:space="preserve"> </w:t>
      </w:r>
      <w:proofErr w:type="spellStart"/>
      <w:r w:rsidR="00B8633B" w:rsidRPr="00B8633B">
        <w:t>vào</w:t>
      </w:r>
      <w:proofErr w:type="spellEnd"/>
      <w:r w:rsidR="00B8633B" w:rsidRPr="00B8633B">
        <w:t xml:space="preserve"> </w:t>
      </w:r>
      <w:proofErr w:type="spellStart"/>
      <w:r w:rsidR="00B8633B" w:rsidRPr="00B8633B">
        <w:t>chương</w:t>
      </w:r>
      <w:proofErr w:type="spellEnd"/>
      <w:r w:rsidR="00B8633B" w:rsidRPr="00B8633B">
        <w:t xml:space="preserve"> </w:t>
      </w:r>
      <w:proofErr w:type="spellStart"/>
      <w:r w:rsidR="00B8633B" w:rsidRPr="00B8633B">
        <w:t>trình</w:t>
      </w:r>
      <w:proofErr w:type="spellEnd"/>
      <w:r w:rsidR="00B8633B" w:rsidRPr="00B8633B">
        <w:t xml:space="preserve"> </w:t>
      </w:r>
      <w:proofErr w:type="spellStart"/>
      <w:r w:rsidR="00650B5A">
        <w:t>tiêu</w:t>
      </w:r>
      <w:proofErr w:type="spellEnd"/>
      <w:r w:rsidR="00650B5A">
        <w:t xml:space="preserve"> </w:t>
      </w:r>
      <w:proofErr w:type="spellStart"/>
      <w:r w:rsidR="00650B5A">
        <w:t>tốn</w:t>
      </w:r>
      <w:proofErr w:type="spellEnd"/>
      <w:r w:rsidR="00650B5A">
        <w:t xml:space="preserve"> </w:t>
      </w:r>
      <w:proofErr w:type="spellStart"/>
      <w:r w:rsidR="00650B5A">
        <w:t>rất</w:t>
      </w:r>
      <w:proofErr w:type="spellEnd"/>
      <w:r w:rsidR="00650B5A">
        <w:t xml:space="preserve"> </w:t>
      </w:r>
      <w:proofErr w:type="spellStart"/>
      <w:r w:rsidR="00650B5A">
        <w:t>nhiều</w:t>
      </w:r>
      <w:proofErr w:type="spellEnd"/>
      <w:r w:rsidR="00650B5A">
        <w:t xml:space="preserve"> </w:t>
      </w:r>
      <w:proofErr w:type="spellStart"/>
      <w:r w:rsidR="00650B5A">
        <w:t>thời</w:t>
      </w:r>
      <w:proofErr w:type="spellEnd"/>
      <w:r w:rsidR="00650B5A">
        <w:t xml:space="preserve"> </w:t>
      </w:r>
      <w:proofErr w:type="spellStart"/>
      <w:r w:rsidR="00650B5A">
        <w:t>gian</w:t>
      </w:r>
      <w:proofErr w:type="spellEnd"/>
      <w:r w:rsidR="00650B5A">
        <w:t xml:space="preserve">, </w:t>
      </w:r>
      <w:proofErr w:type="spellStart"/>
      <w:r w:rsidR="00650B5A">
        <w:t>gây</w:t>
      </w:r>
      <w:proofErr w:type="spellEnd"/>
      <w:r w:rsidR="00650B5A">
        <w:t xml:space="preserve"> </w:t>
      </w:r>
      <w:proofErr w:type="spellStart"/>
      <w:r w:rsidR="00650B5A">
        <w:t>nhàm</w:t>
      </w:r>
      <w:proofErr w:type="spellEnd"/>
      <w:r w:rsidR="00650B5A">
        <w:t xml:space="preserve"> </w:t>
      </w:r>
      <w:proofErr w:type="spellStart"/>
      <w:r w:rsidR="00650B5A">
        <w:t>chán</w:t>
      </w:r>
      <w:proofErr w:type="spellEnd"/>
      <w:r w:rsidR="00650B5A">
        <w:t xml:space="preserve">, </w:t>
      </w:r>
      <w:proofErr w:type="spellStart"/>
      <w:r w:rsidR="00650B5A">
        <w:t>giảm</w:t>
      </w:r>
      <w:proofErr w:type="spellEnd"/>
      <w:r w:rsidR="00650B5A">
        <w:t xml:space="preserve"> </w:t>
      </w:r>
      <w:proofErr w:type="spellStart"/>
      <w:r w:rsidR="00650B5A">
        <w:t>hiệu</w:t>
      </w:r>
      <w:proofErr w:type="spellEnd"/>
      <w:r w:rsidR="00650B5A">
        <w:t xml:space="preserve"> </w:t>
      </w:r>
      <w:proofErr w:type="spellStart"/>
      <w:r w:rsidR="00650B5A">
        <w:t>suất</w:t>
      </w:r>
      <w:proofErr w:type="spellEnd"/>
      <w:r w:rsidR="00650B5A">
        <w:t xml:space="preserve"> </w:t>
      </w:r>
      <w:proofErr w:type="spellStart"/>
      <w:r w:rsidR="00650B5A">
        <w:t>công</w:t>
      </w:r>
      <w:proofErr w:type="spellEnd"/>
      <w:r w:rsidR="00650B5A">
        <w:t xml:space="preserve"> </w:t>
      </w:r>
      <w:proofErr w:type="spellStart"/>
      <w:r w:rsidR="00650B5A">
        <w:t>việc</w:t>
      </w:r>
      <w:proofErr w:type="spellEnd"/>
      <w:r w:rsidR="00B8633B" w:rsidRPr="00B8633B">
        <w:t xml:space="preserve">. </w:t>
      </w:r>
    </w:p>
    <w:p w14:paraId="7033BE1B" w14:textId="0ACEC42E" w:rsidR="00B8633B" w:rsidRPr="008C17EB" w:rsidRDefault="00807A4D" w:rsidP="004155E5">
      <w:proofErr w:type="spellStart"/>
      <w:r>
        <w:t>Dự</w:t>
      </w:r>
      <w:proofErr w:type="spellEnd"/>
      <w:r>
        <w:t xml:space="preserve"> </w:t>
      </w:r>
      <w:proofErr w:type="spellStart"/>
      <w:r>
        <w:t>án</w:t>
      </w:r>
      <w:proofErr w:type="spellEnd"/>
      <w:r>
        <w:t xml:space="preserve"> </w:t>
      </w:r>
      <w:proofErr w:type="spellStart"/>
      <w:r>
        <w:t>này</w:t>
      </w:r>
      <w:proofErr w:type="spellEnd"/>
      <w:r>
        <w:t xml:space="preserve"> </w:t>
      </w:r>
      <w:proofErr w:type="spellStart"/>
      <w:r>
        <w:t>giải</w:t>
      </w:r>
      <w:proofErr w:type="spellEnd"/>
      <w:r>
        <w:t xml:space="preserve"> </w:t>
      </w:r>
      <w:proofErr w:type="spellStart"/>
      <w:r>
        <w:t>quyết</w:t>
      </w:r>
      <w:proofErr w:type="spellEnd"/>
      <w:r w:rsidR="00650B5A">
        <w:t xml:space="preserve"> </w:t>
      </w:r>
      <w:proofErr w:type="spellStart"/>
      <w:r>
        <w:t>một</w:t>
      </w:r>
      <w:proofErr w:type="spellEnd"/>
      <w:r>
        <w:t xml:space="preserve"> </w:t>
      </w:r>
      <w:proofErr w:type="spellStart"/>
      <w:r w:rsidR="00650B5A">
        <w:t>nhu</w:t>
      </w:r>
      <w:proofErr w:type="spellEnd"/>
      <w:r w:rsidR="00650B5A">
        <w:t xml:space="preserve"> </w:t>
      </w:r>
      <w:proofErr w:type="spellStart"/>
      <w:r w:rsidR="00650B5A">
        <w:t>cầu</w:t>
      </w:r>
      <w:proofErr w:type="spellEnd"/>
      <w:r>
        <w:t>,</w:t>
      </w:r>
      <w:r w:rsidR="00650B5A">
        <w:t xml:space="preserve"> </w:t>
      </w:r>
      <w:proofErr w:type="spellStart"/>
      <w:r>
        <w:t>đó</w:t>
      </w:r>
      <w:proofErr w:type="spellEnd"/>
      <w:r w:rsidR="00650B5A">
        <w:t xml:space="preserve"> </w:t>
      </w:r>
      <w:proofErr w:type="spellStart"/>
      <w:r w:rsidR="00650B5A">
        <w:t>là</w:t>
      </w:r>
      <w:proofErr w:type="spellEnd"/>
      <w:r w:rsidR="00650B5A">
        <w:t xml:space="preserve"> </w:t>
      </w:r>
      <w:proofErr w:type="spellStart"/>
      <w:r w:rsidR="00650B5A">
        <w:t>cần</w:t>
      </w:r>
      <w:proofErr w:type="spellEnd"/>
      <w:r w:rsidR="00650B5A">
        <w:t xml:space="preserve"> </w:t>
      </w:r>
      <w:proofErr w:type="spellStart"/>
      <w:r w:rsidR="00650B5A">
        <w:t>có</w:t>
      </w:r>
      <w:proofErr w:type="spellEnd"/>
      <w:r w:rsidR="00650B5A">
        <w:t xml:space="preserve"> </w:t>
      </w:r>
      <w:proofErr w:type="spellStart"/>
      <w:r w:rsidR="00650B5A">
        <w:t>một</w:t>
      </w:r>
      <w:proofErr w:type="spellEnd"/>
      <w:r w:rsidR="00650B5A">
        <w:t xml:space="preserve"> </w:t>
      </w:r>
      <w:proofErr w:type="spellStart"/>
      <w:r w:rsidR="00650B5A">
        <w:t>chương</w:t>
      </w:r>
      <w:proofErr w:type="spellEnd"/>
      <w:r w:rsidR="00650B5A">
        <w:t xml:space="preserve"> </w:t>
      </w:r>
      <w:proofErr w:type="spellStart"/>
      <w:r w:rsidR="00650B5A">
        <w:t>trình</w:t>
      </w:r>
      <w:proofErr w:type="spellEnd"/>
      <w:r w:rsidR="00650B5A">
        <w:t xml:space="preserve"> </w:t>
      </w:r>
      <w:proofErr w:type="spellStart"/>
      <w:r w:rsidR="00650B5A">
        <w:t>giúp</w:t>
      </w:r>
      <w:proofErr w:type="spellEnd"/>
      <w:r w:rsidR="00650B5A">
        <w:t xml:space="preserve"> </w:t>
      </w:r>
      <w:proofErr w:type="spellStart"/>
      <w:r w:rsidR="00650B5A">
        <w:t>chuyển</w:t>
      </w:r>
      <w:proofErr w:type="spellEnd"/>
      <w:r w:rsidR="00650B5A">
        <w:t xml:space="preserve"> </w:t>
      </w:r>
      <w:proofErr w:type="spellStart"/>
      <w:r w:rsidR="00650B5A">
        <w:t>đổi</w:t>
      </w:r>
      <w:proofErr w:type="spellEnd"/>
      <w:r w:rsidR="00650B5A">
        <w:t xml:space="preserve"> </w:t>
      </w:r>
      <w:proofErr w:type="spellStart"/>
      <w:r w:rsidR="00650B5A">
        <w:t>trực</w:t>
      </w:r>
      <w:proofErr w:type="spellEnd"/>
      <w:r w:rsidR="00650B5A">
        <w:t xml:space="preserve"> </w:t>
      </w:r>
      <w:proofErr w:type="spellStart"/>
      <w:r w:rsidR="00650B5A">
        <w:t>tiếp</w:t>
      </w:r>
      <w:proofErr w:type="spellEnd"/>
      <w:r w:rsidR="00650B5A">
        <w:t xml:space="preserve"> </w:t>
      </w:r>
      <w:proofErr w:type="spellStart"/>
      <w:r w:rsidR="00650B5A" w:rsidRPr="008C17EB">
        <w:t>tập</w:t>
      </w:r>
      <w:proofErr w:type="spellEnd"/>
      <w:r w:rsidR="00650B5A" w:rsidRPr="008C17EB">
        <w:t xml:space="preserve"> tin Excel sang </w:t>
      </w:r>
      <w:r w:rsidR="00650B5A">
        <w:t xml:space="preserve">Json - </w:t>
      </w:r>
      <w:proofErr w:type="spellStart"/>
      <w:r w:rsidR="00650B5A" w:rsidRPr="008C17EB">
        <w:t>một</w:t>
      </w:r>
      <w:proofErr w:type="spellEnd"/>
      <w:r w:rsidR="00650B5A" w:rsidRPr="008C17EB">
        <w:t xml:space="preserve"> </w:t>
      </w:r>
      <w:proofErr w:type="spellStart"/>
      <w:r w:rsidR="00650B5A" w:rsidRPr="008C17EB">
        <w:t>định</w:t>
      </w:r>
      <w:proofErr w:type="spellEnd"/>
      <w:r w:rsidR="00650B5A" w:rsidRPr="008C17EB">
        <w:t xml:space="preserve"> </w:t>
      </w:r>
      <w:proofErr w:type="spellStart"/>
      <w:r w:rsidR="00650B5A" w:rsidRPr="008C17EB">
        <w:t>dạng</w:t>
      </w:r>
      <w:proofErr w:type="spellEnd"/>
      <w:r w:rsidR="00650B5A" w:rsidRPr="008C17EB">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thường</w:t>
      </w:r>
      <w:proofErr w:type="spellEnd"/>
      <w:r>
        <w:t xml:space="preserve"> </w:t>
      </w:r>
      <w:proofErr w:type="spellStart"/>
      <w:r>
        <w:t>xuyên</w:t>
      </w:r>
      <w:proofErr w:type="spellEnd"/>
      <w:r>
        <w:t xml:space="preserve"> </w:t>
      </w:r>
      <w:proofErr w:type="spellStart"/>
      <w:r>
        <w:t>hiện</w:t>
      </w:r>
      <w:proofErr w:type="spellEnd"/>
      <w:r>
        <w:t xml:space="preserve"> </w:t>
      </w:r>
      <w:proofErr w:type="spellStart"/>
      <w:proofErr w:type="gramStart"/>
      <w:r>
        <w:t>này,</w:t>
      </w:r>
      <w:r w:rsidR="00650B5A" w:rsidRPr="008C17EB">
        <w:t>mà</w:t>
      </w:r>
      <w:proofErr w:type="spellEnd"/>
      <w:proofErr w:type="gramEnd"/>
      <w:r w:rsidR="00650B5A" w:rsidRPr="008C17EB">
        <w:t xml:space="preserve"> </w:t>
      </w:r>
      <w:proofErr w:type="spellStart"/>
      <w:r w:rsidR="00650B5A">
        <w:t>các</w:t>
      </w:r>
      <w:proofErr w:type="spellEnd"/>
      <w:r w:rsidR="00650B5A">
        <w:t xml:space="preserve"> </w:t>
      </w:r>
      <w:proofErr w:type="spellStart"/>
      <w:r w:rsidR="00650B5A">
        <w:t>chương</w:t>
      </w:r>
      <w:proofErr w:type="spellEnd"/>
      <w:r w:rsidR="00650B5A">
        <w:t xml:space="preserve"> </w:t>
      </w:r>
      <w:proofErr w:type="spellStart"/>
      <w:r w:rsidR="00650B5A">
        <w:t>trình</w:t>
      </w:r>
      <w:proofErr w:type="spellEnd"/>
      <w:r w:rsidR="00650B5A" w:rsidRPr="008C17EB">
        <w:t xml:space="preserve"> </w:t>
      </w:r>
      <w:proofErr w:type="spellStart"/>
      <w:r w:rsidR="00650B5A">
        <w:t>máy</w:t>
      </w:r>
      <w:proofErr w:type="spellEnd"/>
      <w:r w:rsidR="00650B5A">
        <w:t xml:space="preserve"> </w:t>
      </w:r>
      <w:proofErr w:type="spellStart"/>
      <w:r w:rsidR="00650B5A">
        <w:t>tính</w:t>
      </w:r>
      <w:proofErr w:type="spellEnd"/>
      <w:r>
        <w:t xml:space="preserve"> </w:t>
      </w:r>
      <w:proofErr w:type="spellStart"/>
      <w:r w:rsidR="00650B5A" w:rsidRPr="008C17EB">
        <w:t>có</w:t>
      </w:r>
      <w:proofErr w:type="spellEnd"/>
      <w:r w:rsidR="00650B5A" w:rsidRPr="008C17EB">
        <w:t xml:space="preserve"> </w:t>
      </w:r>
      <w:proofErr w:type="spellStart"/>
      <w:r w:rsidR="00650B5A" w:rsidRPr="008C17EB">
        <w:t>thể</w:t>
      </w:r>
      <w:proofErr w:type="spellEnd"/>
      <w:r w:rsidR="00650B5A" w:rsidRPr="008C17EB">
        <w:t xml:space="preserve"> </w:t>
      </w:r>
      <w:proofErr w:type="spellStart"/>
      <w:r w:rsidR="00650B5A" w:rsidRPr="008C17EB">
        <w:t>dễ</w:t>
      </w:r>
      <w:proofErr w:type="spellEnd"/>
      <w:r w:rsidR="00650B5A" w:rsidRPr="008C17EB">
        <w:t xml:space="preserve"> </w:t>
      </w:r>
      <w:proofErr w:type="spellStart"/>
      <w:r w:rsidR="00650B5A" w:rsidRPr="008C17EB">
        <w:t>dàng</w:t>
      </w:r>
      <w:proofErr w:type="spellEnd"/>
      <w:r w:rsidR="00650B5A" w:rsidRPr="008C17EB">
        <w:t xml:space="preserve"> </w:t>
      </w:r>
      <w:proofErr w:type="spellStart"/>
      <w:r w:rsidR="00650B5A" w:rsidRPr="008C17EB">
        <w:t>đọc</w:t>
      </w:r>
      <w:proofErr w:type="spellEnd"/>
      <w:r w:rsidR="00650B5A" w:rsidRPr="008C17EB">
        <w:t xml:space="preserve"> </w:t>
      </w:r>
      <w:proofErr w:type="spellStart"/>
      <w:r w:rsidR="00650B5A" w:rsidRPr="008C17EB">
        <w:t>được</w:t>
      </w:r>
      <w:proofErr w:type="spellEnd"/>
      <w:r>
        <w:t xml:space="preserve">. </w:t>
      </w:r>
      <w:proofErr w:type="spellStart"/>
      <w:r>
        <w:t>Giải</w:t>
      </w:r>
      <w:proofErr w:type="spellEnd"/>
      <w:r>
        <w:t xml:space="preserve"> </w:t>
      </w:r>
      <w:proofErr w:type="spellStart"/>
      <w:r>
        <w:t>pháp</w:t>
      </w:r>
      <w:proofErr w:type="spellEnd"/>
      <w:r w:rsidRPr="00807A4D">
        <w:t xml:space="preserve"> </w:t>
      </w:r>
      <w:proofErr w:type="spellStart"/>
      <w:r w:rsidRPr="00807A4D">
        <w:t>được</w:t>
      </w:r>
      <w:proofErr w:type="spellEnd"/>
      <w:r w:rsidRPr="00807A4D">
        <w:t xml:space="preserve"> </w:t>
      </w:r>
      <w:proofErr w:type="spellStart"/>
      <w:r w:rsidR="00DB6B01">
        <w:t>cung</w:t>
      </w:r>
      <w:proofErr w:type="spellEnd"/>
      <w:r w:rsidR="00DB6B01">
        <w:t xml:space="preserve"> </w:t>
      </w:r>
      <w:proofErr w:type="spellStart"/>
      <w:r w:rsidR="00DB6B01">
        <w:t>cấp</w:t>
      </w:r>
      <w:proofErr w:type="spellEnd"/>
      <w:r w:rsidR="00DB6B01">
        <w:t xml:space="preserve"> </w:t>
      </w:r>
      <w:proofErr w:type="spellStart"/>
      <w:r w:rsidR="00DB6B01">
        <w:t>bởi</w:t>
      </w:r>
      <w:proofErr w:type="spellEnd"/>
      <w:r>
        <w:t xml:space="preserve"> </w:t>
      </w:r>
      <w:proofErr w:type="spellStart"/>
      <w:r>
        <w:t>dự</w:t>
      </w:r>
      <w:proofErr w:type="spellEnd"/>
      <w:r>
        <w:t xml:space="preserve"> </w:t>
      </w:r>
      <w:proofErr w:type="spellStart"/>
      <w:r>
        <w:t>án</w:t>
      </w:r>
      <w:proofErr w:type="spellEnd"/>
      <w:r>
        <w:t xml:space="preserve"> </w:t>
      </w:r>
      <w:proofErr w:type="spellStart"/>
      <w:r>
        <w:t>này</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về</w:t>
      </w:r>
      <w:proofErr w:type="spellEnd"/>
      <w:r w:rsidRPr="00807A4D">
        <w:t xml:space="preserve"> </w:t>
      </w:r>
      <w:proofErr w:type="spellStart"/>
      <w:r w:rsidRPr="00807A4D">
        <w:t>tốc</w:t>
      </w:r>
      <w:proofErr w:type="spellEnd"/>
      <w:r w:rsidRPr="00807A4D">
        <w:t xml:space="preserve"> </w:t>
      </w:r>
      <w:proofErr w:type="spellStart"/>
      <w:r w:rsidRPr="00807A4D">
        <w:t>độ</w:t>
      </w:r>
      <w:proofErr w:type="spellEnd"/>
      <w:r w:rsidRPr="00807A4D">
        <w:t xml:space="preserve"> </w:t>
      </w:r>
      <w:proofErr w:type="spellStart"/>
      <w:r>
        <w:t>và</w:t>
      </w:r>
      <w:proofErr w:type="spellEnd"/>
      <w:r>
        <w:t xml:space="preserve"> </w:t>
      </w:r>
      <w:proofErr w:type="spellStart"/>
      <w:r>
        <w:t>có</w:t>
      </w:r>
      <w:proofErr w:type="spellEnd"/>
      <w:r>
        <w:t xml:space="preserve"> </w:t>
      </w:r>
      <w:proofErr w:type="spellStart"/>
      <w:r w:rsidRPr="00807A4D">
        <w:t>chất</w:t>
      </w:r>
      <w:proofErr w:type="spellEnd"/>
      <w:r w:rsidRPr="00807A4D">
        <w:t xml:space="preserve"> </w:t>
      </w:r>
      <w:proofErr w:type="spellStart"/>
      <w:r w:rsidRPr="00807A4D">
        <w:t>lượng</w:t>
      </w:r>
      <w:proofErr w:type="spellEnd"/>
      <w:r w:rsidRPr="00807A4D">
        <w:t xml:space="preserve"> </w:t>
      </w:r>
      <w:proofErr w:type="spellStart"/>
      <w:r w:rsidRPr="00807A4D">
        <w:t>cao</w:t>
      </w:r>
      <w:proofErr w:type="spellEnd"/>
      <w:r w:rsidRPr="00807A4D">
        <w:t xml:space="preserve">, </w:t>
      </w:r>
      <w:proofErr w:type="spellStart"/>
      <w:r>
        <w:t>giúp</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từ</w:t>
      </w:r>
      <w:proofErr w:type="spellEnd"/>
      <w:r>
        <w:t xml:space="preserve"> Excel sang Json </w:t>
      </w:r>
      <w:proofErr w:type="spellStart"/>
      <w:r w:rsidRPr="00807A4D">
        <w:t>nhanh</w:t>
      </w:r>
      <w:proofErr w:type="spellEnd"/>
      <w:r w:rsidRPr="00807A4D">
        <w:t xml:space="preserve"> </w:t>
      </w:r>
      <w:proofErr w:type="spellStart"/>
      <w:r w:rsidRPr="00807A4D">
        <w:t>hơn</w:t>
      </w:r>
      <w:proofErr w:type="spellEnd"/>
      <w:r w:rsidRPr="00807A4D">
        <w:t xml:space="preserve"> </w:t>
      </w:r>
      <w:proofErr w:type="spellStart"/>
      <w:r w:rsidRPr="00807A4D">
        <w:t>gần</w:t>
      </w:r>
      <w:proofErr w:type="spellEnd"/>
      <w:r w:rsidRPr="00807A4D">
        <w:t xml:space="preserve"> </w:t>
      </w:r>
      <w:proofErr w:type="spellStart"/>
      <w:r>
        <w:t>nhiều</w:t>
      </w:r>
      <w:proofErr w:type="spellEnd"/>
      <w:r w:rsidRPr="00807A4D">
        <w:t xml:space="preserve"> </w:t>
      </w:r>
      <w:proofErr w:type="spellStart"/>
      <w:r w:rsidRPr="00807A4D">
        <w:t>lần</w:t>
      </w:r>
      <w:proofErr w:type="spellEnd"/>
      <w:r w:rsidRPr="00807A4D">
        <w:t xml:space="preserve"> so </w:t>
      </w:r>
      <w:proofErr w:type="spellStart"/>
      <w:r w:rsidRPr="00807A4D">
        <w:t>với</w:t>
      </w:r>
      <w:proofErr w:type="spellEnd"/>
      <w:r w:rsidRPr="00807A4D">
        <w:t xml:space="preserve"> </w:t>
      </w:r>
      <w:proofErr w:type="spellStart"/>
      <w:r>
        <w:t>các</w:t>
      </w:r>
      <w:proofErr w:type="spellEnd"/>
      <w:r>
        <w:t xml:space="preserve"> </w:t>
      </w:r>
      <w:proofErr w:type="spellStart"/>
      <w:r>
        <w:t>cách</w:t>
      </w:r>
      <w:proofErr w:type="spellEnd"/>
      <w:r>
        <w:t xml:space="preserve"> </w:t>
      </w:r>
      <w:proofErr w:type="spellStart"/>
      <w:r>
        <w:t>chuyển</w:t>
      </w:r>
      <w:proofErr w:type="spellEnd"/>
      <w:r>
        <w:t xml:space="preserve"> </w:t>
      </w:r>
      <w:proofErr w:type="spellStart"/>
      <w:r>
        <w:t>đổi</w:t>
      </w:r>
      <w:proofErr w:type="spellEnd"/>
      <w:r>
        <w:t xml:space="preserve"> </w:t>
      </w:r>
      <w:proofErr w:type="spellStart"/>
      <w:r>
        <w:t>truyền</w:t>
      </w:r>
      <w:proofErr w:type="spellEnd"/>
      <w:r>
        <w:t xml:space="preserve"> </w:t>
      </w:r>
      <w:proofErr w:type="spellStart"/>
      <w:r>
        <w:t>thống</w:t>
      </w:r>
      <w:proofErr w:type="spellEnd"/>
      <w:r w:rsidRPr="00807A4D">
        <w:t>.</w:t>
      </w:r>
    </w:p>
    <w:p w14:paraId="292D8DFA" w14:textId="13904858" w:rsidR="00BA730B" w:rsidRDefault="00BA730B" w:rsidP="004155E5">
      <w:pPr>
        <w:pStyle w:val="Heading2"/>
      </w:pPr>
      <w:proofErr w:type="spellStart"/>
      <w:r>
        <w:t>Công</w:t>
      </w:r>
      <w:proofErr w:type="spellEnd"/>
      <w:r>
        <w:t xml:space="preserve"> </w:t>
      </w:r>
      <w:proofErr w:type="spellStart"/>
      <w:r>
        <w:t>cụ</w:t>
      </w:r>
      <w:proofErr w:type="spellEnd"/>
      <w:r>
        <w:t xml:space="preserve"> </w:t>
      </w:r>
      <w:proofErr w:type="spellStart"/>
      <w:r>
        <w:t>quản</w:t>
      </w:r>
      <w:proofErr w:type="spellEnd"/>
      <w:r>
        <w:t xml:space="preserve"> </w:t>
      </w:r>
      <w:proofErr w:type="spellStart"/>
      <w:r>
        <w:t>lý</w:t>
      </w:r>
      <w:bookmarkEnd w:id="2"/>
      <w:proofErr w:type="spellEnd"/>
    </w:p>
    <w:p w14:paraId="126A1A8F" w14:textId="588AB04F" w:rsidR="00D83F95" w:rsidRDefault="00DA5CCC" w:rsidP="004155E5">
      <w:r>
        <w:rPr>
          <w:b/>
          <w:bCs/>
        </w:rPr>
        <w:t xml:space="preserve">Link </w:t>
      </w:r>
      <w:proofErr w:type="spellStart"/>
      <w:r w:rsidR="00D210E2" w:rsidRPr="0008695B">
        <w:rPr>
          <w:b/>
          <w:bCs/>
        </w:rPr>
        <w:t>Quản</w:t>
      </w:r>
      <w:proofErr w:type="spellEnd"/>
      <w:r w:rsidR="00D210E2" w:rsidRPr="0008695B">
        <w:rPr>
          <w:b/>
          <w:bCs/>
        </w:rPr>
        <w:t xml:space="preserve"> </w:t>
      </w:r>
      <w:proofErr w:type="spellStart"/>
      <w:r w:rsidR="00D210E2" w:rsidRPr="0008695B">
        <w:rPr>
          <w:b/>
          <w:bCs/>
        </w:rPr>
        <w:t>lý</w:t>
      </w:r>
      <w:proofErr w:type="spellEnd"/>
      <w:r w:rsidR="00D210E2" w:rsidRPr="0008695B">
        <w:rPr>
          <w:b/>
          <w:bCs/>
        </w:rPr>
        <w:t xml:space="preserve"> </w:t>
      </w:r>
      <w:proofErr w:type="spellStart"/>
      <w:r w:rsidR="00D210E2" w:rsidRPr="0008695B">
        <w:rPr>
          <w:b/>
          <w:bCs/>
        </w:rPr>
        <w:t>mã</w:t>
      </w:r>
      <w:proofErr w:type="spellEnd"/>
      <w:r w:rsidR="00D210E2" w:rsidRPr="0008695B">
        <w:rPr>
          <w:b/>
          <w:bCs/>
        </w:rPr>
        <w:t xml:space="preserve"> </w:t>
      </w:r>
      <w:proofErr w:type="spellStart"/>
      <w:r w:rsidR="00D210E2" w:rsidRPr="0008695B">
        <w:rPr>
          <w:b/>
          <w:bCs/>
        </w:rPr>
        <w:t>nguồn</w:t>
      </w:r>
      <w:proofErr w:type="spellEnd"/>
      <w:r w:rsidR="00B45C27" w:rsidRPr="0008695B">
        <w:rPr>
          <w:b/>
          <w:bCs/>
        </w:rPr>
        <w:t>:</w:t>
      </w:r>
      <w:r w:rsidR="00B45C27">
        <w:t xml:space="preserve"> </w:t>
      </w:r>
      <w:r w:rsidR="00D83F95">
        <w:t>Git</w:t>
      </w:r>
      <w:r w:rsidR="00F90676">
        <w:t>H</w:t>
      </w:r>
      <w:r w:rsidR="00D83F95">
        <w:t>ub</w:t>
      </w:r>
      <w:r w:rsidR="00BA730B">
        <w:t>/GitLab</w:t>
      </w:r>
      <w:r w:rsidR="00D83F95" w:rsidRPr="004B4AD2">
        <w:t>:</w:t>
      </w:r>
      <w:r w:rsidR="00D210E2" w:rsidRPr="004B4AD2">
        <w:t xml:space="preserve"> </w:t>
      </w:r>
      <w:r w:rsidR="004B4AD2" w:rsidRPr="004B4AD2">
        <w:rPr>
          <w:i/>
          <w:iCs/>
          <w:color w:val="1F497D" w:themeColor="text2"/>
          <w:u w:val="single"/>
        </w:rPr>
        <w:t>https://github.com/NamAnhNguyen/ITPrjManagement</w:t>
      </w:r>
    </w:p>
    <w:p w14:paraId="22420DD7" w14:textId="77777777" w:rsidR="00DA5CCC" w:rsidRDefault="00DA5CCC" w:rsidP="004155E5"/>
    <w:p w14:paraId="5E1510E8" w14:textId="23360A6C" w:rsidR="00A62F4F" w:rsidRDefault="00A62F4F" w:rsidP="004155E5">
      <w:pPr>
        <w:pStyle w:val="Heading1"/>
      </w:pPr>
      <w:bookmarkStart w:id="3" w:name="_Toc90500038"/>
      <w:proofErr w:type="spellStart"/>
      <w:r>
        <w:t>Các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bookmarkEnd w:id="3"/>
      <w:proofErr w:type="spellEnd"/>
    </w:p>
    <w:p w14:paraId="416F62C7" w14:textId="596349C0" w:rsidR="00587AEE" w:rsidRDefault="00587AEE" w:rsidP="004155E5">
      <w:pPr>
        <w:pStyle w:val="Heading2"/>
      </w:pPr>
      <w:bookmarkStart w:id="4" w:name="_Toc90500039"/>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bookmarkEnd w:id="4"/>
      <w:proofErr w:type="spellEnd"/>
    </w:p>
    <w:p w14:paraId="298B782E" w14:textId="75245E67"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bookmarkStart w:id="5" w:name="_Toc90500040"/>
      <w:proofErr w:type="spellStart"/>
      <w:r w:rsidRPr="006F2F25">
        <w:rPr>
          <w:rFonts w:eastAsia="Times New Roman" w:cs="Tahoma"/>
          <w:color w:val="333333"/>
          <w:lang w:eastAsia="en-US" w:bidi="ar-SA"/>
        </w:rPr>
        <w:t>Tên</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công</w:t>
      </w:r>
      <w:proofErr w:type="spellEnd"/>
      <w:r w:rsidRPr="006F2F25">
        <w:rPr>
          <w:rFonts w:eastAsia="Times New Roman" w:cs="Tahoma"/>
          <w:color w:val="333333"/>
          <w:lang w:eastAsia="en-US" w:bidi="ar-SA"/>
        </w:rPr>
        <w:t xml:space="preserve"> ty</w:t>
      </w:r>
      <w:r w:rsidRPr="00AC1C97">
        <w:rPr>
          <w:rFonts w:eastAsia="Times New Roman" w:cs="Tahoma"/>
          <w:color w:val="333333"/>
          <w:lang w:eastAsia="en-US" w:bidi="ar-SA"/>
        </w:rPr>
        <w:t xml:space="preserve">: </w:t>
      </w:r>
      <w:r w:rsidRPr="006F2F25">
        <w:rPr>
          <w:rFonts w:eastAsia="Times New Roman" w:cs="Tahoma"/>
          <w:b/>
          <w:bCs/>
          <w:lang w:eastAsia="en-US" w:bidi="ar-SA"/>
        </w:rPr>
        <w:t>ABI Game Studio</w:t>
      </w:r>
    </w:p>
    <w:p w14:paraId="79F7DACB" w14:textId="77B39099"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proofErr w:type="spellStart"/>
      <w:r w:rsidRPr="006F2F25">
        <w:rPr>
          <w:rFonts w:eastAsia="Times New Roman" w:cs="Tahoma"/>
          <w:color w:val="333333"/>
          <w:lang w:eastAsia="en-US" w:bidi="ar-SA"/>
        </w:rPr>
        <w:t>Tên</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Công</w:t>
      </w:r>
      <w:proofErr w:type="spellEnd"/>
      <w:r w:rsidRPr="006F2F25">
        <w:rPr>
          <w:rFonts w:eastAsia="Times New Roman" w:cs="Tahoma"/>
          <w:color w:val="333333"/>
          <w:lang w:eastAsia="en-US" w:bidi="ar-SA"/>
        </w:rPr>
        <w:t xml:space="preserve"> ty </w:t>
      </w:r>
      <w:proofErr w:type="spellStart"/>
      <w:r w:rsidRPr="006F2F25">
        <w:rPr>
          <w:rFonts w:eastAsia="Times New Roman" w:cs="Tahoma"/>
          <w:color w:val="333333"/>
          <w:lang w:eastAsia="en-US" w:bidi="ar-SA"/>
        </w:rPr>
        <w:t>đầy</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đủ</w:t>
      </w:r>
      <w:proofErr w:type="spellEnd"/>
      <w:r w:rsidRPr="00AC1C97">
        <w:rPr>
          <w:rFonts w:eastAsia="Times New Roman" w:cs="Tahoma"/>
          <w:color w:val="333333"/>
          <w:lang w:eastAsia="en-US" w:bidi="ar-SA"/>
        </w:rPr>
        <w:t xml:space="preserve">: </w:t>
      </w:r>
      <w:proofErr w:type="spellStart"/>
      <w:r w:rsidRPr="006F2F25">
        <w:rPr>
          <w:rFonts w:eastAsia="Times New Roman" w:cs="Tahoma"/>
          <w:b/>
          <w:bCs/>
          <w:lang w:eastAsia="en-US" w:bidi="ar-SA"/>
        </w:rPr>
        <w:t>Công</w:t>
      </w:r>
      <w:proofErr w:type="spellEnd"/>
      <w:r w:rsidRPr="006F2F25">
        <w:rPr>
          <w:rFonts w:eastAsia="Times New Roman" w:cs="Tahoma"/>
          <w:b/>
          <w:bCs/>
          <w:lang w:eastAsia="en-US" w:bidi="ar-SA"/>
        </w:rPr>
        <w:t xml:space="preserve"> ty </w:t>
      </w:r>
      <w:proofErr w:type="spellStart"/>
      <w:r w:rsidRPr="006F2F25">
        <w:rPr>
          <w:rFonts w:eastAsia="Times New Roman" w:cs="Tahoma"/>
          <w:b/>
          <w:bCs/>
          <w:lang w:eastAsia="en-US" w:bidi="ar-SA"/>
        </w:rPr>
        <w:t>Cổ</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phần</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Truyền</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thông</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Hùng</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Cường</w:t>
      </w:r>
      <w:proofErr w:type="spellEnd"/>
    </w:p>
    <w:p w14:paraId="503492BB" w14:textId="3D15F79A"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r w:rsidRPr="006F2F25">
        <w:rPr>
          <w:rFonts w:eastAsia="Times New Roman" w:cs="Tahoma"/>
          <w:color w:val="333333"/>
          <w:lang w:eastAsia="en-US" w:bidi="ar-SA"/>
        </w:rPr>
        <w:t>Website</w:t>
      </w:r>
      <w:r w:rsidRPr="00AC1C97">
        <w:rPr>
          <w:rFonts w:eastAsia="Times New Roman" w:cs="Tahoma"/>
          <w:color w:val="333333"/>
          <w:lang w:eastAsia="en-US" w:bidi="ar-SA"/>
        </w:rPr>
        <w:t xml:space="preserve">: </w:t>
      </w:r>
      <w:r w:rsidRPr="006F2F25">
        <w:rPr>
          <w:rFonts w:eastAsia="Times New Roman" w:cs="Tahoma"/>
          <w:b/>
          <w:bCs/>
          <w:lang w:eastAsia="en-US" w:bidi="ar-SA"/>
        </w:rPr>
        <w:t>abigames.com.vn</w:t>
      </w:r>
    </w:p>
    <w:p w14:paraId="44615DBE" w14:textId="5C91C6DB" w:rsidR="006F2F25" w:rsidRPr="00AC1C97" w:rsidRDefault="006F2F25" w:rsidP="004155E5">
      <w:pPr>
        <w:widowControl/>
        <w:shd w:val="clear" w:color="auto" w:fill="FFFFFF"/>
        <w:suppressAutoHyphens w:val="0"/>
        <w:spacing w:after="0"/>
        <w:jc w:val="left"/>
        <w:rPr>
          <w:rFonts w:eastAsia="Times New Roman" w:cs="Tahoma"/>
          <w:b/>
          <w:bCs/>
          <w:color w:val="333333"/>
          <w:lang w:eastAsia="en-US" w:bidi="ar-SA"/>
        </w:rPr>
      </w:pPr>
      <w:proofErr w:type="spellStart"/>
      <w:r w:rsidRPr="006F2F25">
        <w:rPr>
          <w:rFonts w:eastAsia="Times New Roman" w:cs="Tahoma"/>
          <w:color w:val="333333"/>
          <w:lang w:eastAsia="en-US" w:bidi="ar-SA"/>
        </w:rPr>
        <w:t>Địa</w:t>
      </w:r>
      <w:proofErr w:type="spellEnd"/>
      <w:r w:rsidRPr="006F2F25">
        <w:rPr>
          <w:rFonts w:eastAsia="Times New Roman" w:cs="Tahoma"/>
          <w:color w:val="333333"/>
          <w:lang w:eastAsia="en-US" w:bidi="ar-SA"/>
        </w:rPr>
        <w:t xml:space="preserve"> </w:t>
      </w:r>
      <w:proofErr w:type="spellStart"/>
      <w:r w:rsidRPr="006F2F25">
        <w:rPr>
          <w:rFonts w:eastAsia="Times New Roman" w:cs="Tahoma"/>
          <w:color w:val="333333"/>
          <w:lang w:eastAsia="en-US" w:bidi="ar-SA"/>
        </w:rPr>
        <w:t>chỉ</w:t>
      </w:r>
      <w:proofErr w:type="spellEnd"/>
      <w:r w:rsidRPr="00AC1C97">
        <w:rPr>
          <w:rFonts w:eastAsia="Times New Roman" w:cs="Tahoma"/>
          <w:color w:val="333333"/>
          <w:lang w:eastAsia="en-US" w:bidi="ar-SA"/>
        </w:rPr>
        <w:t xml:space="preserve">: </w:t>
      </w:r>
      <w:proofErr w:type="spellStart"/>
      <w:r w:rsidRPr="006F2F25">
        <w:rPr>
          <w:rFonts w:eastAsia="Times New Roman" w:cs="Tahoma"/>
          <w:b/>
          <w:bCs/>
          <w:lang w:eastAsia="en-US" w:bidi="ar-SA"/>
        </w:rPr>
        <w:t>Tầng</w:t>
      </w:r>
      <w:proofErr w:type="spellEnd"/>
      <w:r w:rsidRPr="006F2F25">
        <w:rPr>
          <w:rFonts w:eastAsia="Times New Roman" w:cs="Tahoma"/>
          <w:b/>
          <w:bCs/>
          <w:lang w:eastAsia="en-US" w:bidi="ar-SA"/>
        </w:rPr>
        <w:t xml:space="preserve"> 14, </w:t>
      </w:r>
      <w:proofErr w:type="spellStart"/>
      <w:r w:rsidRPr="006F2F25">
        <w:rPr>
          <w:rFonts w:eastAsia="Times New Roman" w:cs="Tahoma"/>
          <w:b/>
          <w:bCs/>
          <w:lang w:eastAsia="en-US" w:bidi="ar-SA"/>
        </w:rPr>
        <w:t>Toà</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Detech</w:t>
      </w:r>
      <w:proofErr w:type="spellEnd"/>
      <w:r w:rsidRPr="006F2F25">
        <w:rPr>
          <w:rFonts w:eastAsia="Times New Roman" w:cs="Tahoma"/>
          <w:b/>
          <w:bCs/>
          <w:lang w:eastAsia="en-US" w:bidi="ar-SA"/>
        </w:rPr>
        <w:t xml:space="preserve"> Tower II, </w:t>
      </w:r>
      <w:proofErr w:type="spellStart"/>
      <w:r w:rsidRPr="006F2F25">
        <w:rPr>
          <w:rFonts w:eastAsia="Times New Roman" w:cs="Tahoma"/>
          <w:b/>
          <w:bCs/>
          <w:lang w:eastAsia="en-US" w:bidi="ar-SA"/>
        </w:rPr>
        <w:t>số</w:t>
      </w:r>
      <w:proofErr w:type="spellEnd"/>
      <w:r w:rsidRPr="006F2F25">
        <w:rPr>
          <w:rFonts w:eastAsia="Times New Roman" w:cs="Tahoma"/>
          <w:b/>
          <w:bCs/>
          <w:lang w:eastAsia="en-US" w:bidi="ar-SA"/>
        </w:rPr>
        <w:t xml:space="preserve"> 107 </w:t>
      </w:r>
      <w:proofErr w:type="spellStart"/>
      <w:r w:rsidRPr="006F2F25">
        <w:rPr>
          <w:rFonts w:eastAsia="Times New Roman" w:cs="Tahoma"/>
          <w:b/>
          <w:bCs/>
          <w:lang w:eastAsia="en-US" w:bidi="ar-SA"/>
        </w:rPr>
        <w:t>Nguyễn</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Phong</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Sắc</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Hà</w:t>
      </w:r>
      <w:proofErr w:type="spellEnd"/>
      <w:r w:rsidRPr="006F2F25">
        <w:rPr>
          <w:rFonts w:eastAsia="Times New Roman" w:cs="Tahoma"/>
          <w:b/>
          <w:bCs/>
          <w:lang w:eastAsia="en-US" w:bidi="ar-SA"/>
        </w:rPr>
        <w:t xml:space="preserve"> </w:t>
      </w:r>
      <w:proofErr w:type="spellStart"/>
      <w:r w:rsidRPr="006F2F25">
        <w:rPr>
          <w:rFonts w:eastAsia="Times New Roman" w:cs="Tahoma"/>
          <w:b/>
          <w:bCs/>
          <w:lang w:eastAsia="en-US" w:bidi="ar-SA"/>
        </w:rPr>
        <w:t>Nội</w:t>
      </w:r>
      <w:proofErr w:type="spellEnd"/>
    </w:p>
    <w:p w14:paraId="40C36B08" w14:textId="3948DF85" w:rsidR="006F2F25" w:rsidRPr="006F2F25" w:rsidRDefault="006F2F25" w:rsidP="004155E5">
      <w:pPr>
        <w:widowControl/>
        <w:shd w:val="clear" w:color="auto" w:fill="FFFFFF"/>
        <w:suppressAutoHyphens w:val="0"/>
        <w:spacing w:after="0"/>
        <w:jc w:val="left"/>
        <w:rPr>
          <w:rFonts w:eastAsia="Times New Roman" w:cs="Tahoma"/>
          <w:color w:val="333333"/>
          <w:lang w:eastAsia="en-US" w:bidi="ar-SA"/>
        </w:rPr>
      </w:pPr>
      <w:proofErr w:type="spellStart"/>
      <w:r w:rsidRPr="00AC1C97">
        <w:rPr>
          <w:rFonts w:eastAsia="Times New Roman" w:cs="Tahoma"/>
          <w:color w:val="333333"/>
          <w:lang w:eastAsia="en-US" w:bidi="ar-SA"/>
        </w:rPr>
        <w:t>Liên</w:t>
      </w:r>
      <w:proofErr w:type="spellEnd"/>
      <w:r w:rsidRPr="00AC1C97">
        <w:rPr>
          <w:rFonts w:eastAsia="Times New Roman" w:cs="Tahoma"/>
          <w:color w:val="333333"/>
          <w:lang w:eastAsia="en-US" w:bidi="ar-SA"/>
        </w:rPr>
        <w:t xml:space="preserve"> </w:t>
      </w:r>
      <w:proofErr w:type="spellStart"/>
      <w:r w:rsidRPr="00AC1C97">
        <w:rPr>
          <w:rFonts w:eastAsia="Times New Roman" w:cs="Tahoma"/>
          <w:color w:val="333333"/>
          <w:lang w:eastAsia="en-US" w:bidi="ar-SA"/>
        </w:rPr>
        <w:t>hệ</w:t>
      </w:r>
      <w:proofErr w:type="spellEnd"/>
      <w:r w:rsidRPr="00AC1C97">
        <w:rPr>
          <w:rFonts w:eastAsia="Times New Roman" w:cs="Tahoma"/>
          <w:color w:val="333333"/>
          <w:lang w:eastAsia="en-US" w:bidi="ar-SA"/>
        </w:rPr>
        <w:t xml:space="preserve">: </w:t>
      </w:r>
      <w:r w:rsidRPr="00AC1C97">
        <w:rPr>
          <w:rFonts w:eastAsia="Times New Roman" w:cs="Tahoma"/>
          <w:b/>
          <w:bCs/>
          <w:lang w:eastAsia="en-US" w:bidi="ar-SA"/>
        </w:rPr>
        <w:t xml:space="preserve">Ms. </w:t>
      </w:r>
      <w:proofErr w:type="spellStart"/>
      <w:r w:rsidRPr="00AC1C97">
        <w:rPr>
          <w:rFonts w:eastAsia="Times New Roman" w:cs="Tahoma"/>
          <w:b/>
          <w:bCs/>
          <w:lang w:eastAsia="en-US" w:bidi="ar-SA"/>
        </w:rPr>
        <w:t>Nguyễn</w:t>
      </w:r>
      <w:proofErr w:type="spellEnd"/>
      <w:r w:rsidRPr="00AC1C97">
        <w:rPr>
          <w:rFonts w:eastAsia="Times New Roman" w:cs="Tahoma"/>
          <w:b/>
          <w:bCs/>
          <w:lang w:eastAsia="en-US" w:bidi="ar-SA"/>
        </w:rPr>
        <w:t xml:space="preserve"> </w:t>
      </w:r>
      <w:proofErr w:type="spellStart"/>
      <w:r w:rsidRPr="00AC1C97">
        <w:rPr>
          <w:rFonts w:eastAsia="Times New Roman" w:cs="Tahoma"/>
          <w:b/>
          <w:bCs/>
          <w:lang w:eastAsia="en-US" w:bidi="ar-SA"/>
        </w:rPr>
        <w:t>Quỳnh</w:t>
      </w:r>
      <w:proofErr w:type="spellEnd"/>
      <w:r w:rsidRPr="00AC1C97">
        <w:rPr>
          <w:rFonts w:eastAsia="Times New Roman" w:cs="Tahoma"/>
          <w:b/>
          <w:bCs/>
          <w:lang w:eastAsia="en-US" w:bidi="ar-SA"/>
        </w:rPr>
        <w:t xml:space="preserve"> Anh</w:t>
      </w:r>
      <w:r w:rsidRPr="00AC1C97">
        <w:rPr>
          <w:rFonts w:eastAsia="Times New Roman" w:cs="Tahoma"/>
          <w:lang w:eastAsia="en-US" w:bidi="ar-SA"/>
        </w:rPr>
        <w:t xml:space="preserve"> </w:t>
      </w:r>
      <w:r w:rsidRPr="00AC1C97">
        <w:rPr>
          <w:rFonts w:eastAsia="Times New Roman" w:cs="Tahoma"/>
          <w:color w:val="333333"/>
          <w:lang w:eastAsia="en-US" w:bidi="ar-SA"/>
        </w:rPr>
        <w:t xml:space="preserve">– Email: </w:t>
      </w:r>
      <w:r w:rsidRPr="00AC1C97">
        <w:rPr>
          <w:rFonts w:eastAsia="Times New Roman" w:cs="Tahoma"/>
          <w:b/>
          <w:bCs/>
          <w:lang w:eastAsia="en-US" w:bidi="ar-SA"/>
        </w:rPr>
        <w:t>anhnguyenquynh@abigames.com.vn</w:t>
      </w:r>
    </w:p>
    <w:p w14:paraId="0EE106C2" w14:textId="29B24F99" w:rsidR="00587AEE" w:rsidRDefault="00587AEE" w:rsidP="004155E5">
      <w:pPr>
        <w:pStyle w:val="Heading2"/>
      </w:pPr>
      <w:proofErr w:type="spellStart"/>
      <w:r>
        <w:t>Thông</w:t>
      </w:r>
      <w:proofErr w:type="spellEnd"/>
      <w:r>
        <w:t xml:space="preserve"> tin </w:t>
      </w:r>
      <w:proofErr w:type="spellStart"/>
      <w:r w:rsidR="003E1613">
        <w:t>thành</w:t>
      </w:r>
      <w:proofErr w:type="spellEnd"/>
      <w:r w:rsidR="003E1613">
        <w:t xml:space="preserve"> </w:t>
      </w:r>
      <w:proofErr w:type="spellStart"/>
      <w:r w:rsidR="003E1613">
        <w:t>viên</w:t>
      </w:r>
      <w:proofErr w:type="spellEnd"/>
      <w:r w:rsidR="003E1613">
        <w:t xml:space="preserve"> </w:t>
      </w:r>
      <w:proofErr w:type="spellStart"/>
      <w:r w:rsidR="003E1613">
        <w:t>nhóm</w:t>
      </w:r>
      <w:bookmarkEnd w:id="5"/>
      <w:proofErr w:type="spellEnd"/>
    </w:p>
    <w:p w14:paraId="628A0164" w14:textId="43BDE0BA" w:rsidR="00DB6B01" w:rsidRPr="00AC1C97" w:rsidRDefault="00DB6B01" w:rsidP="004155E5">
      <w:proofErr w:type="spellStart"/>
      <w:r w:rsidRPr="00AC1C97">
        <w:t>Quản</w:t>
      </w:r>
      <w:proofErr w:type="spellEnd"/>
      <w:r w:rsidRPr="00AC1C97">
        <w:t xml:space="preserve"> </w:t>
      </w:r>
      <w:proofErr w:type="spellStart"/>
      <w:r w:rsidRPr="00AC1C97">
        <w:t>lý</w:t>
      </w:r>
      <w:proofErr w:type="spellEnd"/>
      <w:r w:rsidRPr="00AC1C97">
        <w:t xml:space="preserve"> </w:t>
      </w:r>
      <w:proofErr w:type="spellStart"/>
      <w:r w:rsidRPr="00AC1C97">
        <w:t>dự</w:t>
      </w:r>
      <w:proofErr w:type="spellEnd"/>
      <w:r w:rsidRPr="00AC1C97">
        <w:t xml:space="preserve"> </w:t>
      </w:r>
      <w:proofErr w:type="spellStart"/>
      <w:r w:rsidRPr="00AC1C97">
        <w:t>án</w:t>
      </w:r>
      <w:proofErr w:type="spellEnd"/>
      <w:r w:rsidRPr="00AC1C97">
        <w:t xml:space="preserve">: </w:t>
      </w:r>
      <w:proofErr w:type="spellStart"/>
      <w:r w:rsidRPr="00AC1C97">
        <w:rPr>
          <w:b/>
          <w:bCs/>
        </w:rPr>
        <w:t>Nguyễn</w:t>
      </w:r>
      <w:proofErr w:type="spellEnd"/>
      <w:r w:rsidRPr="00AC1C97">
        <w:rPr>
          <w:b/>
          <w:bCs/>
        </w:rPr>
        <w:t xml:space="preserve"> Nam Anh</w:t>
      </w:r>
    </w:p>
    <w:p w14:paraId="325B59B4" w14:textId="05EA3C60" w:rsidR="0058075C" w:rsidRPr="00AC1C97" w:rsidRDefault="0058075C" w:rsidP="004155E5">
      <w:proofErr w:type="spellStart"/>
      <w:r w:rsidRPr="00AC1C97">
        <w:t>Lập</w:t>
      </w:r>
      <w:proofErr w:type="spellEnd"/>
      <w:r w:rsidRPr="00AC1C97">
        <w:t xml:space="preserve"> </w:t>
      </w:r>
      <w:proofErr w:type="spellStart"/>
      <w:r w:rsidRPr="00AC1C97">
        <w:t>trình</w:t>
      </w:r>
      <w:proofErr w:type="spellEnd"/>
      <w:r w:rsidRPr="00AC1C97">
        <w:t xml:space="preserve"> </w:t>
      </w:r>
      <w:proofErr w:type="spellStart"/>
      <w:r w:rsidRPr="00AC1C97">
        <w:t>viên</w:t>
      </w:r>
      <w:proofErr w:type="spellEnd"/>
      <w:r w:rsidRPr="00AC1C97">
        <w:t xml:space="preserve">:  </w:t>
      </w:r>
      <w:proofErr w:type="spellStart"/>
      <w:r w:rsidR="00DB6B01" w:rsidRPr="00AC1C97">
        <w:rPr>
          <w:b/>
          <w:bCs/>
        </w:rPr>
        <w:t>Trịnh</w:t>
      </w:r>
      <w:proofErr w:type="spellEnd"/>
      <w:r w:rsidR="00DB6B01" w:rsidRPr="00AC1C97">
        <w:rPr>
          <w:b/>
          <w:bCs/>
        </w:rPr>
        <w:t xml:space="preserve"> </w:t>
      </w:r>
      <w:proofErr w:type="spellStart"/>
      <w:r w:rsidR="00DB6B01" w:rsidRPr="00AC1C97">
        <w:rPr>
          <w:b/>
          <w:bCs/>
        </w:rPr>
        <w:t>Trung</w:t>
      </w:r>
      <w:proofErr w:type="spellEnd"/>
      <w:r w:rsidR="00DB6B01" w:rsidRPr="00AC1C97">
        <w:rPr>
          <w:b/>
          <w:bCs/>
        </w:rPr>
        <w:t xml:space="preserve"> </w:t>
      </w:r>
      <w:proofErr w:type="spellStart"/>
      <w:r w:rsidR="00DB6B01" w:rsidRPr="00AC1C97">
        <w:rPr>
          <w:b/>
          <w:bCs/>
        </w:rPr>
        <w:t>Kiên</w:t>
      </w:r>
      <w:proofErr w:type="spellEnd"/>
      <w:r w:rsidR="00DB6B01" w:rsidRPr="00AC1C97">
        <w:rPr>
          <w:b/>
          <w:bCs/>
        </w:rPr>
        <w:t xml:space="preserve">, </w:t>
      </w:r>
      <w:proofErr w:type="spellStart"/>
      <w:r w:rsidR="00DB6B01" w:rsidRPr="00AC1C97">
        <w:rPr>
          <w:b/>
          <w:bCs/>
        </w:rPr>
        <w:t>Nguyễn</w:t>
      </w:r>
      <w:proofErr w:type="spellEnd"/>
      <w:r w:rsidR="00DB6B01" w:rsidRPr="00AC1C97">
        <w:rPr>
          <w:b/>
          <w:bCs/>
        </w:rPr>
        <w:t xml:space="preserve"> </w:t>
      </w:r>
      <w:proofErr w:type="spellStart"/>
      <w:r w:rsidR="00DB6B01" w:rsidRPr="00AC1C97">
        <w:rPr>
          <w:b/>
          <w:bCs/>
        </w:rPr>
        <w:t>Hoàng</w:t>
      </w:r>
      <w:proofErr w:type="spellEnd"/>
      <w:r w:rsidR="00DB6B01" w:rsidRPr="00AC1C97">
        <w:rPr>
          <w:b/>
          <w:bCs/>
        </w:rPr>
        <w:t xml:space="preserve"> Long</w:t>
      </w:r>
    </w:p>
    <w:p w14:paraId="025AC51D" w14:textId="260A5CBC" w:rsidR="0058075C" w:rsidRPr="001C04DA" w:rsidRDefault="00AC1C97" w:rsidP="004155E5">
      <w:pPr>
        <w:rPr>
          <w:i/>
          <w:iCs/>
        </w:rPr>
      </w:pPr>
      <w:proofErr w:type="spellStart"/>
      <w:r>
        <w:t>Kiểm</w:t>
      </w:r>
      <w:proofErr w:type="spellEnd"/>
      <w:r>
        <w:t xml:space="preserve"> </w:t>
      </w:r>
      <w:proofErr w:type="spellStart"/>
      <w:r>
        <w:t>thử</w:t>
      </w:r>
      <w:proofErr w:type="spellEnd"/>
      <w:r>
        <w:t xml:space="preserve"> </w:t>
      </w:r>
      <w:proofErr w:type="spellStart"/>
      <w:r>
        <w:t>viên</w:t>
      </w:r>
      <w:proofErr w:type="spellEnd"/>
      <w:r w:rsidR="0058075C" w:rsidRPr="00AC1C97">
        <w:t>:</w:t>
      </w:r>
      <w:r w:rsidR="00CD15B4" w:rsidRPr="00AC1C97">
        <w:t xml:space="preserve"> </w:t>
      </w:r>
      <w:proofErr w:type="spellStart"/>
      <w:r w:rsidR="00CD15B4" w:rsidRPr="00AC1C97">
        <w:rPr>
          <w:b/>
          <w:bCs/>
        </w:rPr>
        <w:t>Nông</w:t>
      </w:r>
      <w:proofErr w:type="spellEnd"/>
      <w:r w:rsidR="00CD15B4" w:rsidRPr="00AC1C97">
        <w:rPr>
          <w:b/>
          <w:bCs/>
        </w:rPr>
        <w:t xml:space="preserve"> </w:t>
      </w:r>
      <w:proofErr w:type="spellStart"/>
      <w:r w:rsidR="00CD15B4" w:rsidRPr="00AC1C97">
        <w:rPr>
          <w:b/>
          <w:bCs/>
        </w:rPr>
        <w:t>Khánh</w:t>
      </w:r>
      <w:proofErr w:type="spellEnd"/>
      <w:r w:rsidR="00CD15B4" w:rsidRPr="00AC1C97">
        <w:rPr>
          <w:b/>
          <w:bCs/>
        </w:rPr>
        <w:t xml:space="preserve"> An</w:t>
      </w:r>
      <w:r w:rsidR="0058075C" w:rsidRPr="00AC1C97">
        <w:t xml:space="preserve"> </w:t>
      </w:r>
    </w:p>
    <w:p w14:paraId="1E7F1130" w14:textId="3C0E60F1" w:rsidR="00587AEE" w:rsidRDefault="00587AEE" w:rsidP="004155E5">
      <w:pPr>
        <w:pStyle w:val="Heading2"/>
      </w:pPr>
      <w:bookmarkStart w:id="6" w:name="_Toc90500041"/>
      <w:proofErr w:type="spellStart"/>
      <w:r>
        <w:t>Phân</w:t>
      </w:r>
      <w:proofErr w:type="spellEnd"/>
      <w:r>
        <w:t xml:space="preserve"> chia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bookmarkEnd w:id="6"/>
      <w:proofErr w:type="spellEnd"/>
    </w:p>
    <w:p w14:paraId="49444C46" w14:textId="77777777" w:rsidR="00E21B05" w:rsidRDefault="00AC1C97" w:rsidP="004155E5">
      <w:pPr>
        <w:rPr>
          <w:b/>
          <w:bCs/>
        </w:rPr>
      </w:pPr>
      <w:proofErr w:type="spellStart"/>
      <w:r w:rsidRPr="00AC1C97">
        <w:t>Quản</w:t>
      </w:r>
      <w:proofErr w:type="spellEnd"/>
      <w:r w:rsidRPr="00AC1C97">
        <w:t xml:space="preserve"> </w:t>
      </w:r>
      <w:proofErr w:type="spellStart"/>
      <w:r w:rsidRPr="00AC1C97">
        <w:t>lý</w:t>
      </w:r>
      <w:proofErr w:type="spellEnd"/>
      <w:r w:rsidRPr="00AC1C97">
        <w:t xml:space="preserve"> </w:t>
      </w:r>
      <w:proofErr w:type="spellStart"/>
      <w:r w:rsidRPr="00AC1C97">
        <w:t>dự</w:t>
      </w:r>
      <w:proofErr w:type="spellEnd"/>
      <w:r w:rsidRPr="00AC1C97">
        <w:t xml:space="preserve"> </w:t>
      </w:r>
      <w:proofErr w:type="spellStart"/>
      <w:r w:rsidRPr="00AC1C97">
        <w:t>án</w:t>
      </w:r>
      <w:proofErr w:type="spellEnd"/>
      <w:r w:rsidRPr="00AC1C97">
        <w:t xml:space="preserve">: </w:t>
      </w:r>
      <w:proofErr w:type="spellStart"/>
      <w:r w:rsidRPr="00AC1C97">
        <w:rPr>
          <w:b/>
          <w:bCs/>
        </w:rPr>
        <w:t>Nguyễn</w:t>
      </w:r>
      <w:proofErr w:type="spellEnd"/>
      <w:r w:rsidRPr="00AC1C97">
        <w:rPr>
          <w:b/>
          <w:bCs/>
        </w:rPr>
        <w:t xml:space="preserve"> Nam Anh</w:t>
      </w:r>
    </w:p>
    <w:p w14:paraId="345F2341" w14:textId="2348264A" w:rsidR="00AC1C97" w:rsidRDefault="00AC1C97" w:rsidP="004155E5">
      <w:pPr>
        <w:pStyle w:val="ListParagraph"/>
        <w:numPr>
          <w:ilvl w:val="0"/>
          <w:numId w:val="41"/>
        </w:numPr>
      </w:pPr>
      <w:proofErr w:type="spellStart"/>
      <w:r>
        <w:lastRenderedPageBreak/>
        <w:t>Làm</w:t>
      </w:r>
      <w:proofErr w:type="spellEnd"/>
      <w:r>
        <w:t xml:space="preserve"> </w:t>
      </w:r>
      <w:proofErr w:type="spellStart"/>
      <w:r>
        <w:t>việc</w:t>
      </w:r>
      <w:proofErr w:type="spellEnd"/>
      <w:r>
        <w:t xml:space="preserve"> </w:t>
      </w:r>
      <w:proofErr w:type="spellStart"/>
      <w:r>
        <w:t>với</w:t>
      </w:r>
      <w:proofErr w:type="spellEnd"/>
      <w:r>
        <w:t xml:space="preserve"> </w:t>
      </w:r>
      <w:proofErr w:type="spellStart"/>
      <w:r>
        <w:t>khách</w:t>
      </w:r>
      <w:proofErr w:type="spellEnd"/>
      <w:r>
        <w:t xml:space="preserve"> </w:t>
      </w:r>
      <w:proofErr w:type="spellStart"/>
      <w:r>
        <w:t>hàng</w:t>
      </w:r>
      <w:proofErr w:type="spellEnd"/>
      <w:r w:rsidR="00E21B05">
        <w:t xml:space="preserve">, </w:t>
      </w:r>
      <w:proofErr w:type="spellStart"/>
      <w:r w:rsidR="00E21B05">
        <w:t>chịu</w:t>
      </w:r>
      <w:proofErr w:type="spellEnd"/>
      <w:r w:rsidR="00E21B05">
        <w:t xml:space="preserve"> </w:t>
      </w:r>
      <w:proofErr w:type="spellStart"/>
      <w:r w:rsidR="00E21B05">
        <w:t>trách</w:t>
      </w:r>
      <w:proofErr w:type="spellEnd"/>
      <w:r w:rsidR="00E21B05">
        <w:t xml:space="preserve"> </w:t>
      </w:r>
      <w:proofErr w:type="spellStart"/>
      <w:r w:rsidR="00E21B05">
        <w:t>nhiệm</w:t>
      </w:r>
      <w:proofErr w:type="spellEnd"/>
      <w:r w:rsidR="00E21B05">
        <w:t xml:space="preserve"> </w:t>
      </w:r>
      <w:proofErr w:type="spellStart"/>
      <w:r w:rsidR="00E21B05">
        <w:t>báo</w:t>
      </w:r>
      <w:proofErr w:type="spellEnd"/>
      <w:r w:rsidR="00E21B05">
        <w:t xml:space="preserve"> </w:t>
      </w:r>
      <w:proofErr w:type="spellStart"/>
      <w:r w:rsidR="00E21B05">
        <w:t>cáo</w:t>
      </w:r>
      <w:proofErr w:type="spellEnd"/>
      <w:r w:rsidR="00E21B05">
        <w:t xml:space="preserve"> </w:t>
      </w:r>
      <w:proofErr w:type="spellStart"/>
      <w:r w:rsidR="00E21B05">
        <w:t>tiến</w:t>
      </w:r>
      <w:proofErr w:type="spellEnd"/>
      <w:r w:rsidR="00E21B05">
        <w:t xml:space="preserve"> </w:t>
      </w:r>
      <w:proofErr w:type="spellStart"/>
      <w:r w:rsidR="00E21B05">
        <w:t>độ</w:t>
      </w:r>
      <w:proofErr w:type="spellEnd"/>
      <w:r w:rsidR="00E21B05">
        <w:t xml:space="preserve"> </w:t>
      </w:r>
      <w:proofErr w:type="spellStart"/>
      <w:r w:rsidR="00E21B05">
        <w:t>dự</w:t>
      </w:r>
      <w:proofErr w:type="spellEnd"/>
      <w:r w:rsidR="00E21B05">
        <w:t xml:space="preserve"> </w:t>
      </w:r>
      <w:proofErr w:type="spellStart"/>
      <w:r w:rsidR="00E21B05">
        <w:t>án</w:t>
      </w:r>
      <w:proofErr w:type="spellEnd"/>
      <w:r w:rsidR="00E21B05">
        <w:t xml:space="preserve"> </w:t>
      </w:r>
      <w:proofErr w:type="spellStart"/>
      <w:r w:rsidR="00E21B05">
        <w:t>với</w:t>
      </w:r>
      <w:proofErr w:type="spellEnd"/>
      <w:r w:rsidR="00E21B05">
        <w:t xml:space="preserve"> </w:t>
      </w:r>
      <w:proofErr w:type="spellStart"/>
      <w:r w:rsidR="00E21B05">
        <w:t>bên</w:t>
      </w:r>
      <w:proofErr w:type="spellEnd"/>
      <w:r w:rsidR="00E21B05">
        <w:t xml:space="preserve"> </w:t>
      </w:r>
      <w:proofErr w:type="spellStart"/>
      <w:r w:rsidR="00E21B05">
        <w:t>khách</w:t>
      </w:r>
      <w:proofErr w:type="spellEnd"/>
      <w:r w:rsidR="00E21B05">
        <w:t xml:space="preserve"> </w:t>
      </w:r>
      <w:proofErr w:type="spellStart"/>
      <w:r w:rsidR="00E21B05">
        <w:t>hàng</w:t>
      </w:r>
      <w:proofErr w:type="spellEnd"/>
      <w:r w:rsidR="00E21B05">
        <w:t>.</w:t>
      </w:r>
    </w:p>
    <w:p w14:paraId="740C9F4C" w14:textId="409F86A8" w:rsidR="00E21B05" w:rsidRDefault="00E21B05" w:rsidP="004155E5">
      <w:pPr>
        <w:pStyle w:val="ListParagraph"/>
        <w:numPr>
          <w:ilvl w:val="0"/>
          <w:numId w:val="41"/>
        </w:numPr>
      </w:pPr>
      <w:proofErr w:type="spellStart"/>
      <w:r>
        <w:t>Đảm</w:t>
      </w:r>
      <w:proofErr w:type="spellEnd"/>
      <w:r>
        <w:t xml:space="preserve"> </w:t>
      </w:r>
      <w:proofErr w:type="spellStart"/>
      <w:r>
        <w:t>bảo</w:t>
      </w:r>
      <w:proofErr w:type="spellEnd"/>
      <w:r>
        <w:t xml:space="preserve"> </w:t>
      </w:r>
      <w:proofErr w:type="spellStart"/>
      <w:r>
        <w:t>tiến</w:t>
      </w:r>
      <w:proofErr w:type="spellEnd"/>
      <w:r>
        <w:t xml:space="preserve"> </w:t>
      </w:r>
      <w:proofErr w:type="spellStart"/>
      <w:r>
        <w:t>độ</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của</w:t>
      </w:r>
      <w:proofErr w:type="spellEnd"/>
      <w:r>
        <w:t xml:space="preserve"> project, </w:t>
      </w:r>
      <w:proofErr w:type="spellStart"/>
      <w:r>
        <w:t>nhân</w:t>
      </w:r>
      <w:proofErr w:type="spellEnd"/>
      <w:r>
        <w:t xml:space="preserve"> </w:t>
      </w:r>
      <w:proofErr w:type="spellStart"/>
      <w:r>
        <w:t>lực</w:t>
      </w:r>
      <w:proofErr w:type="spellEnd"/>
      <w:r>
        <w:t xml:space="preserve"> </w:t>
      </w:r>
      <w:proofErr w:type="spellStart"/>
      <w:r>
        <w:t>của</w:t>
      </w:r>
      <w:proofErr w:type="spellEnd"/>
      <w:r>
        <w:t xml:space="preserve"> </w:t>
      </w:r>
      <w:proofErr w:type="spellStart"/>
      <w:r>
        <w:t>dự</w:t>
      </w:r>
      <w:proofErr w:type="spellEnd"/>
      <w:r>
        <w:t xml:space="preserve"> </w:t>
      </w:r>
      <w:proofErr w:type="spellStart"/>
      <w:r>
        <w:t>án</w:t>
      </w:r>
      <w:proofErr w:type="spellEnd"/>
      <w:r>
        <w:t>.</w:t>
      </w:r>
    </w:p>
    <w:p w14:paraId="2AB67540" w14:textId="5D7049E8" w:rsidR="00E21B05" w:rsidRDefault="00E21B05" w:rsidP="004155E5">
      <w:pPr>
        <w:pStyle w:val="ListParagraph"/>
        <w:numPr>
          <w:ilvl w:val="0"/>
          <w:numId w:val="41"/>
        </w:numPr>
      </w:pPr>
      <w:proofErr w:type="spellStart"/>
      <w:r>
        <w:t>Phân</w:t>
      </w:r>
      <w:proofErr w:type="spellEnd"/>
      <w:r>
        <w:t xml:space="preserve"> </w:t>
      </w:r>
      <w:proofErr w:type="spellStart"/>
      <w:r>
        <w:t>tích</w:t>
      </w:r>
      <w:proofErr w:type="spellEnd"/>
      <w:r>
        <w:t xml:space="preserve"> </w:t>
      </w:r>
      <w:proofErr w:type="spellStart"/>
      <w:r>
        <w:t>nghiệp</w:t>
      </w:r>
      <w:proofErr w:type="spellEnd"/>
      <w:r>
        <w:t xml:space="preserve"> </w:t>
      </w:r>
      <w:proofErr w:type="spellStart"/>
      <w:r>
        <w:t>vụ</w:t>
      </w:r>
      <w:proofErr w:type="spellEnd"/>
      <w:r>
        <w:t xml:space="preserve">, </w:t>
      </w:r>
      <w:proofErr w:type="spellStart"/>
      <w:r>
        <w:t>đưa</w:t>
      </w:r>
      <w:proofErr w:type="spellEnd"/>
      <w:r>
        <w:t xml:space="preserve"> ra </w:t>
      </w:r>
      <w:proofErr w:type="spellStart"/>
      <w:r>
        <w:t>giải</w:t>
      </w:r>
      <w:proofErr w:type="spellEnd"/>
      <w:r>
        <w:t xml:space="preserve"> </w:t>
      </w:r>
      <w:proofErr w:type="spellStart"/>
      <w:r>
        <w:t>pháp</w:t>
      </w:r>
      <w:proofErr w:type="spellEnd"/>
      <w:r>
        <w:t xml:space="preserve"> </w:t>
      </w:r>
      <w:proofErr w:type="spellStart"/>
      <w:r>
        <w:t>cho</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phát</w:t>
      </w:r>
      <w:proofErr w:type="spellEnd"/>
      <w:r>
        <w:t xml:space="preserve"> </w:t>
      </w:r>
      <w:proofErr w:type="spellStart"/>
      <w:r>
        <w:t>sinh</w:t>
      </w:r>
      <w:proofErr w:type="spellEnd"/>
      <w:r>
        <w:t>.</w:t>
      </w:r>
    </w:p>
    <w:p w14:paraId="0C678549" w14:textId="21EA68C0" w:rsidR="00E21B05" w:rsidRPr="00AC1C97" w:rsidRDefault="00E21B05" w:rsidP="004155E5">
      <w:pPr>
        <w:pStyle w:val="ListParagraph"/>
        <w:numPr>
          <w:ilvl w:val="0"/>
          <w:numId w:val="41"/>
        </w:numPr>
      </w:pPr>
      <w:proofErr w:type="spellStart"/>
      <w:r>
        <w:t>Lựa</w:t>
      </w:r>
      <w:proofErr w:type="spellEnd"/>
      <w:r>
        <w:t xml:space="preserve"> </w:t>
      </w:r>
      <w:proofErr w:type="spellStart"/>
      <w:r>
        <w:t>chọn</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dự</w:t>
      </w:r>
      <w:proofErr w:type="spellEnd"/>
      <w:r>
        <w:t xml:space="preserve"> </w:t>
      </w:r>
      <w:proofErr w:type="spellStart"/>
      <w:r>
        <w:t>án</w:t>
      </w:r>
      <w:proofErr w:type="spellEnd"/>
      <w:r>
        <w:t>.</w:t>
      </w:r>
    </w:p>
    <w:p w14:paraId="5C24C552" w14:textId="35687C12" w:rsidR="00960F1C" w:rsidRDefault="00E21B05" w:rsidP="004155E5">
      <w:pPr>
        <w:rPr>
          <w:b/>
          <w:bCs/>
        </w:rPr>
      </w:pPr>
      <w:proofErr w:type="spellStart"/>
      <w:r w:rsidRPr="00E21B05">
        <w:t>Lập</w:t>
      </w:r>
      <w:proofErr w:type="spellEnd"/>
      <w:r w:rsidRPr="00E21B05">
        <w:t xml:space="preserve"> </w:t>
      </w:r>
      <w:proofErr w:type="spellStart"/>
      <w:r w:rsidRPr="00E21B05">
        <w:t>trình</w:t>
      </w:r>
      <w:proofErr w:type="spellEnd"/>
      <w:r w:rsidRPr="00E21B05">
        <w:t xml:space="preserve"> </w:t>
      </w:r>
      <w:proofErr w:type="spellStart"/>
      <w:r w:rsidRPr="00E21B05">
        <w:t>viên</w:t>
      </w:r>
      <w:proofErr w:type="spellEnd"/>
      <w:r w:rsidRPr="00E21B05">
        <w:t xml:space="preserve">: </w:t>
      </w:r>
      <w:proofErr w:type="spellStart"/>
      <w:r w:rsidRPr="00E21B05">
        <w:rPr>
          <w:b/>
          <w:bCs/>
        </w:rPr>
        <w:t>Trịnh</w:t>
      </w:r>
      <w:proofErr w:type="spellEnd"/>
      <w:r w:rsidRPr="00E21B05">
        <w:rPr>
          <w:b/>
          <w:bCs/>
        </w:rPr>
        <w:t xml:space="preserve"> </w:t>
      </w:r>
      <w:proofErr w:type="spellStart"/>
      <w:r w:rsidRPr="00E21B05">
        <w:rPr>
          <w:b/>
          <w:bCs/>
        </w:rPr>
        <w:t>Trung</w:t>
      </w:r>
      <w:proofErr w:type="spellEnd"/>
      <w:r w:rsidRPr="00E21B05">
        <w:rPr>
          <w:b/>
          <w:bCs/>
        </w:rPr>
        <w:t xml:space="preserve"> </w:t>
      </w:r>
      <w:proofErr w:type="spellStart"/>
      <w:r w:rsidRPr="00E21B05">
        <w:rPr>
          <w:b/>
          <w:bCs/>
        </w:rPr>
        <w:t>Kiên</w:t>
      </w:r>
      <w:proofErr w:type="spellEnd"/>
      <w:r w:rsidRPr="00E21B05">
        <w:rPr>
          <w:b/>
          <w:bCs/>
        </w:rPr>
        <w:t xml:space="preserve">, </w:t>
      </w:r>
      <w:proofErr w:type="spellStart"/>
      <w:r w:rsidRPr="00E21B05">
        <w:rPr>
          <w:b/>
          <w:bCs/>
        </w:rPr>
        <w:t>Nguyễn</w:t>
      </w:r>
      <w:proofErr w:type="spellEnd"/>
      <w:r w:rsidRPr="00E21B05">
        <w:rPr>
          <w:b/>
          <w:bCs/>
        </w:rPr>
        <w:t xml:space="preserve"> </w:t>
      </w:r>
      <w:proofErr w:type="spellStart"/>
      <w:r w:rsidRPr="00E21B05">
        <w:rPr>
          <w:b/>
          <w:bCs/>
        </w:rPr>
        <w:t>Hoàng</w:t>
      </w:r>
      <w:proofErr w:type="spellEnd"/>
      <w:r w:rsidRPr="00E21B05">
        <w:rPr>
          <w:b/>
          <w:bCs/>
        </w:rPr>
        <w:t xml:space="preserve"> Long</w:t>
      </w:r>
    </w:p>
    <w:p w14:paraId="046C923D" w14:textId="341C8C16" w:rsidR="00E21B05" w:rsidRDefault="006513D9" w:rsidP="004155E5">
      <w:pPr>
        <w:pStyle w:val="ListParagraph"/>
        <w:numPr>
          <w:ilvl w:val="0"/>
          <w:numId w:val="41"/>
        </w:numPr>
      </w:pPr>
      <w:proofErr w:type="spellStart"/>
      <w:r>
        <w:t>Nắm</w:t>
      </w:r>
      <w:proofErr w:type="spellEnd"/>
      <w:r>
        <w:t xml:space="preserve"> </w:t>
      </w:r>
      <w:proofErr w:type="spellStart"/>
      <w:r>
        <w:t>rõ</w:t>
      </w:r>
      <w:proofErr w:type="spellEnd"/>
      <w:r>
        <w:t xml:space="preserve"> </w:t>
      </w:r>
      <w:proofErr w:type="spellStart"/>
      <w:r>
        <w:t>và</w:t>
      </w:r>
      <w:proofErr w:type="spellEnd"/>
      <w:r>
        <w:t xml:space="preserve"> </w:t>
      </w:r>
      <w:proofErr w:type="spellStart"/>
      <w:r>
        <w:t>t</w:t>
      </w:r>
      <w:r w:rsidR="00E21B05">
        <w:t>riển</w:t>
      </w:r>
      <w:proofErr w:type="spellEnd"/>
      <w:r w:rsidR="00E21B05">
        <w:t xml:space="preserve"> </w:t>
      </w:r>
      <w:proofErr w:type="spellStart"/>
      <w:r w:rsidR="00E21B05">
        <w:t>khai</w:t>
      </w:r>
      <w:proofErr w:type="spellEnd"/>
      <w:r w:rsidR="00E21B05">
        <w:t xml:space="preserve"> </w:t>
      </w:r>
      <w:proofErr w:type="spellStart"/>
      <w:r w:rsidR="00E21B05">
        <w:t>nghiệp</w:t>
      </w:r>
      <w:proofErr w:type="spellEnd"/>
      <w:r w:rsidR="00E21B05">
        <w:t xml:space="preserve"> </w:t>
      </w:r>
      <w:proofErr w:type="spellStart"/>
      <w:r w:rsidR="00E21B05">
        <w:t>vụ</w:t>
      </w:r>
      <w:proofErr w:type="spellEnd"/>
      <w:r w:rsidR="00E21B05">
        <w:t>.</w:t>
      </w:r>
    </w:p>
    <w:p w14:paraId="104B408A" w14:textId="3A7AD1FE" w:rsidR="00E21B05" w:rsidRDefault="00E21B05" w:rsidP="004155E5">
      <w:pPr>
        <w:pStyle w:val="ListParagraph"/>
        <w:numPr>
          <w:ilvl w:val="0"/>
          <w:numId w:val="41"/>
        </w:numPr>
      </w:pP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báo</w:t>
      </w:r>
      <w:proofErr w:type="spellEnd"/>
      <w:r>
        <w:t xml:space="preserve"> </w:t>
      </w:r>
      <w:proofErr w:type="spellStart"/>
      <w:r>
        <w:t>cáo</w:t>
      </w:r>
      <w:proofErr w:type="spellEnd"/>
      <w:r>
        <w:t xml:space="preserve"> </w:t>
      </w:r>
      <w:proofErr w:type="spellStart"/>
      <w:r>
        <w:t>tiến</w:t>
      </w:r>
      <w:proofErr w:type="spellEnd"/>
      <w:r>
        <w:t xml:space="preserve"> </w:t>
      </w:r>
      <w:proofErr w:type="spellStart"/>
      <w:r>
        <w:t>độ</w:t>
      </w:r>
      <w:proofErr w:type="spellEnd"/>
      <w:r>
        <w:t xml:space="preserve"> </w:t>
      </w:r>
      <w:proofErr w:type="spellStart"/>
      <w:r>
        <w:t>dự</w:t>
      </w:r>
      <w:proofErr w:type="spellEnd"/>
      <w:r>
        <w:t xml:space="preserve"> </w:t>
      </w:r>
      <w:proofErr w:type="spellStart"/>
      <w:r>
        <w:t>án</w:t>
      </w:r>
      <w:proofErr w:type="spellEnd"/>
      <w:r>
        <w:t xml:space="preserve"> </w:t>
      </w:r>
      <w:proofErr w:type="spellStart"/>
      <w:r>
        <w:t>với</w:t>
      </w:r>
      <w:proofErr w:type="spellEnd"/>
      <w:r>
        <w:t xml:space="preserve"> </w:t>
      </w:r>
      <w:proofErr w:type="spellStart"/>
      <w:r>
        <w:t>quản</w:t>
      </w:r>
      <w:proofErr w:type="spellEnd"/>
      <w:r>
        <w:t xml:space="preserve"> </w:t>
      </w:r>
      <w:proofErr w:type="spellStart"/>
      <w:r>
        <w:t>lý</w:t>
      </w:r>
      <w:proofErr w:type="spellEnd"/>
      <w:r>
        <w:t>.</w:t>
      </w:r>
    </w:p>
    <w:p w14:paraId="14D6CD13" w14:textId="6CC2EED6" w:rsidR="00E21B05" w:rsidRPr="00E21B05" w:rsidRDefault="00E21B05" w:rsidP="004155E5">
      <w:pPr>
        <w:pStyle w:val="ListParagraph"/>
        <w:numPr>
          <w:ilvl w:val="0"/>
          <w:numId w:val="41"/>
        </w:numPr>
      </w:pPr>
      <w:proofErr w:type="spellStart"/>
      <w:r>
        <w:t>Xử</w:t>
      </w:r>
      <w:proofErr w:type="spellEnd"/>
      <w:r>
        <w:t xml:space="preserve"> </w:t>
      </w:r>
      <w:proofErr w:type="spellStart"/>
      <w:r>
        <w:t>lý</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phát</w:t>
      </w:r>
      <w:proofErr w:type="spellEnd"/>
      <w:r>
        <w:t xml:space="preserve"> </w:t>
      </w:r>
      <w:proofErr w:type="spellStart"/>
      <w:r>
        <w:t>sinh</w:t>
      </w:r>
      <w:proofErr w:type="spellEnd"/>
      <w:r>
        <w:t>.</w:t>
      </w:r>
    </w:p>
    <w:p w14:paraId="0A693138" w14:textId="54EB2A00" w:rsidR="00E21B05" w:rsidRDefault="00E21B05" w:rsidP="004155E5">
      <w:pPr>
        <w:rPr>
          <w:b/>
          <w:bCs/>
        </w:rPr>
      </w:pPr>
      <w:proofErr w:type="spellStart"/>
      <w:r>
        <w:t>Kiểm</w:t>
      </w:r>
      <w:proofErr w:type="spellEnd"/>
      <w:r>
        <w:t xml:space="preserve"> </w:t>
      </w:r>
      <w:proofErr w:type="spellStart"/>
      <w:r>
        <w:t>thử</w:t>
      </w:r>
      <w:proofErr w:type="spellEnd"/>
      <w:r w:rsidRPr="00E21B05">
        <w:t xml:space="preserve"> </w:t>
      </w:r>
      <w:proofErr w:type="spellStart"/>
      <w:r w:rsidRPr="00E21B05">
        <w:t>viên</w:t>
      </w:r>
      <w:proofErr w:type="spellEnd"/>
      <w:r w:rsidRPr="00E21B05">
        <w:t xml:space="preserve">: </w:t>
      </w:r>
      <w:proofErr w:type="spellStart"/>
      <w:r>
        <w:rPr>
          <w:b/>
          <w:bCs/>
        </w:rPr>
        <w:t>Nông</w:t>
      </w:r>
      <w:proofErr w:type="spellEnd"/>
      <w:r>
        <w:rPr>
          <w:b/>
          <w:bCs/>
        </w:rPr>
        <w:t xml:space="preserve"> </w:t>
      </w:r>
      <w:proofErr w:type="spellStart"/>
      <w:r>
        <w:rPr>
          <w:b/>
          <w:bCs/>
        </w:rPr>
        <w:t>Khánh</w:t>
      </w:r>
      <w:proofErr w:type="spellEnd"/>
      <w:r>
        <w:rPr>
          <w:b/>
          <w:bCs/>
        </w:rPr>
        <w:t xml:space="preserve"> An</w:t>
      </w:r>
    </w:p>
    <w:p w14:paraId="5CB72CC5" w14:textId="78890842" w:rsidR="006513D9" w:rsidRPr="006513D9" w:rsidRDefault="006513D9" w:rsidP="004155E5">
      <w:pPr>
        <w:pStyle w:val="ListParagraph"/>
        <w:numPr>
          <w:ilvl w:val="0"/>
          <w:numId w:val="41"/>
        </w:numPr>
      </w:pPr>
      <w:proofErr w:type="spellStart"/>
      <w:r w:rsidRPr="006513D9">
        <w:t>Nắm</w:t>
      </w:r>
      <w:proofErr w:type="spellEnd"/>
      <w:r w:rsidRPr="006513D9">
        <w:t xml:space="preserve"> </w:t>
      </w:r>
      <w:proofErr w:type="spellStart"/>
      <w:r w:rsidRPr="006513D9">
        <w:t>vững</w:t>
      </w:r>
      <w:proofErr w:type="spellEnd"/>
      <w:r w:rsidRPr="006513D9">
        <w:t xml:space="preserve"> </w:t>
      </w:r>
      <w:proofErr w:type="spellStart"/>
      <w:r w:rsidRPr="006513D9">
        <w:t>nghiệp</w:t>
      </w:r>
      <w:proofErr w:type="spellEnd"/>
      <w:r w:rsidRPr="006513D9">
        <w:t xml:space="preserve"> </w:t>
      </w:r>
      <w:proofErr w:type="spellStart"/>
      <w:r w:rsidRPr="006513D9">
        <w:t>vụ</w:t>
      </w:r>
      <w:proofErr w:type="spellEnd"/>
      <w:r w:rsidRPr="006513D9">
        <w:t xml:space="preserve"> </w:t>
      </w:r>
      <w:proofErr w:type="spellStart"/>
      <w:r w:rsidRPr="006513D9">
        <w:t>của</w:t>
      </w:r>
      <w:proofErr w:type="spellEnd"/>
      <w:r w:rsidRPr="006513D9">
        <w:t xml:space="preserve"> </w:t>
      </w:r>
      <w:proofErr w:type="spellStart"/>
      <w:r w:rsidRPr="006513D9">
        <w:t>kiểm</w:t>
      </w:r>
      <w:proofErr w:type="spellEnd"/>
      <w:r w:rsidRPr="006513D9">
        <w:t xml:space="preserve"> </w:t>
      </w:r>
      <w:proofErr w:type="spellStart"/>
      <w:r w:rsidRPr="006513D9">
        <w:t>thử</w:t>
      </w:r>
      <w:proofErr w:type="spellEnd"/>
      <w:r w:rsidRPr="006513D9">
        <w:t xml:space="preserve"> </w:t>
      </w:r>
      <w:proofErr w:type="spellStart"/>
      <w:r w:rsidRPr="006513D9">
        <w:t>viên</w:t>
      </w:r>
      <w:proofErr w:type="spellEnd"/>
      <w:r w:rsidRPr="006513D9">
        <w:t xml:space="preserve">, </w:t>
      </w:r>
      <w:proofErr w:type="spellStart"/>
      <w:r w:rsidRPr="006513D9">
        <w:t>xây</w:t>
      </w:r>
      <w:proofErr w:type="spellEnd"/>
      <w:r w:rsidRPr="006513D9">
        <w:t xml:space="preserve"> </w:t>
      </w:r>
      <w:proofErr w:type="spellStart"/>
      <w:r w:rsidRPr="006513D9">
        <w:t>dựng</w:t>
      </w:r>
      <w:proofErr w:type="spellEnd"/>
      <w:r w:rsidRPr="006513D9">
        <w:t xml:space="preserve"> </w:t>
      </w:r>
      <w:proofErr w:type="spellStart"/>
      <w:r w:rsidRPr="006513D9">
        <w:t>các</w:t>
      </w:r>
      <w:proofErr w:type="spellEnd"/>
      <w:r w:rsidRPr="006513D9">
        <w:t xml:space="preserve"> test case</w:t>
      </w:r>
    </w:p>
    <w:p w14:paraId="17A0C0EA" w14:textId="7397FC14" w:rsidR="00A17A47" w:rsidRDefault="00E21B05" w:rsidP="004155E5">
      <w:pPr>
        <w:pStyle w:val="ListParagraph"/>
        <w:numPr>
          <w:ilvl w:val="0"/>
          <w:numId w:val="41"/>
        </w:numPr>
      </w:pPr>
      <w:proofErr w:type="spellStart"/>
      <w:r>
        <w:t>Hiểu</w:t>
      </w:r>
      <w:proofErr w:type="spellEnd"/>
      <w:r>
        <w:t xml:space="preserve"> </w:t>
      </w:r>
      <w:proofErr w:type="spellStart"/>
      <w:r>
        <w:t>nghiệp</w:t>
      </w:r>
      <w:proofErr w:type="spellEnd"/>
      <w:r>
        <w:t xml:space="preserve"> </w:t>
      </w:r>
      <w:proofErr w:type="spellStart"/>
      <w:r>
        <w:t>vụ</w:t>
      </w:r>
      <w:proofErr w:type="spellEnd"/>
      <w:r w:rsidR="006513D9">
        <w:t xml:space="preserve"> </w:t>
      </w:r>
      <w:proofErr w:type="spellStart"/>
      <w:r w:rsidR="006513D9">
        <w:t>dự</w:t>
      </w:r>
      <w:proofErr w:type="spellEnd"/>
      <w:r w:rsidR="006513D9">
        <w:t xml:space="preserve"> </w:t>
      </w:r>
      <w:proofErr w:type="spellStart"/>
      <w:r w:rsidR="006513D9">
        <w:t>án</w:t>
      </w:r>
      <w:proofErr w:type="spellEnd"/>
      <w:r w:rsidR="006513D9">
        <w:t xml:space="preserve">, </w:t>
      </w:r>
      <w:proofErr w:type="spellStart"/>
      <w:r w:rsidR="006513D9">
        <w:t>nắm</w:t>
      </w:r>
      <w:proofErr w:type="spellEnd"/>
      <w:r w:rsidR="006513D9">
        <w:t xml:space="preserve"> </w:t>
      </w:r>
      <w:proofErr w:type="spellStart"/>
      <w:r w:rsidR="006513D9">
        <w:t>rõ</w:t>
      </w:r>
      <w:proofErr w:type="spellEnd"/>
      <w:r w:rsidR="006513D9">
        <w:t xml:space="preserve"> </w:t>
      </w:r>
      <w:proofErr w:type="spellStart"/>
      <w:r w:rsidR="006513D9">
        <w:t>nhân</w:t>
      </w:r>
      <w:proofErr w:type="spellEnd"/>
      <w:r w:rsidR="006513D9">
        <w:t xml:space="preserve"> </w:t>
      </w:r>
      <w:proofErr w:type="spellStart"/>
      <w:r w:rsidR="006513D9">
        <w:t>sự</w:t>
      </w:r>
      <w:proofErr w:type="spellEnd"/>
      <w:r w:rsidR="006513D9">
        <w:t xml:space="preserve"> </w:t>
      </w:r>
      <w:proofErr w:type="spellStart"/>
      <w:r w:rsidR="006513D9">
        <w:t>của</w:t>
      </w:r>
      <w:proofErr w:type="spellEnd"/>
      <w:r w:rsidR="006513D9">
        <w:t xml:space="preserve"> </w:t>
      </w:r>
      <w:proofErr w:type="spellStart"/>
      <w:r w:rsidR="006513D9">
        <w:t>dự</w:t>
      </w:r>
      <w:proofErr w:type="spellEnd"/>
      <w:r w:rsidR="006513D9">
        <w:t xml:space="preserve"> </w:t>
      </w:r>
      <w:proofErr w:type="spellStart"/>
      <w:r w:rsidR="006513D9">
        <w:t>án</w:t>
      </w:r>
      <w:proofErr w:type="spellEnd"/>
      <w:r w:rsidR="006513D9">
        <w:t>.</w:t>
      </w:r>
    </w:p>
    <w:p w14:paraId="08B74C67" w14:textId="0FE164F8" w:rsidR="006513D9" w:rsidRPr="00A17A47" w:rsidRDefault="006513D9" w:rsidP="004155E5">
      <w:pPr>
        <w:pStyle w:val="ListParagraph"/>
        <w:numPr>
          <w:ilvl w:val="0"/>
          <w:numId w:val="41"/>
        </w:numPr>
      </w:pPr>
      <w:proofErr w:type="spellStart"/>
      <w:r>
        <w:t>Kiểm</w:t>
      </w:r>
      <w:proofErr w:type="spellEnd"/>
      <w:r>
        <w:t xml:space="preserve"> </w:t>
      </w:r>
      <w:proofErr w:type="spellStart"/>
      <w:r>
        <w:t>thử</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phân</w:t>
      </w:r>
      <w:proofErr w:type="spellEnd"/>
      <w:r>
        <w:t xml:space="preserve"> </w:t>
      </w:r>
      <w:proofErr w:type="spellStart"/>
      <w:r>
        <w:t>bổ</w:t>
      </w:r>
      <w:proofErr w:type="spellEnd"/>
      <w:r>
        <w:t xml:space="preserve"> </w:t>
      </w:r>
      <w:proofErr w:type="spellStart"/>
      <w:r>
        <w:t>các</w:t>
      </w:r>
      <w:proofErr w:type="spellEnd"/>
      <w:r>
        <w:t xml:space="preserve"> </w:t>
      </w:r>
      <w:proofErr w:type="spellStart"/>
      <w:r>
        <w:t>lỗi</w:t>
      </w:r>
      <w:proofErr w:type="spellEnd"/>
      <w:r>
        <w:t xml:space="preserve"> </w:t>
      </w:r>
      <w:proofErr w:type="spellStart"/>
      <w:r>
        <w:t>tìm</w:t>
      </w:r>
      <w:proofErr w:type="spellEnd"/>
      <w:r>
        <w:t xml:space="preserve"> </w:t>
      </w:r>
      <w:proofErr w:type="spellStart"/>
      <w:r>
        <w:t>được</w:t>
      </w:r>
      <w:proofErr w:type="spellEnd"/>
      <w:r>
        <w:t xml:space="preserve"> </w:t>
      </w:r>
      <w:proofErr w:type="spellStart"/>
      <w:r>
        <w:t>cho</w:t>
      </w:r>
      <w:proofErr w:type="spellEnd"/>
      <w:r>
        <w:t xml:space="preserve"> </w:t>
      </w:r>
      <w:proofErr w:type="spellStart"/>
      <w:r>
        <w:t>lập</w:t>
      </w:r>
      <w:proofErr w:type="spellEnd"/>
      <w:r>
        <w:t xml:space="preserve"> </w:t>
      </w:r>
      <w:proofErr w:type="spellStart"/>
      <w:r>
        <w:t>trình</w:t>
      </w:r>
      <w:proofErr w:type="spellEnd"/>
      <w:r>
        <w:t xml:space="preserve"> </w:t>
      </w:r>
      <w:proofErr w:type="spellStart"/>
      <w:r>
        <w:t>viên</w:t>
      </w:r>
      <w:proofErr w:type="spellEnd"/>
      <w:r>
        <w:t>.</w:t>
      </w:r>
    </w:p>
    <w:p w14:paraId="0C81500B" w14:textId="77777777" w:rsidR="005325D6" w:rsidRPr="005325D6" w:rsidRDefault="005325D6" w:rsidP="004155E5"/>
    <w:p w14:paraId="19223475" w14:textId="1F7601BD" w:rsidR="00F16A81" w:rsidRDefault="00F16A81" w:rsidP="004155E5">
      <w:pPr>
        <w:pStyle w:val="Heading1"/>
      </w:pPr>
      <w:bookmarkStart w:id="7" w:name="_Toc90500042"/>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7"/>
      <w:proofErr w:type="spellEnd"/>
    </w:p>
    <w:p w14:paraId="6C97568B" w14:textId="18C7080E" w:rsidR="00BA42BC" w:rsidRDefault="00927469" w:rsidP="004155E5">
      <w:pPr>
        <w:pStyle w:val="Heading2"/>
      </w:pPr>
      <w:bookmarkStart w:id="8" w:name="_Toc90500043"/>
      <w:proofErr w:type="spellStart"/>
      <w:r>
        <w:t>Tóm</w:t>
      </w:r>
      <w:proofErr w:type="spellEnd"/>
      <w:r>
        <w:t xml:space="preserve"> </w:t>
      </w:r>
      <w:proofErr w:type="spellStart"/>
      <w:r>
        <w:t>tắt</w:t>
      </w:r>
      <w:proofErr w:type="spellEnd"/>
      <w:r>
        <w:t xml:space="preserve"> </w:t>
      </w:r>
      <w:proofErr w:type="spellStart"/>
      <w:r>
        <w:t>về</w:t>
      </w:r>
      <w:proofErr w:type="spellEnd"/>
      <w:r>
        <w:t xml:space="preserve"> </w:t>
      </w:r>
      <w:proofErr w:type="spellStart"/>
      <w:r>
        <w:t>ứng</w:t>
      </w:r>
      <w:proofErr w:type="spellEnd"/>
      <w:r>
        <w:t xml:space="preserve"> </w:t>
      </w:r>
      <w:proofErr w:type="spellStart"/>
      <w:r>
        <w:t>dụng</w:t>
      </w:r>
      <w:bookmarkEnd w:id="8"/>
      <w:proofErr w:type="spellEnd"/>
    </w:p>
    <w:p w14:paraId="33EF8649" w14:textId="56E865AE" w:rsidR="0094211B" w:rsidRDefault="00E32149" w:rsidP="004155E5">
      <w:pPr>
        <w:pStyle w:val="ListParagraph"/>
        <w:numPr>
          <w:ilvl w:val="0"/>
          <w:numId w:val="40"/>
        </w:numPr>
        <w:rPr>
          <w:i/>
          <w:iCs/>
        </w:rPr>
      </w:pPr>
      <w:r>
        <w:rPr>
          <w:i/>
          <w:iCs/>
          <w:lang w:val="vi-VN"/>
        </w:rPr>
        <w:t xml:space="preserve">Ứng dụng cung cấp giao diện đồ hoạ - GUI đơn gian hoặc giao diện dòng lệnh (command line) cho phép người dùng đưa vào 1 tệp Excel và chuyển đối các dữ liệu trong đó thành JSON. Ngoài ra người dùng còng có thể thay đổi một số tham số như lowcase, định dạng ngày, kiểu mã hoá, … </w:t>
      </w:r>
    </w:p>
    <w:p w14:paraId="268CBC35" w14:textId="2917155F" w:rsidR="00927469" w:rsidRPr="0094211B" w:rsidRDefault="00E32149" w:rsidP="004155E5">
      <w:pPr>
        <w:pStyle w:val="ListParagraph"/>
        <w:numPr>
          <w:ilvl w:val="0"/>
          <w:numId w:val="40"/>
        </w:numPr>
        <w:rPr>
          <w:i/>
          <w:iCs/>
        </w:rPr>
      </w:pPr>
      <w:r>
        <w:rPr>
          <w:i/>
          <w:iCs/>
          <w:lang w:val="vi-VN"/>
        </w:rPr>
        <w:t xml:space="preserve">Tính năng cơ bản của ứng dụng là đọc file Excel, tuỳ vào sheet mà người dùng chọn và xuất ra </w:t>
      </w:r>
      <w:r w:rsidR="0076644F">
        <w:rPr>
          <w:i/>
          <w:iCs/>
          <w:lang w:val="vi-VN"/>
        </w:rPr>
        <w:t>JSON sau đó người dùng có thể lưu thành 1 file khác hoặc copy chuỗi JSON đó cũng như các đối tương của C#</w:t>
      </w:r>
    </w:p>
    <w:p w14:paraId="4EFA2D31" w14:textId="2191F1B7" w:rsidR="00344D7B" w:rsidRDefault="00223405" w:rsidP="004155E5">
      <w:pPr>
        <w:pStyle w:val="Heading2"/>
      </w:pPr>
      <w:bookmarkStart w:id="9" w:name="_Toc90500044"/>
      <w:proofErr w:type="spellStart"/>
      <w:r>
        <w:t>Thống</w:t>
      </w:r>
      <w:proofErr w:type="spellEnd"/>
      <w:r>
        <w:t xml:space="preserve"> </w:t>
      </w:r>
      <w:proofErr w:type="spellStart"/>
      <w:r>
        <w:t>kê</w:t>
      </w:r>
      <w:proofErr w:type="spellEnd"/>
      <w:r w:rsidR="000F42AD">
        <w:t xml:space="preserve"> </w:t>
      </w:r>
      <w:proofErr w:type="spellStart"/>
      <w:r w:rsidR="000F42AD">
        <w:t>về</w:t>
      </w:r>
      <w:proofErr w:type="spellEnd"/>
      <w:r w:rsidR="000F42AD">
        <w:t xml:space="preserve"> </w:t>
      </w:r>
      <w:proofErr w:type="spellStart"/>
      <w:r w:rsidR="000F42AD">
        <w:t>mã</w:t>
      </w:r>
      <w:proofErr w:type="spellEnd"/>
      <w:r w:rsidR="000F42AD">
        <w:t xml:space="preserve"> </w:t>
      </w:r>
      <w:proofErr w:type="spellStart"/>
      <w:r w:rsidR="000F42AD">
        <w:t>nguồn</w:t>
      </w:r>
      <w:bookmarkEnd w:id="9"/>
      <w:proofErr w:type="spellEnd"/>
    </w:p>
    <w:p w14:paraId="43B0502F" w14:textId="334D6615" w:rsidR="00C509E2" w:rsidRDefault="00C509E2" w:rsidP="004155E5">
      <w:pPr>
        <w:pStyle w:val="ListParagraph"/>
        <w:numPr>
          <w:ilvl w:val="0"/>
          <w:numId w:val="40"/>
        </w:numPr>
        <w:rPr>
          <w:i/>
          <w:iCs/>
        </w:rPr>
      </w:pPr>
      <w:proofErr w:type="spellStart"/>
      <w:r>
        <w:rPr>
          <w:i/>
          <w:iCs/>
        </w:rPr>
        <w:t>Tìm</w:t>
      </w:r>
      <w:proofErr w:type="spellEnd"/>
      <w:r>
        <w:rPr>
          <w:i/>
          <w:iCs/>
        </w:rPr>
        <w:t xml:space="preserve"> tool </w:t>
      </w:r>
      <w:proofErr w:type="spellStart"/>
      <w:r>
        <w:rPr>
          <w:i/>
          <w:iCs/>
        </w:rPr>
        <w:t>hỗ</w:t>
      </w:r>
      <w:proofErr w:type="spellEnd"/>
      <w:r>
        <w:rPr>
          <w:i/>
          <w:iCs/>
        </w:rPr>
        <w:t xml:space="preserve"> </w:t>
      </w:r>
      <w:proofErr w:type="spellStart"/>
      <w:r>
        <w:rPr>
          <w:i/>
          <w:iCs/>
        </w:rPr>
        <w:t>trợ</w:t>
      </w:r>
      <w:proofErr w:type="spellEnd"/>
      <w:r>
        <w:rPr>
          <w:i/>
          <w:iCs/>
        </w:rPr>
        <w:t xml:space="preserve"> </w:t>
      </w:r>
      <w:proofErr w:type="spellStart"/>
      <w:r>
        <w:rPr>
          <w:i/>
          <w:iCs/>
        </w:rPr>
        <w:t>phân</w:t>
      </w:r>
      <w:proofErr w:type="spellEnd"/>
      <w:r>
        <w:rPr>
          <w:i/>
          <w:iCs/>
        </w:rPr>
        <w:t xml:space="preserve"> </w:t>
      </w:r>
      <w:proofErr w:type="spellStart"/>
      <w:r>
        <w:rPr>
          <w:i/>
          <w:iCs/>
        </w:rPr>
        <w:t>tích</w:t>
      </w:r>
      <w:proofErr w:type="spellEnd"/>
      <w:r>
        <w:rPr>
          <w:i/>
          <w:iCs/>
        </w:rPr>
        <w:t xml:space="preserve"> </w:t>
      </w:r>
      <w:proofErr w:type="spellStart"/>
      <w:r>
        <w:rPr>
          <w:i/>
          <w:iCs/>
        </w:rPr>
        <w:t>thông</w:t>
      </w:r>
      <w:proofErr w:type="spellEnd"/>
      <w:r>
        <w:rPr>
          <w:i/>
          <w:iCs/>
        </w:rPr>
        <w:t xml:space="preserve"> </w:t>
      </w:r>
      <w:proofErr w:type="spellStart"/>
      <w:r>
        <w:rPr>
          <w:i/>
          <w:iCs/>
        </w:rPr>
        <w:t>số</w:t>
      </w:r>
      <w:proofErr w:type="spellEnd"/>
      <w:r>
        <w:rPr>
          <w:i/>
          <w:iCs/>
        </w:rPr>
        <w:t xml:space="preserve"> </w:t>
      </w:r>
      <w:proofErr w:type="spellStart"/>
      <w:r>
        <w:rPr>
          <w:i/>
          <w:iCs/>
        </w:rPr>
        <w:t>mã</w:t>
      </w:r>
      <w:proofErr w:type="spellEnd"/>
      <w:r>
        <w:rPr>
          <w:i/>
          <w:iCs/>
        </w:rPr>
        <w:t xml:space="preserve"> </w:t>
      </w:r>
      <w:proofErr w:type="spellStart"/>
      <w:r>
        <w:rPr>
          <w:i/>
          <w:iCs/>
        </w:rPr>
        <w:t>nguồn</w:t>
      </w:r>
      <w:proofErr w:type="spellEnd"/>
      <w:r>
        <w:rPr>
          <w:i/>
          <w:iCs/>
        </w:rPr>
        <w:t xml:space="preserve"> (</w:t>
      </w:r>
      <w:proofErr w:type="spellStart"/>
      <w:r>
        <w:rPr>
          <w:i/>
          <w:iCs/>
        </w:rPr>
        <w:t>ví</w:t>
      </w:r>
      <w:proofErr w:type="spellEnd"/>
      <w:r>
        <w:rPr>
          <w:i/>
          <w:iCs/>
        </w:rPr>
        <w:t xml:space="preserve"> </w:t>
      </w:r>
      <w:proofErr w:type="spellStart"/>
      <w:r>
        <w:rPr>
          <w:i/>
          <w:iCs/>
        </w:rPr>
        <w:t>dụ</w:t>
      </w:r>
      <w:proofErr w:type="spellEnd"/>
      <w:r>
        <w:rPr>
          <w:i/>
          <w:iCs/>
        </w:rPr>
        <w:t xml:space="preserve"> Source Monitor, Code Metric</w:t>
      </w:r>
      <w:r w:rsidR="000D792D">
        <w:rPr>
          <w:i/>
          <w:iCs/>
        </w:rPr>
        <w:t xml:space="preserve">, </w:t>
      </w:r>
      <w:proofErr w:type="spellStart"/>
      <w:r w:rsidR="000D792D">
        <w:rPr>
          <w:i/>
          <w:iCs/>
        </w:rPr>
        <w:t>Doxygen</w:t>
      </w:r>
      <w:proofErr w:type="spellEnd"/>
      <w:r>
        <w:rPr>
          <w:i/>
          <w:iCs/>
        </w:rPr>
        <w:t>…)</w:t>
      </w:r>
    </w:p>
    <w:p w14:paraId="3B5209DF" w14:textId="142551D7" w:rsidR="00996FC6" w:rsidRPr="00996FC6" w:rsidRDefault="00996FC6" w:rsidP="004155E5">
      <w:pPr>
        <w:pStyle w:val="ListParagraph"/>
        <w:numPr>
          <w:ilvl w:val="0"/>
          <w:numId w:val="40"/>
        </w:numPr>
        <w:rPr>
          <w:i/>
          <w:iCs/>
        </w:rPr>
      </w:pPr>
      <w:r>
        <w:rPr>
          <w:i/>
          <w:iCs/>
          <w:lang w:val="vi-VN"/>
        </w:rPr>
        <w:t>Số lượng file mã nguồn (không kể thư viện và các file mẫu): 11 file</w:t>
      </w:r>
    </w:p>
    <w:p w14:paraId="76C16BFC" w14:textId="2FC938F9" w:rsidR="00996FC6" w:rsidRPr="00996FC6" w:rsidRDefault="00996FC6" w:rsidP="004155E5">
      <w:pPr>
        <w:pStyle w:val="ListParagraph"/>
        <w:numPr>
          <w:ilvl w:val="1"/>
          <w:numId w:val="40"/>
        </w:numPr>
        <w:rPr>
          <w:i/>
          <w:iCs/>
        </w:rPr>
      </w:pPr>
      <w:r>
        <w:rPr>
          <w:i/>
          <w:iCs/>
          <w:lang w:val="vi-VN"/>
        </w:rPr>
        <w:t>Program.cs</w:t>
      </w:r>
    </w:p>
    <w:p w14:paraId="559B8511" w14:textId="77E3DFA1" w:rsidR="00996FC6" w:rsidRPr="00996FC6" w:rsidRDefault="00996FC6" w:rsidP="004155E5">
      <w:pPr>
        <w:pStyle w:val="ListParagraph"/>
        <w:numPr>
          <w:ilvl w:val="2"/>
          <w:numId w:val="40"/>
        </w:numPr>
        <w:rPr>
          <w:i/>
          <w:iCs/>
        </w:rPr>
      </w:pPr>
      <w:r>
        <w:rPr>
          <w:i/>
          <w:iCs/>
          <w:lang w:val="vi-VN"/>
        </w:rPr>
        <w:t>121 dòng code</w:t>
      </w:r>
    </w:p>
    <w:p w14:paraId="7C071394" w14:textId="5BD35701" w:rsidR="00996FC6" w:rsidRPr="00996FC6" w:rsidRDefault="00996FC6" w:rsidP="004155E5">
      <w:pPr>
        <w:pStyle w:val="ListParagraph"/>
        <w:numPr>
          <w:ilvl w:val="2"/>
          <w:numId w:val="40"/>
        </w:numPr>
        <w:rPr>
          <w:i/>
          <w:iCs/>
        </w:rPr>
      </w:pPr>
      <w:r>
        <w:rPr>
          <w:i/>
          <w:iCs/>
          <w:lang w:val="vi-VN"/>
        </w:rPr>
        <w:t>24 dòng chú thich</w:t>
      </w:r>
    </w:p>
    <w:p w14:paraId="3003CEB8" w14:textId="389155CD" w:rsidR="00996FC6" w:rsidRPr="0078324C" w:rsidRDefault="00996FC6" w:rsidP="004155E5">
      <w:pPr>
        <w:pStyle w:val="ListParagraph"/>
        <w:numPr>
          <w:ilvl w:val="2"/>
          <w:numId w:val="40"/>
        </w:numPr>
        <w:rPr>
          <w:i/>
          <w:iCs/>
        </w:rPr>
      </w:pPr>
      <w:r>
        <w:rPr>
          <w:i/>
          <w:iCs/>
          <w:lang w:val="vi-VN"/>
        </w:rPr>
        <w:t>Độ phức tạp (0 – 10): 2</w:t>
      </w:r>
    </w:p>
    <w:p w14:paraId="3A956813" w14:textId="74A78909" w:rsidR="0078324C" w:rsidRPr="0078324C" w:rsidRDefault="0078324C" w:rsidP="004155E5">
      <w:pPr>
        <w:pStyle w:val="ListParagraph"/>
        <w:numPr>
          <w:ilvl w:val="1"/>
          <w:numId w:val="40"/>
        </w:numPr>
        <w:rPr>
          <w:i/>
          <w:iCs/>
        </w:rPr>
      </w:pPr>
      <w:r>
        <w:rPr>
          <w:i/>
          <w:iCs/>
          <w:lang w:val="vi-VN"/>
        </w:rPr>
        <w:t>Program.Options.cs</w:t>
      </w:r>
    </w:p>
    <w:p w14:paraId="5A411F38" w14:textId="207D1BAF" w:rsidR="0078324C" w:rsidRPr="0078324C" w:rsidRDefault="0078324C" w:rsidP="004155E5">
      <w:pPr>
        <w:pStyle w:val="ListParagraph"/>
        <w:numPr>
          <w:ilvl w:val="2"/>
          <w:numId w:val="40"/>
        </w:numPr>
        <w:rPr>
          <w:i/>
          <w:iCs/>
        </w:rPr>
      </w:pPr>
      <w:r>
        <w:rPr>
          <w:i/>
          <w:iCs/>
          <w:lang w:val="vi-VN"/>
        </w:rPr>
        <w:t>98 dòng code</w:t>
      </w:r>
    </w:p>
    <w:p w14:paraId="7A9BD872" w14:textId="1CB3F41A" w:rsidR="0078324C" w:rsidRPr="0078324C" w:rsidRDefault="0078324C" w:rsidP="004155E5">
      <w:pPr>
        <w:pStyle w:val="ListParagraph"/>
        <w:numPr>
          <w:ilvl w:val="2"/>
          <w:numId w:val="40"/>
        </w:numPr>
        <w:rPr>
          <w:i/>
          <w:iCs/>
        </w:rPr>
      </w:pPr>
      <w:r>
        <w:rPr>
          <w:i/>
          <w:iCs/>
          <w:lang w:val="vi-VN"/>
        </w:rPr>
        <w:t>3 dòng chú thich</w:t>
      </w:r>
    </w:p>
    <w:p w14:paraId="3EA84829" w14:textId="217AB192" w:rsidR="0078324C" w:rsidRPr="0078324C" w:rsidRDefault="0078324C" w:rsidP="004155E5">
      <w:pPr>
        <w:pStyle w:val="ListParagraph"/>
        <w:numPr>
          <w:ilvl w:val="2"/>
          <w:numId w:val="40"/>
        </w:numPr>
        <w:rPr>
          <w:i/>
          <w:iCs/>
        </w:rPr>
      </w:pPr>
      <w:r>
        <w:rPr>
          <w:i/>
          <w:iCs/>
          <w:lang w:val="vi-VN"/>
        </w:rPr>
        <w:t>Độ phức tạp: 1</w:t>
      </w:r>
    </w:p>
    <w:p w14:paraId="37BEB674" w14:textId="3B0EFFDE"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ExcelLoader.cs</w:t>
      </w:r>
      <w:proofErr w:type="spellEnd"/>
    </w:p>
    <w:p w14:paraId="2A6A4E71" w14:textId="3FF8A045"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63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code</w:t>
      </w:r>
    </w:p>
    <w:p w14:paraId="4B5017C5" w14:textId="0E6A6A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18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chú</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thích</w:t>
      </w:r>
      <w:proofErr w:type="spellEnd"/>
    </w:p>
    <w:p w14:paraId="5AACCEC9" w14:textId="1EB68A83"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lastRenderedPageBreak/>
        <w:t>Độ</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phức</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tạp</w:t>
      </w:r>
      <w:proofErr w:type="spellEnd"/>
      <w:r w:rsidRPr="000D3986">
        <w:rPr>
          <w:rFonts w:eastAsia="Times New Roman" w:cs="Tahoma"/>
          <w:i/>
          <w:iCs/>
          <w:lang w:eastAsia="en-US" w:bidi="ar-SA"/>
        </w:rPr>
        <w:t>: 3</w:t>
      </w:r>
    </w:p>
    <w:p w14:paraId="3285D647" w14:textId="1C32DB3C"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JsonExporter</w:t>
      </w:r>
      <w:proofErr w:type="spellEnd"/>
      <w:r w:rsidRPr="000D3986">
        <w:rPr>
          <w:rFonts w:eastAsia="Times New Roman" w:cs="Tahoma"/>
          <w:i/>
          <w:iCs/>
          <w:lang w:eastAsia="en-US" w:bidi="ar-SA"/>
        </w:rPr>
        <w:t>:</w:t>
      </w:r>
    </w:p>
    <w:p w14:paraId="537A32CA" w14:textId="4117955E"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225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code</w:t>
      </w:r>
    </w:p>
    <w:p w14:paraId="11FB56C9" w14:textId="20BE8552"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33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chú</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thich</w:t>
      </w:r>
      <w:proofErr w:type="spellEnd"/>
    </w:p>
    <w:p w14:paraId="723D29F8" w14:textId="4399E031"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Độ</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phúc</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tạp</w:t>
      </w:r>
      <w:proofErr w:type="spellEnd"/>
      <w:r w:rsidRPr="000D3986">
        <w:rPr>
          <w:rFonts w:eastAsia="Times New Roman" w:cs="Tahoma"/>
          <w:i/>
          <w:iCs/>
          <w:lang w:eastAsia="en-US" w:bidi="ar-SA"/>
        </w:rPr>
        <w:t>: 9</w:t>
      </w:r>
    </w:p>
    <w:p w14:paraId="2F7FFDD7" w14:textId="3E5F78D9" w:rsidR="000D3986" w:rsidRPr="000D3986" w:rsidRDefault="000D3986" w:rsidP="004155E5">
      <w:pPr>
        <w:widowControl/>
        <w:numPr>
          <w:ilvl w:val="1"/>
          <w:numId w:val="40"/>
        </w:numPr>
        <w:suppressAutoHyphens w:val="0"/>
        <w:autoSpaceDE w:val="0"/>
        <w:autoSpaceDN w:val="0"/>
        <w:adjustRightInd w:val="0"/>
        <w:spacing w:after="0"/>
        <w:jc w:val="left"/>
        <w:rPr>
          <w:rFonts w:eastAsia="Times New Roman" w:cs="Tahoma"/>
          <w:i/>
          <w:iCs/>
          <w:lang w:eastAsia="en-US" w:bidi="ar-SA"/>
        </w:rPr>
      </w:pPr>
      <w:proofErr w:type="spellStart"/>
      <w:r w:rsidRPr="000D3986">
        <w:rPr>
          <w:rFonts w:eastAsia="Times New Roman" w:cs="Tahoma"/>
          <w:i/>
          <w:iCs/>
          <w:lang w:eastAsia="en-US" w:bidi="ar-SA"/>
        </w:rPr>
        <w:t>CSDefineGennerator</w:t>
      </w:r>
      <w:proofErr w:type="spellEnd"/>
      <w:r w:rsidRPr="000D3986">
        <w:rPr>
          <w:rFonts w:eastAsia="Times New Roman" w:cs="Tahoma"/>
          <w:i/>
          <w:iCs/>
          <w:lang w:eastAsia="en-US" w:bidi="ar-SA"/>
        </w:rPr>
        <w:t>:</w:t>
      </w:r>
    </w:p>
    <w:p w14:paraId="5C39E690" w14:textId="301244ED"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113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code</w:t>
      </w:r>
    </w:p>
    <w:p w14:paraId="344F0AC3" w14:textId="20BCEE9F"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 xml:space="preserve">9 </w:t>
      </w:r>
      <w:proofErr w:type="spellStart"/>
      <w:r w:rsidRPr="000D3986">
        <w:rPr>
          <w:rFonts w:eastAsia="Times New Roman" w:cs="Tahoma"/>
          <w:i/>
          <w:iCs/>
          <w:lang w:eastAsia="en-US" w:bidi="ar-SA"/>
        </w:rPr>
        <w:t>dòng</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chú</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thích</w:t>
      </w:r>
      <w:proofErr w:type="spellEnd"/>
    </w:p>
    <w:p w14:paraId="575CBC9F" w14:textId="2549A0A5" w:rsidR="000D3986" w:rsidRPr="000D3986" w:rsidRDefault="000D3986" w:rsidP="004155E5">
      <w:pPr>
        <w:widowControl/>
        <w:numPr>
          <w:ilvl w:val="2"/>
          <w:numId w:val="40"/>
        </w:numPr>
        <w:suppressAutoHyphens w:val="0"/>
        <w:autoSpaceDE w:val="0"/>
        <w:autoSpaceDN w:val="0"/>
        <w:adjustRightInd w:val="0"/>
        <w:spacing w:after="0"/>
        <w:jc w:val="left"/>
        <w:rPr>
          <w:rFonts w:eastAsia="Times New Roman" w:cs="Tahoma"/>
          <w:i/>
          <w:iCs/>
          <w:lang w:eastAsia="en-US" w:bidi="ar-SA"/>
        </w:rPr>
      </w:pPr>
      <w:r w:rsidRPr="000D3986">
        <w:rPr>
          <w:rFonts w:eastAsia="Times New Roman" w:cs="Tahoma"/>
          <w:i/>
          <w:iCs/>
          <w:lang w:eastAsia="en-US" w:bidi="ar-SA"/>
        </w:rPr>
        <w:t>Đ</w:t>
      </w:r>
      <w:proofErr w:type="spellStart"/>
      <w:r w:rsidRPr="000D3986">
        <w:rPr>
          <w:rFonts w:eastAsia="Times New Roman" w:cs="Tahoma"/>
          <w:i/>
          <w:iCs/>
          <w:lang w:eastAsia="en-US" w:bidi="ar-SA"/>
        </w:rPr>
        <w:t>ộ phức</w:t>
      </w:r>
      <w:proofErr w:type="spellEnd"/>
      <w:r w:rsidRPr="000D3986">
        <w:rPr>
          <w:rFonts w:eastAsia="Times New Roman" w:cs="Tahoma"/>
          <w:i/>
          <w:iCs/>
          <w:lang w:eastAsia="en-US" w:bidi="ar-SA"/>
        </w:rPr>
        <w:t xml:space="preserve"> </w:t>
      </w:r>
      <w:proofErr w:type="spellStart"/>
      <w:r w:rsidRPr="000D3986">
        <w:rPr>
          <w:rFonts w:eastAsia="Times New Roman" w:cs="Tahoma"/>
          <w:i/>
          <w:iCs/>
          <w:lang w:eastAsia="en-US" w:bidi="ar-SA"/>
        </w:rPr>
        <w:t>tạp</w:t>
      </w:r>
      <w:proofErr w:type="spellEnd"/>
      <w:r w:rsidRPr="000D3986">
        <w:rPr>
          <w:rFonts w:eastAsia="Times New Roman" w:cs="Tahoma"/>
          <w:i/>
          <w:iCs/>
          <w:lang w:eastAsia="en-US" w:bidi="ar-SA"/>
        </w:rPr>
        <w:t>: 8</w:t>
      </w:r>
    </w:p>
    <w:p w14:paraId="6AAC9391" w14:textId="77777777" w:rsidR="000D3986" w:rsidRDefault="000D3986" w:rsidP="004155E5">
      <w:pPr>
        <w:pStyle w:val="ListParagraph"/>
        <w:numPr>
          <w:ilvl w:val="0"/>
          <w:numId w:val="40"/>
        </w:numPr>
        <w:rPr>
          <w:i/>
          <w:iCs/>
        </w:rPr>
      </w:pPr>
    </w:p>
    <w:p w14:paraId="4FAD0714" w14:textId="4AEBF2C6" w:rsidR="00C01F07" w:rsidRDefault="00C01F07" w:rsidP="004155E5">
      <w:pPr>
        <w:pStyle w:val="ListParagraph"/>
        <w:numPr>
          <w:ilvl w:val="0"/>
          <w:numId w:val="40"/>
        </w:numPr>
        <w:rPr>
          <w:i/>
          <w:iCs/>
        </w:rPr>
      </w:pPr>
      <w:proofErr w:type="spellStart"/>
      <w:r>
        <w:rPr>
          <w:i/>
          <w:iCs/>
        </w:rPr>
        <w:t>Số</w:t>
      </w:r>
      <w:proofErr w:type="spellEnd"/>
      <w:r>
        <w:rPr>
          <w:i/>
          <w:iCs/>
        </w:rPr>
        <w:t xml:space="preserve"> </w:t>
      </w:r>
      <w:proofErr w:type="spellStart"/>
      <w:r>
        <w:rPr>
          <w:i/>
          <w:iCs/>
        </w:rPr>
        <w:t>lượng</w:t>
      </w:r>
      <w:proofErr w:type="spellEnd"/>
      <w:r>
        <w:rPr>
          <w:i/>
          <w:iCs/>
        </w:rPr>
        <w:t xml:space="preserve"> </w:t>
      </w:r>
      <w:proofErr w:type="spellStart"/>
      <w:r>
        <w:rPr>
          <w:i/>
          <w:iCs/>
        </w:rPr>
        <w:t>hàm</w:t>
      </w:r>
      <w:proofErr w:type="spellEnd"/>
    </w:p>
    <w:p w14:paraId="40DF9E69" w14:textId="36137ECE" w:rsidR="004A6FCF" w:rsidRPr="00290676" w:rsidRDefault="00C01F07" w:rsidP="004155E5">
      <w:pPr>
        <w:pStyle w:val="ListParagraph"/>
        <w:numPr>
          <w:ilvl w:val="0"/>
          <w:numId w:val="40"/>
        </w:numPr>
        <w:rPr>
          <w:i/>
          <w:iCs/>
        </w:rPr>
      </w:pPr>
      <w:proofErr w:type="spellStart"/>
      <w:r>
        <w:rPr>
          <w:i/>
          <w:iCs/>
        </w:rPr>
        <w:t>Số</w:t>
      </w:r>
      <w:proofErr w:type="spellEnd"/>
      <w:r>
        <w:rPr>
          <w:i/>
          <w:iCs/>
        </w:rPr>
        <w:t xml:space="preserve"> </w:t>
      </w:r>
      <w:proofErr w:type="spellStart"/>
      <w:r>
        <w:rPr>
          <w:i/>
          <w:iCs/>
        </w:rPr>
        <w:t>lượng</w:t>
      </w:r>
      <w:proofErr w:type="spellEnd"/>
      <w:r>
        <w:rPr>
          <w:i/>
          <w:iCs/>
        </w:rPr>
        <w:t xml:space="preserve"> class</w:t>
      </w:r>
      <w:r w:rsidR="00290676">
        <w:rPr>
          <w:i/>
          <w:iCs/>
        </w:rPr>
        <w:t xml:space="preserve">, </w:t>
      </w:r>
      <w:proofErr w:type="spellStart"/>
      <w:r w:rsidR="00290676">
        <w:rPr>
          <w:i/>
          <w:iCs/>
        </w:rPr>
        <w:t>sơ</w:t>
      </w:r>
      <w:proofErr w:type="spellEnd"/>
      <w:r w:rsidR="00290676">
        <w:rPr>
          <w:i/>
          <w:iCs/>
        </w:rPr>
        <w:t xml:space="preserve"> </w:t>
      </w:r>
      <w:proofErr w:type="spellStart"/>
      <w:r w:rsidR="00290676">
        <w:rPr>
          <w:i/>
          <w:iCs/>
        </w:rPr>
        <w:t>đồ</w:t>
      </w:r>
      <w:proofErr w:type="spellEnd"/>
      <w:r w:rsidR="00290676">
        <w:rPr>
          <w:i/>
          <w:iCs/>
        </w:rPr>
        <w:t xml:space="preserve"> </w:t>
      </w:r>
      <w:proofErr w:type="spellStart"/>
      <w:r w:rsidR="00290676">
        <w:rPr>
          <w:i/>
          <w:iCs/>
        </w:rPr>
        <w:t>phân</w:t>
      </w:r>
      <w:proofErr w:type="spellEnd"/>
      <w:r w:rsidR="00290676">
        <w:rPr>
          <w:i/>
          <w:iCs/>
        </w:rPr>
        <w:t xml:space="preserve"> </w:t>
      </w:r>
      <w:proofErr w:type="spellStart"/>
      <w:r w:rsidR="00290676">
        <w:rPr>
          <w:i/>
          <w:iCs/>
        </w:rPr>
        <w:t>cấp</w:t>
      </w:r>
      <w:proofErr w:type="spellEnd"/>
      <w:r w:rsidR="00290676">
        <w:rPr>
          <w:i/>
          <w:iCs/>
        </w:rPr>
        <w:t xml:space="preserve"> class</w:t>
      </w:r>
    </w:p>
    <w:p w14:paraId="4D38759C" w14:textId="3CF55F2D" w:rsidR="000F42AD" w:rsidRPr="000F42AD" w:rsidRDefault="000F42AD" w:rsidP="004155E5">
      <w:pPr>
        <w:pStyle w:val="Heading2"/>
      </w:pPr>
      <w:bookmarkStart w:id="10" w:name="_Toc90500045"/>
      <w:proofErr w:type="spellStart"/>
      <w:r>
        <w:t>Thống</w:t>
      </w:r>
      <w:proofErr w:type="spellEnd"/>
      <w:r>
        <w:t xml:space="preserve"> </w:t>
      </w:r>
      <w:proofErr w:type="spellStart"/>
      <w:r>
        <w:t>kê</w:t>
      </w:r>
      <w:proofErr w:type="spellEnd"/>
      <w:r>
        <w:t xml:space="preserve"> </w:t>
      </w:r>
      <w:proofErr w:type="spellStart"/>
      <w:r>
        <w:t>về</w:t>
      </w:r>
      <w:proofErr w:type="spellEnd"/>
      <w:r>
        <w:t xml:space="preserve"> </w:t>
      </w:r>
      <w:proofErr w:type="spellStart"/>
      <w:r>
        <w:t>hợp</w:t>
      </w:r>
      <w:proofErr w:type="spellEnd"/>
      <w:r>
        <w:t xml:space="preserve"> </w:t>
      </w:r>
      <w:proofErr w:type="spellStart"/>
      <w:r>
        <w:t>tác</w:t>
      </w:r>
      <w:bookmarkEnd w:id="10"/>
      <w:proofErr w:type="spellEnd"/>
    </w:p>
    <w:p w14:paraId="2DFF37F7" w14:textId="26F2D740" w:rsidR="00C179B2" w:rsidRDefault="000F42AD" w:rsidP="004155E5">
      <w:pPr>
        <w:pStyle w:val="ListParagraph"/>
        <w:numPr>
          <w:ilvl w:val="0"/>
          <w:numId w:val="40"/>
        </w:numPr>
        <w:rPr>
          <w:i/>
          <w:iCs/>
        </w:rPr>
      </w:pPr>
      <w:proofErr w:type="spellStart"/>
      <w:r>
        <w:rPr>
          <w:i/>
          <w:iCs/>
        </w:rPr>
        <w:t>Số</w:t>
      </w:r>
      <w:proofErr w:type="spellEnd"/>
      <w:r>
        <w:rPr>
          <w:i/>
          <w:iCs/>
        </w:rPr>
        <w:t xml:space="preserve"> </w:t>
      </w:r>
      <w:proofErr w:type="spellStart"/>
      <w:r>
        <w:rPr>
          <w:i/>
          <w:iCs/>
        </w:rPr>
        <w:t>lượng</w:t>
      </w:r>
      <w:proofErr w:type="spellEnd"/>
      <w:r>
        <w:rPr>
          <w:i/>
          <w:iCs/>
        </w:rPr>
        <w:t xml:space="preserve"> collaborator </w:t>
      </w:r>
      <w:proofErr w:type="spellStart"/>
      <w:r>
        <w:rPr>
          <w:i/>
          <w:iCs/>
        </w:rPr>
        <w:t>tham</w:t>
      </w:r>
      <w:proofErr w:type="spellEnd"/>
      <w:r>
        <w:rPr>
          <w:i/>
          <w:iCs/>
        </w:rPr>
        <w:t xml:space="preserve"> </w:t>
      </w:r>
      <w:proofErr w:type="spellStart"/>
      <w:r>
        <w:rPr>
          <w:i/>
          <w:iCs/>
        </w:rPr>
        <w:t>dự</w:t>
      </w:r>
      <w:proofErr w:type="spellEnd"/>
      <w:r>
        <w:rPr>
          <w:i/>
          <w:iCs/>
        </w:rPr>
        <w:t xml:space="preserve"> (</w:t>
      </w:r>
      <w:proofErr w:type="spellStart"/>
      <w:r>
        <w:rPr>
          <w:i/>
          <w:iCs/>
        </w:rPr>
        <w:t>của</w:t>
      </w:r>
      <w:proofErr w:type="spellEnd"/>
      <w:r>
        <w:rPr>
          <w:i/>
          <w:iCs/>
        </w:rPr>
        <w:t xml:space="preserve"> </w:t>
      </w:r>
      <w:proofErr w:type="spellStart"/>
      <w:r>
        <w:rPr>
          <w:i/>
          <w:iCs/>
        </w:rPr>
        <w:t>dự</w:t>
      </w:r>
      <w:proofErr w:type="spellEnd"/>
      <w:r>
        <w:rPr>
          <w:i/>
          <w:iCs/>
        </w:rPr>
        <w:t xml:space="preserve"> </w:t>
      </w:r>
      <w:proofErr w:type="spellStart"/>
      <w:r>
        <w:rPr>
          <w:i/>
          <w:iCs/>
        </w:rPr>
        <w:t>án</w:t>
      </w:r>
      <w:proofErr w:type="spellEnd"/>
      <w:r>
        <w:rPr>
          <w:i/>
          <w:iCs/>
        </w:rPr>
        <w:t xml:space="preserve"> </w:t>
      </w:r>
      <w:proofErr w:type="spellStart"/>
      <w:r>
        <w:rPr>
          <w:i/>
          <w:iCs/>
        </w:rPr>
        <w:t>gốc</w:t>
      </w:r>
      <w:proofErr w:type="spellEnd"/>
      <w:r>
        <w:rPr>
          <w:i/>
          <w:iCs/>
        </w:rPr>
        <w:t>)</w:t>
      </w:r>
    </w:p>
    <w:p w14:paraId="052824D9" w14:textId="0A4AE866" w:rsidR="000F42AD" w:rsidRDefault="000F42AD" w:rsidP="004155E5">
      <w:pPr>
        <w:pStyle w:val="ListParagraph"/>
        <w:numPr>
          <w:ilvl w:val="0"/>
          <w:numId w:val="40"/>
        </w:numPr>
        <w:rPr>
          <w:i/>
          <w:iCs/>
        </w:rPr>
      </w:pPr>
      <w:proofErr w:type="spellStart"/>
      <w:r>
        <w:rPr>
          <w:i/>
          <w:iCs/>
        </w:rPr>
        <w:t>Số</w:t>
      </w:r>
      <w:proofErr w:type="spellEnd"/>
      <w:r>
        <w:rPr>
          <w:i/>
          <w:iCs/>
        </w:rPr>
        <w:t xml:space="preserve"> </w:t>
      </w:r>
      <w:proofErr w:type="spellStart"/>
      <w:r>
        <w:rPr>
          <w:i/>
          <w:iCs/>
        </w:rPr>
        <w:t>lượt</w:t>
      </w:r>
      <w:proofErr w:type="spellEnd"/>
      <w:r>
        <w:rPr>
          <w:i/>
          <w:iCs/>
        </w:rPr>
        <w:t xml:space="preserve"> commit</w:t>
      </w:r>
    </w:p>
    <w:p w14:paraId="76C23A30" w14:textId="2C51144B" w:rsidR="000F42AD" w:rsidRDefault="000F42AD" w:rsidP="004155E5">
      <w:pPr>
        <w:pStyle w:val="ListParagraph"/>
        <w:numPr>
          <w:ilvl w:val="0"/>
          <w:numId w:val="40"/>
        </w:numPr>
        <w:rPr>
          <w:i/>
          <w:iCs/>
        </w:rPr>
      </w:pPr>
      <w:proofErr w:type="spellStart"/>
      <w:r>
        <w:rPr>
          <w:i/>
          <w:iCs/>
        </w:rPr>
        <w:t>Số</w:t>
      </w:r>
      <w:proofErr w:type="spellEnd"/>
      <w:r>
        <w:rPr>
          <w:i/>
          <w:iCs/>
        </w:rPr>
        <w:t xml:space="preserve"> branch</w:t>
      </w:r>
    </w:p>
    <w:p w14:paraId="3D845E02" w14:textId="1EC75019" w:rsidR="000F42AD" w:rsidRDefault="00887EF8" w:rsidP="004155E5">
      <w:pPr>
        <w:pStyle w:val="ListParagraph"/>
        <w:numPr>
          <w:ilvl w:val="0"/>
          <w:numId w:val="40"/>
        </w:numPr>
        <w:rPr>
          <w:i/>
          <w:iCs/>
        </w:rPr>
      </w:pPr>
      <w:proofErr w:type="spellStart"/>
      <w:r>
        <w:rPr>
          <w:i/>
          <w:iCs/>
        </w:rPr>
        <w:t>Thông</w:t>
      </w:r>
      <w:proofErr w:type="spellEnd"/>
      <w:r>
        <w:rPr>
          <w:i/>
          <w:iCs/>
        </w:rPr>
        <w:t xml:space="preserve"> tin </w:t>
      </w:r>
      <w:proofErr w:type="spellStart"/>
      <w:r>
        <w:rPr>
          <w:i/>
          <w:iCs/>
        </w:rPr>
        <w:t>về</w:t>
      </w:r>
      <w:proofErr w:type="spellEnd"/>
      <w:r w:rsidR="00230289">
        <w:rPr>
          <w:i/>
          <w:iCs/>
        </w:rPr>
        <w:t xml:space="preserve"> 5 </w:t>
      </w:r>
      <w:proofErr w:type="spellStart"/>
      <w:r w:rsidR="00230289">
        <w:rPr>
          <w:i/>
          <w:iCs/>
        </w:rPr>
        <w:t>người</w:t>
      </w:r>
      <w:proofErr w:type="spellEnd"/>
      <w:r w:rsidR="00230289">
        <w:rPr>
          <w:i/>
          <w:iCs/>
        </w:rPr>
        <w:t xml:space="preserve"> </w:t>
      </w:r>
      <w:proofErr w:type="spellStart"/>
      <w:r w:rsidR="00230289">
        <w:rPr>
          <w:i/>
          <w:iCs/>
        </w:rPr>
        <w:t>tham</w:t>
      </w:r>
      <w:proofErr w:type="spellEnd"/>
      <w:r w:rsidR="00230289">
        <w:rPr>
          <w:i/>
          <w:iCs/>
        </w:rPr>
        <w:t xml:space="preserve"> </w:t>
      </w:r>
      <w:proofErr w:type="spellStart"/>
      <w:r w:rsidR="00230289">
        <w:rPr>
          <w:i/>
          <w:iCs/>
        </w:rPr>
        <w:t>gia</w:t>
      </w:r>
      <w:proofErr w:type="spellEnd"/>
      <w:r w:rsidR="00230289">
        <w:rPr>
          <w:i/>
          <w:iCs/>
        </w:rPr>
        <w:t xml:space="preserve"> </w:t>
      </w:r>
      <w:proofErr w:type="spellStart"/>
      <w:r w:rsidR="00230289">
        <w:rPr>
          <w:i/>
          <w:iCs/>
        </w:rPr>
        <w:t>dự</w:t>
      </w:r>
      <w:proofErr w:type="spellEnd"/>
      <w:r w:rsidR="00230289">
        <w:rPr>
          <w:i/>
          <w:iCs/>
        </w:rPr>
        <w:t xml:space="preserve"> </w:t>
      </w:r>
      <w:proofErr w:type="spellStart"/>
      <w:r w:rsidR="00230289">
        <w:rPr>
          <w:i/>
          <w:iCs/>
        </w:rPr>
        <w:t>án</w:t>
      </w:r>
      <w:proofErr w:type="spellEnd"/>
      <w:r w:rsidR="00230289">
        <w:rPr>
          <w:i/>
          <w:iCs/>
        </w:rPr>
        <w:t xml:space="preserve"> </w:t>
      </w:r>
      <w:proofErr w:type="spellStart"/>
      <w:r w:rsidR="00230289">
        <w:rPr>
          <w:i/>
          <w:iCs/>
        </w:rPr>
        <w:t>nguồn</w:t>
      </w:r>
      <w:proofErr w:type="spellEnd"/>
      <w:r w:rsidR="00230289">
        <w:rPr>
          <w:i/>
          <w:iCs/>
        </w:rPr>
        <w:t xml:space="preserve"> </w:t>
      </w:r>
      <w:proofErr w:type="spellStart"/>
      <w:r w:rsidR="00230289">
        <w:rPr>
          <w:i/>
          <w:iCs/>
        </w:rPr>
        <w:t>mở</w:t>
      </w:r>
      <w:proofErr w:type="spellEnd"/>
      <w:r w:rsidR="00230289">
        <w:rPr>
          <w:i/>
          <w:iCs/>
        </w:rPr>
        <w:t xml:space="preserve"> </w:t>
      </w:r>
      <w:proofErr w:type="spellStart"/>
      <w:r w:rsidR="00230289">
        <w:rPr>
          <w:i/>
          <w:iCs/>
        </w:rPr>
        <w:t>với</w:t>
      </w:r>
      <w:proofErr w:type="spellEnd"/>
      <w:r w:rsidR="00230289">
        <w:rPr>
          <w:i/>
          <w:iCs/>
        </w:rPr>
        <w:t xml:space="preserve"> </w:t>
      </w:r>
      <w:proofErr w:type="spellStart"/>
      <w:r w:rsidR="00230289">
        <w:rPr>
          <w:i/>
          <w:iCs/>
        </w:rPr>
        <w:t>số</w:t>
      </w:r>
      <w:proofErr w:type="spellEnd"/>
      <w:r w:rsidR="00230289">
        <w:rPr>
          <w:i/>
          <w:iCs/>
        </w:rPr>
        <w:t xml:space="preserve"> commit </w:t>
      </w:r>
      <w:proofErr w:type="spellStart"/>
      <w:r w:rsidR="00230289">
        <w:rPr>
          <w:i/>
          <w:iCs/>
        </w:rPr>
        <w:t>nhiều</w:t>
      </w:r>
      <w:proofErr w:type="spellEnd"/>
      <w:r>
        <w:rPr>
          <w:i/>
          <w:iCs/>
        </w:rPr>
        <w:t xml:space="preserve"> </w:t>
      </w:r>
      <w:proofErr w:type="spellStart"/>
      <w:r>
        <w:rPr>
          <w:i/>
          <w:iCs/>
        </w:rPr>
        <w:t>nhất</w:t>
      </w:r>
      <w:proofErr w:type="spellEnd"/>
    </w:p>
    <w:p w14:paraId="5F589DA5" w14:textId="5D7C78D6" w:rsidR="00887EF8" w:rsidRDefault="00887EF8" w:rsidP="004155E5">
      <w:pPr>
        <w:pStyle w:val="ListParagraph"/>
        <w:numPr>
          <w:ilvl w:val="1"/>
          <w:numId w:val="40"/>
        </w:numPr>
        <w:rPr>
          <w:i/>
          <w:iCs/>
        </w:rPr>
      </w:pPr>
      <w:proofErr w:type="spellStart"/>
      <w:r>
        <w:rPr>
          <w:i/>
          <w:iCs/>
        </w:rPr>
        <w:t>Tên</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p>
    <w:p w14:paraId="0B348A07" w14:textId="14E7D957" w:rsidR="00887EF8" w:rsidRDefault="00887EF8" w:rsidP="004155E5">
      <w:pPr>
        <w:pStyle w:val="ListParagraph"/>
        <w:numPr>
          <w:ilvl w:val="1"/>
          <w:numId w:val="40"/>
        </w:numPr>
        <w:rPr>
          <w:i/>
          <w:iCs/>
        </w:rPr>
      </w:pPr>
      <w:r>
        <w:rPr>
          <w:i/>
          <w:iCs/>
        </w:rPr>
        <w:t xml:space="preserve">Link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Github</w:t>
      </w:r>
      <w:proofErr w:type="spellEnd"/>
    </w:p>
    <w:p w14:paraId="1D89ADE2" w14:textId="128820BE" w:rsidR="00887EF8" w:rsidRDefault="00887EF8" w:rsidP="004155E5">
      <w:pPr>
        <w:pStyle w:val="ListParagraph"/>
        <w:numPr>
          <w:ilvl w:val="1"/>
          <w:numId w:val="40"/>
        </w:numPr>
        <w:rPr>
          <w:i/>
          <w:iCs/>
        </w:rPr>
      </w:pPr>
      <w:proofErr w:type="spellStart"/>
      <w:r>
        <w:rPr>
          <w:i/>
          <w:iCs/>
        </w:rPr>
        <w:t>Số</w:t>
      </w:r>
      <w:proofErr w:type="spellEnd"/>
      <w:r>
        <w:rPr>
          <w:i/>
          <w:iCs/>
        </w:rPr>
        <w:t xml:space="preserve"> repository </w:t>
      </w:r>
      <w:proofErr w:type="spellStart"/>
      <w:r>
        <w:rPr>
          <w:i/>
          <w:iCs/>
        </w:rPr>
        <w:t>có</w:t>
      </w:r>
      <w:proofErr w:type="spellEnd"/>
    </w:p>
    <w:p w14:paraId="7188314F" w14:textId="5A37A564" w:rsidR="00947316" w:rsidRDefault="0089595C" w:rsidP="004155E5">
      <w:pPr>
        <w:pStyle w:val="Heading2"/>
      </w:pPr>
      <w:bookmarkStart w:id="11" w:name="_Toc90500046"/>
      <w:proofErr w:type="spellStart"/>
      <w:r>
        <w:t>Kết</w:t>
      </w:r>
      <w:proofErr w:type="spellEnd"/>
      <w:r>
        <w:t xml:space="preserve"> </w:t>
      </w:r>
      <w:proofErr w:type="spellStart"/>
      <w:r>
        <w:t>quả</w:t>
      </w:r>
      <w:proofErr w:type="spellEnd"/>
      <w:r>
        <w:t xml:space="preserve"> </w:t>
      </w:r>
      <w:proofErr w:type="spellStart"/>
      <w:r>
        <w:t>chạy</w:t>
      </w:r>
      <w:proofErr w:type="spellEnd"/>
      <w:r>
        <w:t xml:space="preserve"> </w:t>
      </w:r>
      <w:proofErr w:type="spellStart"/>
      <w:r>
        <w:t>thử</w:t>
      </w:r>
      <w:proofErr w:type="spellEnd"/>
      <w:r>
        <w:t xml:space="preserve"> </w:t>
      </w:r>
      <w:proofErr w:type="spellStart"/>
      <w:r>
        <w:t>nghiệm</w:t>
      </w:r>
      <w:bookmarkEnd w:id="11"/>
      <w:proofErr w:type="spellEnd"/>
    </w:p>
    <w:p w14:paraId="4A1F7132" w14:textId="0CDF05C9" w:rsidR="0089595C" w:rsidRPr="0089595C" w:rsidRDefault="0089595C" w:rsidP="004155E5">
      <w:pPr>
        <w:rPr>
          <w:i/>
          <w:iCs/>
        </w:rPr>
      </w:pPr>
      <w:proofErr w:type="spellStart"/>
      <w:r>
        <w:rPr>
          <w:i/>
          <w:iCs/>
        </w:rPr>
        <w:t>Mô</w:t>
      </w:r>
      <w:proofErr w:type="spellEnd"/>
      <w:r>
        <w:rPr>
          <w:i/>
          <w:iCs/>
        </w:rPr>
        <w:t xml:space="preserve"> </w:t>
      </w:r>
      <w:proofErr w:type="spellStart"/>
      <w:r>
        <w:rPr>
          <w:i/>
          <w:iCs/>
        </w:rPr>
        <w:t>tả</w:t>
      </w:r>
      <w:proofErr w:type="spellEnd"/>
      <w:r>
        <w:rPr>
          <w:i/>
          <w:iCs/>
        </w:rPr>
        <w:t xml:space="preserve"> </w:t>
      </w:r>
      <w:proofErr w:type="spellStart"/>
      <w:r>
        <w:rPr>
          <w:i/>
          <w:iCs/>
        </w:rPr>
        <w:t>các</w:t>
      </w:r>
      <w:proofErr w:type="spellEnd"/>
      <w:r>
        <w:rPr>
          <w:i/>
          <w:iCs/>
        </w:rPr>
        <w:t xml:space="preserve"> </w:t>
      </w:r>
      <w:proofErr w:type="spellStart"/>
      <w:r>
        <w:rPr>
          <w:i/>
          <w:iCs/>
        </w:rPr>
        <w:t>bước</w:t>
      </w:r>
      <w:proofErr w:type="spellEnd"/>
      <w:r>
        <w:rPr>
          <w:i/>
          <w:iCs/>
        </w:rPr>
        <w:t xml:space="preserve"> </w:t>
      </w:r>
      <w:proofErr w:type="spellStart"/>
      <w:r>
        <w:rPr>
          <w:i/>
          <w:iCs/>
        </w:rPr>
        <w:t>chạy</w:t>
      </w:r>
      <w:proofErr w:type="spellEnd"/>
      <w:r>
        <w:rPr>
          <w:i/>
          <w:iCs/>
        </w:rPr>
        <w:t xml:space="preserve"> </w:t>
      </w:r>
      <w:proofErr w:type="spellStart"/>
      <w:r>
        <w:rPr>
          <w:i/>
          <w:iCs/>
        </w:rPr>
        <w:t>chương</w:t>
      </w:r>
      <w:proofErr w:type="spellEnd"/>
      <w:r>
        <w:rPr>
          <w:i/>
          <w:iCs/>
        </w:rPr>
        <w:t xml:space="preserve"> </w:t>
      </w:r>
      <w:proofErr w:type="spellStart"/>
      <w:r>
        <w:rPr>
          <w:i/>
          <w:iCs/>
        </w:rPr>
        <w:t>trình</w:t>
      </w:r>
      <w:proofErr w:type="spellEnd"/>
      <w:r>
        <w:rPr>
          <w:i/>
          <w:iCs/>
        </w:rPr>
        <w:t xml:space="preserve">, </w:t>
      </w:r>
      <w:proofErr w:type="spellStart"/>
      <w:r>
        <w:rPr>
          <w:i/>
          <w:iCs/>
        </w:rPr>
        <w:t>có</w:t>
      </w:r>
      <w:proofErr w:type="spellEnd"/>
      <w:r>
        <w:rPr>
          <w:i/>
          <w:iCs/>
        </w:rPr>
        <w:t xml:space="preserve"> </w:t>
      </w:r>
      <w:proofErr w:type="spellStart"/>
      <w:r>
        <w:rPr>
          <w:i/>
          <w:iCs/>
        </w:rPr>
        <w:t>thể</w:t>
      </w:r>
      <w:proofErr w:type="spellEnd"/>
      <w:r>
        <w:rPr>
          <w:i/>
          <w:iCs/>
        </w:rPr>
        <w:t xml:space="preserve"> </w:t>
      </w:r>
      <w:proofErr w:type="spellStart"/>
      <w:r>
        <w:rPr>
          <w:i/>
          <w:iCs/>
        </w:rPr>
        <w:t>thành</w:t>
      </w:r>
      <w:proofErr w:type="spellEnd"/>
      <w:r>
        <w:rPr>
          <w:i/>
          <w:iCs/>
        </w:rPr>
        <w:t xml:space="preserve"> </w:t>
      </w:r>
      <w:proofErr w:type="spellStart"/>
      <w:r>
        <w:rPr>
          <w:i/>
          <w:iCs/>
        </w:rPr>
        <w:t>công</w:t>
      </w:r>
      <w:proofErr w:type="spellEnd"/>
      <w:r>
        <w:rPr>
          <w:i/>
          <w:iCs/>
        </w:rPr>
        <w:t xml:space="preserve"> </w:t>
      </w:r>
      <w:proofErr w:type="spellStart"/>
      <w:r>
        <w:rPr>
          <w:i/>
          <w:iCs/>
        </w:rPr>
        <w:t>hoặc</w:t>
      </w:r>
      <w:proofErr w:type="spellEnd"/>
      <w:r>
        <w:rPr>
          <w:i/>
          <w:iCs/>
        </w:rPr>
        <w:t xml:space="preserve"> </w:t>
      </w:r>
      <w:proofErr w:type="spellStart"/>
      <w:r>
        <w:rPr>
          <w:i/>
          <w:iCs/>
        </w:rPr>
        <w:t>không</w:t>
      </w:r>
      <w:proofErr w:type="spellEnd"/>
      <w:r>
        <w:rPr>
          <w:i/>
          <w:iCs/>
        </w:rPr>
        <w:t xml:space="preserve"> </w:t>
      </w:r>
      <w:proofErr w:type="spellStart"/>
      <w:r>
        <w:rPr>
          <w:i/>
          <w:iCs/>
        </w:rPr>
        <w:t>thành</w:t>
      </w:r>
      <w:proofErr w:type="spellEnd"/>
      <w:r>
        <w:rPr>
          <w:i/>
          <w:iCs/>
        </w:rPr>
        <w:t xml:space="preserve"> </w:t>
      </w:r>
      <w:proofErr w:type="spellStart"/>
      <w:r>
        <w:rPr>
          <w:i/>
          <w:iCs/>
        </w:rPr>
        <w:t>công</w:t>
      </w:r>
      <w:proofErr w:type="spellEnd"/>
      <w:r>
        <w:rPr>
          <w:i/>
          <w:iCs/>
        </w:rPr>
        <w:t xml:space="preserve">. Cho </w:t>
      </w:r>
      <w:proofErr w:type="spellStart"/>
      <w:r>
        <w:rPr>
          <w:i/>
          <w:iCs/>
        </w:rPr>
        <w:t>biết</w:t>
      </w:r>
      <w:proofErr w:type="spellEnd"/>
      <w:r>
        <w:rPr>
          <w:i/>
          <w:iCs/>
        </w:rPr>
        <w:t xml:space="preserve"> </w:t>
      </w:r>
      <w:proofErr w:type="spellStart"/>
      <w:r>
        <w:rPr>
          <w:i/>
          <w:iCs/>
        </w:rPr>
        <w:t>các</w:t>
      </w:r>
      <w:proofErr w:type="spellEnd"/>
      <w:r>
        <w:rPr>
          <w:i/>
          <w:iCs/>
        </w:rPr>
        <w:t xml:space="preserve"> </w:t>
      </w:r>
      <w:proofErr w:type="spellStart"/>
      <w:r>
        <w:rPr>
          <w:i/>
          <w:iCs/>
        </w:rPr>
        <w:t>lỗi</w:t>
      </w:r>
      <w:proofErr w:type="spellEnd"/>
      <w:r>
        <w:rPr>
          <w:i/>
          <w:iCs/>
        </w:rPr>
        <w:t xml:space="preserve"> </w:t>
      </w:r>
      <w:proofErr w:type="spellStart"/>
      <w:r>
        <w:rPr>
          <w:i/>
          <w:iCs/>
        </w:rPr>
        <w:t>xuất</w:t>
      </w:r>
      <w:proofErr w:type="spellEnd"/>
      <w:r>
        <w:rPr>
          <w:i/>
          <w:iCs/>
        </w:rPr>
        <w:t xml:space="preserve"> </w:t>
      </w:r>
      <w:proofErr w:type="spellStart"/>
      <w:r>
        <w:rPr>
          <w:i/>
          <w:iCs/>
        </w:rPr>
        <w:t>hiện</w:t>
      </w:r>
      <w:proofErr w:type="spellEnd"/>
      <w:r>
        <w:rPr>
          <w:i/>
          <w:iCs/>
        </w:rPr>
        <w:t xml:space="preserve"> </w:t>
      </w:r>
      <w:proofErr w:type="spellStart"/>
      <w:r>
        <w:rPr>
          <w:i/>
          <w:iCs/>
        </w:rPr>
        <w:t>và</w:t>
      </w:r>
      <w:proofErr w:type="spellEnd"/>
      <w:r>
        <w:rPr>
          <w:i/>
          <w:iCs/>
        </w:rPr>
        <w:t xml:space="preserve"> </w:t>
      </w:r>
      <w:proofErr w:type="spellStart"/>
      <w:r>
        <w:rPr>
          <w:i/>
          <w:iCs/>
        </w:rPr>
        <w:t>cách</w:t>
      </w:r>
      <w:proofErr w:type="spellEnd"/>
      <w:r>
        <w:rPr>
          <w:i/>
          <w:iCs/>
        </w:rPr>
        <w:t xml:space="preserve"> </w:t>
      </w:r>
      <w:proofErr w:type="spellStart"/>
      <w:r>
        <w:rPr>
          <w:i/>
          <w:iCs/>
        </w:rPr>
        <w:t>xử</w:t>
      </w:r>
      <w:proofErr w:type="spellEnd"/>
      <w:r>
        <w:rPr>
          <w:i/>
          <w:iCs/>
        </w:rPr>
        <w:t xml:space="preserve"> </w:t>
      </w:r>
      <w:proofErr w:type="spellStart"/>
      <w:r>
        <w:rPr>
          <w:i/>
          <w:iCs/>
        </w:rPr>
        <w:t>lý</w:t>
      </w:r>
      <w:proofErr w:type="spellEnd"/>
      <w:r>
        <w:rPr>
          <w:i/>
          <w:iCs/>
        </w:rPr>
        <w:t xml:space="preserve"> </w:t>
      </w:r>
      <w:proofErr w:type="spellStart"/>
      <w:r>
        <w:rPr>
          <w:i/>
          <w:iCs/>
        </w:rPr>
        <w:t>nếu</w:t>
      </w:r>
      <w:proofErr w:type="spellEnd"/>
      <w:r>
        <w:rPr>
          <w:i/>
          <w:iCs/>
        </w:rPr>
        <w:t xml:space="preserve"> </w:t>
      </w:r>
      <w:proofErr w:type="spellStart"/>
      <w:r>
        <w:rPr>
          <w:i/>
          <w:iCs/>
        </w:rPr>
        <w:t>có</w:t>
      </w:r>
      <w:proofErr w:type="spellEnd"/>
      <w:r>
        <w:rPr>
          <w:i/>
          <w:iCs/>
        </w:rPr>
        <w:t>.</w:t>
      </w:r>
    </w:p>
    <w:p w14:paraId="1118375C" w14:textId="6CC72E07" w:rsidR="00F3362F" w:rsidRDefault="00AD13E4" w:rsidP="004155E5">
      <w:pPr>
        <w:pStyle w:val="Heading2"/>
      </w:pPr>
      <w:bookmarkStart w:id="12" w:name="_Toc90500047"/>
      <w:proofErr w:type="spellStart"/>
      <w:r>
        <w:t>Phạm</w:t>
      </w:r>
      <w:proofErr w:type="spellEnd"/>
      <w:r>
        <w:t xml:space="preserve"> vi</w:t>
      </w:r>
      <w:r w:rsidR="00DD00D8">
        <w:t xml:space="preserve"> </w:t>
      </w:r>
      <w:proofErr w:type="spellStart"/>
      <w:r w:rsidR="00DD00D8">
        <w:t>dự</w:t>
      </w:r>
      <w:proofErr w:type="spellEnd"/>
      <w:r w:rsidR="00DD00D8">
        <w:t xml:space="preserve"> </w:t>
      </w:r>
      <w:proofErr w:type="spellStart"/>
      <w:r w:rsidR="00DD00D8">
        <w:t>án</w:t>
      </w:r>
      <w:bookmarkEnd w:id="12"/>
      <w:proofErr w:type="spellEnd"/>
    </w:p>
    <w:p w14:paraId="303DB423" w14:textId="7BAE1263" w:rsidR="00A01B4E" w:rsidRPr="00A01B4E" w:rsidRDefault="00A01B4E" w:rsidP="004155E5">
      <w:pPr>
        <w:rPr>
          <w:i/>
          <w:iCs/>
        </w:rPr>
      </w:pPr>
      <w:proofErr w:type="spellStart"/>
      <w:r w:rsidRPr="00A01B4E">
        <w:rPr>
          <w:i/>
          <w:iCs/>
        </w:rPr>
        <w:t>Chạy</w:t>
      </w:r>
      <w:proofErr w:type="spellEnd"/>
      <w:r w:rsidRPr="00A01B4E">
        <w:rPr>
          <w:i/>
          <w:iCs/>
        </w:rPr>
        <w:t xml:space="preserve"> </w:t>
      </w:r>
      <w:proofErr w:type="spellStart"/>
      <w:r w:rsidRPr="00A01B4E">
        <w:rPr>
          <w:i/>
          <w:iCs/>
        </w:rPr>
        <w:t>được</w:t>
      </w:r>
      <w:proofErr w:type="spellEnd"/>
      <w:r w:rsidRPr="00A01B4E">
        <w:rPr>
          <w:i/>
          <w:iCs/>
        </w:rPr>
        <w:t xml:space="preserve"> </w:t>
      </w:r>
      <w:proofErr w:type="spellStart"/>
      <w:r w:rsidRPr="00A01B4E">
        <w:rPr>
          <w:i/>
          <w:iCs/>
        </w:rPr>
        <w:t>trên</w:t>
      </w:r>
      <w:proofErr w:type="spellEnd"/>
      <w:r w:rsidRPr="00A01B4E">
        <w:rPr>
          <w:i/>
          <w:iCs/>
        </w:rPr>
        <w:t xml:space="preserve"> </w:t>
      </w:r>
      <w:proofErr w:type="spellStart"/>
      <w:r w:rsidRPr="00A01B4E">
        <w:rPr>
          <w:i/>
          <w:iCs/>
        </w:rPr>
        <w:t>nền</w:t>
      </w:r>
      <w:proofErr w:type="spellEnd"/>
      <w:r w:rsidRPr="00A01B4E">
        <w:rPr>
          <w:i/>
          <w:iCs/>
        </w:rPr>
        <w:t xml:space="preserve"> </w:t>
      </w:r>
      <w:proofErr w:type="spellStart"/>
      <w:r w:rsidRPr="00A01B4E">
        <w:rPr>
          <w:i/>
          <w:iCs/>
        </w:rPr>
        <w:t>t</w:t>
      </w:r>
      <w:r>
        <w:rPr>
          <w:i/>
          <w:iCs/>
        </w:rPr>
        <w:t>ảng</w:t>
      </w:r>
      <w:proofErr w:type="spellEnd"/>
      <w:r>
        <w:rPr>
          <w:i/>
          <w:iCs/>
        </w:rPr>
        <w:t xml:space="preserve"> </w:t>
      </w:r>
      <w:proofErr w:type="spellStart"/>
      <w:r>
        <w:rPr>
          <w:i/>
          <w:iCs/>
        </w:rPr>
        <w:t>nào</w:t>
      </w:r>
      <w:proofErr w:type="spellEnd"/>
      <w:r>
        <w:rPr>
          <w:i/>
          <w:iCs/>
        </w:rPr>
        <w:t xml:space="preserve">, OS </w:t>
      </w:r>
      <w:proofErr w:type="spellStart"/>
      <w:r>
        <w:rPr>
          <w:i/>
          <w:iCs/>
        </w:rPr>
        <w:t>nào</w:t>
      </w:r>
      <w:proofErr w:type="spellEnd"/>
      <w:r>
        <w:rPr>
          <w:i/>
          <w:iCs/>
        </w:rPr>
        <w:t>?...</w:t>
      </w:r>
    </w:p>
    <w:p w14:paraId="201D3D5C" w14:textId="571BF035" w:rsidR="00E31DB9" w:rsidRDefault="00E31DB9" w:rsidP="004155E5">
      <w:pPr>
        <w:pStyle w:val="Heading1"/>
      </w:pPr>
      <w:bookmarkStart w:id="13" w:name="_Toc90500048"/>
      <w:proofErr w:type="spellStart"/>
      <w:r>
        <w:t>Ước</w:t>
      </w:r>
      <w:proofErr w:type="spellEnd"/>
      <w:r>
        <w:t xml:space="preserve"> </w:t>
      </w:r>
      <w:proofErr w:type="spellStart"/>
      <w:r>
        <w:t>lượng</w:t>
      </w:r>
      <w:proofErr w:type="spellEnd"/>
      <w:r w:rsidR="0011003A">
        <w:t xml:space="preserve"> </w:t>
      </w:r>
      <w:proofErr w:type="spellStart"/>
      <w:r w:rsidR="0011003A">
        <w:t>chung</w:t>
      </w:r>
      <w:bookmarkEnd w:id="13"/>
      <w:proofErr w:type="spellEnd"/>
    </w:p>
    <w:p w14:paraId="7CB60D16" w14:textId="7C752AC3" w:rsidR="002814C8" w:rsidRDefault="002814C8" w:rsidP="004155E5">
      <w:pPr>
        <w:pStyle w:val="Heading2"/>
      </w:pPr>
      <w:bookmarkStart w:id="14" w:name="_Toc90500049"/>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bookmarkEnd w:id="14"/>
      <w:proofErr w:type="spellEnd"/>
    </w:p>
    <w:p w14:paraId="4CAA1D6E" w14:textId="749A968B" w:rsidR="00612FB1" w:rsidRDefault="000C6EB0" w:rsidP="004155E5">
      <w:pPr>
        <w:pStyle w:val="ListParagraph"/>
        <w:numPr>
          <w:ilvl w:val="0"/>
          <w:numId w:val="40"/>
        </w:numPr>
        <w:rPr>
          <w:i/>
          <w:iCs/>
        </w:rPr>
      </w:pPr>
      <w:proofErr w:type="spellStart"/>
      <w:r>
        <w:rPr>
          <w:i/>
          <w:iCs/>
        </w:rPr>
        <w:t>Để</w:t>
      </w:r>
      <w:proofErr w:type="spellEnd"/>
      <w:r>
        <w:rPr>
          <w:i/>
          <w:iCs/>
        </w:rPr>
        <w:t xml:space="preserve"> </w:t>
      </w:r>
      <w:proofErr w:type="spellStart"/>
      <w:r>
        <w:rPr>
          <w:i/>
          <w:iCs/>
        </w:rPr>
        <w:t>chạy</w:t>
      </w:r>
      <w:proofErr w:type="spellEnd"/>
      <w:r>
        <w:rPr>
          <w:i/>
          <w:iCs/>
        </w:rPr>
        <w:t xml:space="preserve"> </w:t>
      </w:r>
      <w:proofErr w:type="spellStart"/>
      <w:r>
        <w:rPr>
          <w:i/>
          <w:iCs/>
        </w:rPr>
        <w:t>thành</w:t>
      </w:r>
      <w:proofErr w:type="spellEnd"/>
      <w:r>
        <w:rPr>
          <w:i/>
          <w:iCs/>
        </w:rPr>
        <w:t xml:space="preserve"> </w:t>
      </w:r>
      <w:proofErr w:type="spellStart"/>
      <w:r>
        <w:rPr>
          <w:i/>
          <w:iCs/>
        </w:rPr>
        <w:t>công</w:t>
      </w:r>
      <w:proofErr w:type="spellEnd"/>
      <w:r>
        <w:rPr>
          <w:i/>
          <w:iCs/>
        </w:rPr>
        <w:t xml:space="preserve"> </w:t>
      </w:r>
      <w:proofErr w:type="spellStart"/>
      <w:r w:rsidR="00017E86">
        <w:rPr>
          <w:i/>
          <w:iCs/>
        </w:rPr>
        <w:t>mã</w:t>
      </w:r>
      <w:proofErr w:type="spellEnd"/>
      <w:r w:rsidR="00017E86">
        <w:rPr>
          <w:i/>
          <w:iCs/>
        </w:rPr>
        <w:t xml:space="preserve"> </w:t>
      </w:r>
      <w:proofErr w:type="spellStart"/>
      <w:r w:rsidR="00017E86">
        <w:rPr>
          <w:i/>
          <w:iCs/>
        </w:rPr>
        <w:t>nguồn</w:t>
      </w:r>
      <w:proofErr w:type="spellEnd"/>
      <w:r>
        <w:rPr>
          <w:i/>
          <w:iCs/>
        </w:rPr>
        <w:t xml:space="preserve"> </w:t>
      </w:r>
      <w:proofErr w:type="spellStart"/>
      <w:r>
        <w:rPr>
          <w:i/>
          <w:iCs/>
        </w:rPr>
        <w:t>mở</w:t>
      </w:r>
      <w:proofErr w:type="spellEnd"/>
      <w:r w:rsidR="00017E86">
        <w:rPr>
          <w:i/>
          <w:iCs/>
        </w:rPr>
        <w:t xml:space="preserve"> </w:t>
      </w:r>
      <w:proofErr w:type="spellStart"/>
      <w:r w:rsidR="00017E86">
        <w:rPr>
          <w:i/>
          <w:iCs/>
        </w:rPr>
        <w:t>cần</w:t>
      </w:r>
      <w:proofErr w:type="spellEnd"/>
      <w:r w:rsidR="00017E86">
        <w:rPr>
          <w:i/>
          <w:iCs/>
        </w:rPr>
        <w:t xml:space="preserve"> bao </w:t>
      </w:r>
      <w:proofErr w:type="spellStart"/>
      <w:r w:rsidR="00017E86">
        <w:rPr>
          <w:i/>
          <w:iCs/>
        </w:rPr>
        <w:t>nhiêu</w:t>
      </w:r>
      <w:proofErr w:type="spellEnd"/>
      <w:r w:rsidR="00017E86">
        <w:rPr>
          <w:i/>
          <w:iCs/>
        </w:rPr>
        <w:t xml:space="preserve"> </w:t>
      </w:r>
      <w:proofErr w:type="spellStart"/>
      <w:r w:rsidR="00017E86">
        <w:rPr>
          <w:i/>
          <w:iCs/>
        </w:rPr>
        <w:t>thời</w:t>
      </w:r>
      <w:proofErr w:type="spellEnd"/>
      <w:r w:rsidR="00017E86">
        <w:rPr>
          <w:i/>
          <w:iCs/>
        </w:rPr>
        <w:t xml:space="preserve"> </w:t>
      </w:r>
      <w:proofErr w:type="spellStart"/>
      <w:r w:rsidR="00017E86">
        <w:rPr>
          <w:i/>
          <w:iCs/>
        </w:rPr>
        <w:t>gian</w:t>
      </w:r>
      <w:proofErr w:type="spellEnd"/>
    </w:p>
    <w:p w14:paraId="698E473B" w14:textId="480537F6" w:rsidR="00327CC3" w:rsidRDefault="00327CC3" w:rsidP="004155E5">
      <w:pPr>
        <w:pStyle w:val="ListParagraph"/>
        <w:numPr>
          <w:ilvl w:val="0"/>
          <w:numId w:val="40"/>
        </w:numPr>
        <w:rPr>
          <w:i/>
          <w:iCs/>
        </w:rPr>
      </w:pPr>
      <w:proofErr w:type="spellStart"/>
      <w:r>
        <w:rPr>
          <w:i/>
          <w:iCs/>
        </w:rPr>
        <w:t>Để</w:t>
      </w:r>
      <w:proofErr w:type="spellEnd"/>
      <w:r>
        <w:rPr>
          <w:i/>
          <w:iCs/>
        </w:rPr>
        <w:t xml:space="preserve"> </w:t>
      </w:r>
      <w:proofErr w:type="spellStart"/>
      <w:r>
        <w:rPr>
          <w:i/>
          <w:iCs/>
        </w:rPr>
        <w:t>hiểu</w:t>
      </w:r>
      <w:proofErr w:type="spellEnd"/>
      <w:r>
        <w:rPr>
          <w:i/>
          <w:iCs/>
        </w:rPr>
        <w:t xml:space="preserve"> </w:t>
      </w:r>
      <w:proofErr w:type="spellStart"/>
      <w:r>
        <w:rPr>
          <w:i/>
          <w:iCs/>
        </w:rPr>
        <w:t>rõ</w:t>
      </w:r>
      <w:proofErr w:type="spellEnd"/>
      <w:r>
        <w:rPr>
          <w:i/>
          <w:iCs/>
        </w:rPr>
        <w:t xml:space="preserve"> </w:t>
      </w:r>
      <w:proofErr w:type="spellStart"/>
      <w:r>
        <w:rPr>
          <w:i/>
          <w:iCs/>
        </w:rPr>
        <w:t>mã</w:t>
      </w:r>
      <w:proofErr w:type="spellEnd"/>
      <w:r>
        <w:rPr>
          <w:i/>
          <w:iCs/>
        </w:rPr>
        <w:t xml:space="preserve"> </w:t>
      </w:r>
      <w:proofErr w:type="spellStart"/>
      <w:r>
        <w:rPr>
          <w:i/>
          <w:iCs/>
        </w:rPr>
        <w:t>nguồn</w:t>
      </w:r>
      <w:proofErr w:type="spellEnd"/>
      <w:r>
        <w:rPr>
          <w:i/>
          <w:iCs/>
        </w:rPr>
        <w:t xml:space="preserve"> </w:t>
      </w:r>
      <w:proofErr w:type="spellStart"/>
      <w:r>
        <w:rPr>
          <w:i/>
          <w:iCs/>
        </w:rPr>
        <w:t>mở</w:t>
      </w:r>
      <w:proofErr w:type="spellEnd"/>
      <w:r>
        <w:rPr>
          <w:i/>
          <w:iCs/>
        </w:rPr>
        <w:t xml:space="preserve"> </w:t>
      </w:r>
      <w:proofErr w:type="spellStart"/>
      <w:r>
        <w:rPr>
          <w:i/>
          <w:iCs/>
        </w:rPr>
        <w:t>cần</w:t>
      </w:r>
      <w:proofErr w:type="spellEnd"/>
      <w:r>
        <w:rPr>
          <w:i/>
          <w:iCs/>
        </w:rPr>
        <w:t xml:space="preserve"> bao </w:t>
      </w:r>
      <w:proofErr w:type="spellStart"/>
      <w:r>
        <w:rPr>
          <w:i/>
          <w:iCs/>
        </w:rPr>
        <w:t>nhiêu</w:t>
      </w:r>
      <w:proofErr w:type="spellEnd"/>
      <w:r>
        <w:rPr>
          <w:i/>
          <w:iCs/>
        </w:rPr>
        <w:t xml:space="preserve"> </w:t>
      </w:r>
      <w:proofErr w:type="spellStart"/>
      <w:r>
        <w:rPr>
          <w:i/>
          <w:iCs/>
        </w:rPr>
        <w:t>thời</w:t>
      </w:r>
      <w:proofErr w:type="spellEnd"/>
      <w:r>
        <w:rPr>
          <w:i/>
          <w:iCs/>
        </w:rPr>
        <w:t xml:space="preserve"> </w:t>
      </w:r>
      <w:proofErr w:type="spellStart"/>
      <w:r>
        <w:rPr>
          <w:i/>
          <w:iCs/>
        </w:rPr>
        <w:t>gian</w:t>
      </w:r>
      <w:proofErr w:type="spellEnd"/>
    </w:p>
    <w:p w14:paraId="0B40C28B" w14:textId="21F2549C" w:rsidR="000123C4" w:rsidRPr="00327CC3" w:rsidRDefault="000123C4" w:rsidP="004155E5">
      <w:pPr>
        <w:pStyle w:val="ListParagraph"/>
        <w:numPr>
          <w:ilvl w:val="0"/>
          <w:numId w:val="40"/>
        </w:numPr>
        <w:rPr>
          <w:i/>
          <w:iCs/>
        </w:rPr>
      </w:pPr>
      <w:proofErr w:type="spellStart"/>
      <w:r>
        <w:rPr>
          <w:i/>
          <w:iCs/>
        </w:rPr>
        <w:t>Để</w:t>
      </w:r>
      <w:proofErr w:type="spellEnd"/>
      <w:r>
        <w:rPr>
          <w:i/>
          <w:iCs/>
        </w:rPr>
        <w:t xml:space="preserve"> </w:t>
      </w:r>
      <w:proofErr w:type="spellStart"/>
      <w:r>
        <w:rPr>
          <w:i/>
          <w:iCs/>
        </w:rPr>
        <w:t>thay</w:t>
      </w:r>
      <w:proofErr w:type="spellEnd"/>
      <w:r>
        <w:rPr>
          <w:i/>
          <w:iCs/>
        </w:rPr>
        <w:t xml:space="preserve"> </w:t>
      </w:r>
      <w:proofErr w:type="spellStart"/>
      <w:r>
        <w:rPr>
          <w:i/>
          <w:iCs/>
        </w:rPr>
        <w:t>đổi</w:t>
      </w:r>
      <w:proofErr w:type="spellEnd"/>
      <w:r>
        <w:rPr>
          <w:i/>
          <w:iCs/>
        </w:rPr>
        <w:t xml:space="preserve"> </w:t>
      </w:r>
      <w:proofErr w:type="spellStart"/>
      <w:r>
        <w:rPr>
          <w:i/>
          <w:iCs/>
        </w:rPr>
        <w:t>giao</w:t>
      </w:r>
      <w:proofErr w:type="spellEnd"/>
      <w:r>
        <w:rPr>
          <w:i/>
          <w:iCs/>
        </w:rPr>
        <w:t xml:space="preserve"> </w:t>
      </w:r>
      <w:proofErr w:type="spellStart"/>
      <w:r>
        <w:rPr>
          <w:i/>
          <w:iCs/>
        </w:rPr>
        <w:t>diện</w:t>
      </w:r>
      <w:proofErr w:type="spellEnd"/>
      <w:r>
        <w:rPr>
          <w:i/>
          <w:iCs/>
        </w:rPr>
        <w:t xml:space="preserve">, </w:t>
      </w:r>
      <w:proofErr w:type="spellStart"/>
      <w:r>
        <w:rPr>
          <w:i/>
          <w:iCs/>
        </w:rPr>
        <w:t>để</w:t>
      </w:r>
      <w:proofErr w:type="spellEnd"/>
      <w:r>
        <w:rPr>
          <w:i/>
          <w:iCs/>
        </w:rPr>
        <w:t xml:space="preserve"> </w:t>
      </w:r>
      <w:proofErr w:type="spellStart"/>
      <w:r>
        <w:rPr>
          <w:i/>
          <w:iCs/>
        </w:rPr>
        <w:t>chỉnh</w:t>
      </w:r>
      <w:proofErr w:type="spellEnd"/>
      <w:r>
        <w:rPr>
          <w:i/>
          <w:iCs/>
        </w:rPr>
        <w:t xml:space="preserve"> </w:t>
      </w:r>
      <w:proofErr w:type="spellStart"/>
      <w:r>
        <w:rPr>
          <w:i/>
          <w:iCs/>
        </w:rPr>
        <w:t>sửa</w:t>
      </w:r>
      <w:proofErr w:type="spellEnd"/>
      <w:r>
        <w:rPr>
          <w:i/>
          <w:iCs/>
        </w:rPr>
        <w:t xml:space="preserve"> </w:t>
      </w:r>
      <w:proofErr w:type="spellStart"/>
      <w:r>
        <w:rPr>
          <w:i/>
          <w:iCs/>
        </w:rPr>
        <w:t>tính</w:t>
      </w:r>
      <w:proofErr w:type="spellEnd"/>
      <w:r>
        <w:rPr>
          <w:i/>
          <w:iCs/>
        </w:rPr>
        <w:t xml:space="preserve"> </w:t>
      </w:r>
      <w:proofErr w:type="spellStart"/>
      <w:r>
        <w:rPr>
          <w:i/>
          <w:iCs/>
        </w:rPr>
        <w:t>năng</w:t>
      </w:r>
      <w:proofErr w:type="spellEnd"/>
      <w:r>
        <w:rPr>
          <w:i/>
          <w:iCs/>
        </w:rPr>
        <w:t xml:space="preserve"> </w:t>
      </w:r>
      <w:proofErr w:type="spellStart"/>
      <w:r>
        <w:rPr>
          <w:i/>
          <w:iCs/>
        </w:rPr>
        <w:t>cần</w:t>
      </w:r>
      <w:proofErr w:type="spellEnd"/>
      <w:r>
        <w:rPr>
          <w:i/>
          <w:iCs/>
        </w:rPr>
        <w:t xml:space="preserve"> bao </w:t>
      </w:r>
      <w:proofErr w:type="spellStart"/>
      <w:r>
        <w:rPr>
          <w:i/>
          <w:iCs/>
        </w:rPr>
        <w:t>nhiêu</w:t>
      </w:r>
      <w:proofErr w:type="spellEnd"/>
      <w:r>
        <w:rPr>
          <w:i/>
          <w:iCs/>
        </w:rPr>
        <w:t xml:space="preserve"> </w:t>
      </w:r>
      <w:proofErr w:type="spellStart"/>
      <w:r>
        <w:rPr>
          <w:i/>
          <w:iCs/>
        </w:rPr>
        <w:t>thời</w:t>
      </w:r>
      <w:proofErr w:type="spellEnd"/>
      <w:r>
        <w:rPr>
          <w:i/>
          <w:iCs/>
        </w:rPr>
        <w:t xml:space="preserve"> </w:t>
      </w:r>
      <w:proofErr w:type="spellStart"/>
      <w:r>
        <w:rPr>
          <w:i/>
          <w:iCs/>
        </w:rPr>
        <w:t>gian</w:t>
      </w:r>
      <w:proofErr w:type="spellEnd"/>
    </w:p>
    <w:p w14:paraId="33628FB7" w14:textId="3D16B775" w:rsidR="00D466C7" w:rsidRDefault="002814C8" w:rsidP="004155E5">
      <w:pPr>
        <w:pStyle w:val="Heading2"/>
      </w:pPr>
      <w:bookmarkStart w:id="15" w:name="_Toc90500050"/>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bookmarkEnd w:id="15"/>
      <w:proofErr w:type="spellEnd"/>
    </w:p>
    <w:p w14:paraId="429A4ABF" w14:textId="52454699" w:rsidR="00327CC3" w:rsidRPr="007E4E75" w:rsidRDefault="00327CC3" w:rsidP="004155E5">
      <w:pPr>
        <w:rPr>
          <w:i/>
          <w:iCs/>
        </w:rPr>
      </w:pPr>
      <w:proofErr w:type="spellStart"/>
      <w:r w:rsidRPr="007E4E75">
        <w:rPr>
          <w:i/>
          <w:iCs/>
        </w:rPr>
        <w:t>Ước</w:t>
      </w:r>
      <w:proofErr w:type="spellEnd"/>
      <w:r w:rsidRPr="007E4E75">
        <w:rPr>
          <w:i/>
          <w:iCs/>
        </w:rPr>
        <w:t xml:space="preserve"> </w:t>
      </w:r>
      <w:proofErr w:type="spellStart"/>
      <w:r w:rsidRPr="007E4E75">
        <w:rPr>
          <w:i/>
          <w:iCs/>
        </w:rPr>
        <w:t>lượng</w:t>
      </w:r>
      <w:proofErr w:type="spellEnd"/>
      <w:r w:rsidRPr="007E4E75">
        <w:rPr>
          <w:i/>
          <w:iCs/>
        </w:rPr>
        <w:t xml:space="preserve"> 5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Pr="007E4E75">
        <w:rPr>
          <w:i/>
          <w:iCs/>
        </w:rPr>
        <w:t>của</w:t>
      </w:r>
      <w:proofErr w:type="spellEnd"/>
      <w:r w:rsidRPr="007E4E75">
        <w:rPr>
          <w:i/>
          <w:iCs/>
        </w:rPr>
        <w:t xml:space="preserve"> </w:t>
      </w:r>
      <w:proofErr w:type="spellStart"/>
      <w:r w:rsidRPr="007E4E75">
        <w:rPr>
          <w:i/>
          <w:iCs/>
        </w:rPr>
        <w:t>dự</w:t>
      </w:r>
      <w:proofErr w:type="spellEnd"/>
      <w:r w:rsidRPr="007E4E75">
        <w:rPr>
          <w:i/>
          <w:iCs/>
        </w:rPr>
        <w:t xml:space="preserve"> </w:t>
      </w:r>
      <w:proofErr w:type="spellStart"/>
      <w:r w:rsidRPr="007E4E75">
        <w:rPr>
          <w:i/>
          <w:iCs/>
        </w:rPr>
        <w:t>án</w:t>
      </w:r>
      <w:proofErr w:type="spellEnd"/>
      <w:r w:rsidR="00A43D43" w:rsidRPr="007E4E75">
        <w:rPr>
          <w:i/>
          <w:iCs/>
        </w:rPr>
        <w:t xml:space="preserve"> </w:t>
      </w:r>
      <w:proofErr w:type="spellStart"/>
      <w:r w:rsidR="00A43D43" w:rsidRPr="007E4E75">
        <w:rPr>
          <w:i/>
          <w:iCs/>
        </w:rPr>
        <w:t>tìm</w:t>
      </w:r>
      <w:proofErr w:type="spellEnd"/>
      <w:r w:rsidR="00A43D43" w:rsidRPr="007E4E75">
        <w:rPr>
          <w:i/>
          <w:iCs/>
        </w:rPr>
        <w:t xml:space="preserve"> </w:t>
      </w:r>
      <w:proofErr w:type="spellStart"/>
      <w:r w:rsidR="00A43D43" w:rsidRPr="007E4E75">
        <w:rPr>
          <w:i/>
          <w:iCs/>
        </w:rPr>
        <w:t>hiểu</w:t>
      </w:r>
      <w:proofErr w:type="spellEnd"/>
      <w:r w:rsidR="00A43D43" w:rsidRPr="007E4E75">
        <w:rPr>
          <w:i/>
          <w:iCs/>
        </w:rPr>
        <w:t xml:space="preserve"> </w:t>
      </w:r>
      <w:proofErr w:type="spellStart"/>
      <w:r w:rsidR="00A43D43" w:rsidRPr="007E4E75">
        <w:rPr>
          <w:i/>
          <w:iCs/>
        </w:rPr>
        <w:t>mã</w:t>
      </w:r>
      <w:proofErr w:type="spellEnd"/>
      <w:r w:rsidR="00A43D43" w:rsidRPr="007E4E75">
        <w:rPr>
          <w:i/>
          <w:iCs/>
        </w:rPr>
        <w:t xml:space="preserve"> </w:t>
      </w:r>
      <w:proofErr w:type="spellStart"/>
      <w:r w:rsidR="00A43D43" w:rsidRPr="007E4E75">
        <w:rPr>
          <w:i/>
          <w:iCs/>
        </w:rPr>
        <w:t>nguồn</w:t>
      </w:r>
      <w:proofErr w:type="spellEnd"/>
      <w:r w:rsidR="00A43D43" w:rsidRPr="007E4E75">
        <w:rPr>
          <w:i/>
          <w:iCs/>
        </w:rPr>
        <w:t xml:space="preserve"> </w:t>
      </w:r>
      <w:proofErr w:type="spellStart"/>
      <w:r w:rsidR="00A43D43" w:rsidRPr="007E4E75">
        <w:rPr>
          <w:i/>
          <w:iCs/>
        </w:rPr>
        <w:t>mở</w:t>
      </w:r>
      <w:proofErr w:type="spellEnd"/>
      <w:r w:rsidR="00A43D43" w:rsidRPr="007E4E75">
        <w:rPr>
          <w:i/>
          <w:iCs/>
        </w:rPr>
        <w:t xml:space="preserve"> </w:t>
      </w:r>
      <w:proofErr w:type="spellStart"/>
      <w:r w:rsidR="00A43D43" w:rsidRPr="007E4E75">
        <w:rPr>
          <w:i/>
          <w:iCs/>
        </w:rPr>
        <w:t>này</w:t>
      </w:r>
      <w:proofErr w:type="spellEnd"/>
      <w:r w:rsidR="00A43D43" w:rsidRPr="007E4E75">
        <w:rPr>
          <w:i/>
          <w:iCs/>
        </w:rPr>
        <w:t xml:space="preserve">: </w:t>
      </w:r>
      <w:proofErr w:type="spellStart"/>
      <w:r w:rsidRPr="007E4E75">
        <w:rPr>
          <w:i/>
          <w:iCs/>
        </w:rPr>
        <w:t>Mỗi</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Pr="007E4E75">
        <w:rPr>
          <w:i/>
          <w:iCs/>
        </w:rPr>
        <w:t>có</w:t>
      </w:r>
      <w:proofErr w:type="spellEnd"/>
      <w:r w:rsidRPr="007E4E75">
        <w:rPr>
          <w:i/>
          <w:iCs/>
        </w:rPr>
        <w:t xml:space="preserve"> </w:t>
      </w:r>
      <w:r w:rsidR="007E4E75" w:rsidRPr="007E4E75">
        <w:rPr>
          <w:i/>
          <w:iCs/>
        </w:rPr>
        <w:t>5</w:t>
      </w:r>
      <w:r w:rsidRPr="007E4E75">
        <w:rPr>
          <w:i/>
          <w:iCs/>
        </w:rPr>
        <w:t xml:space="preserve"> </w:t>
      </w:r>
      <w:proofErr w:type="spellStart"/>
      <w:r w:rsidRPr="007E4E75">
        <w:rPr>
          <w:i/>
          <w:iCs/>
        </w:rPr>
        <w:t>yếu</w:t>
      </w:r>
      <w:proofErr w:type="spellEnd"/>
      <w:r w:rsidRPr="007E4E75">
        <w:rPr>
          <w:i/>
          <w:iCs/>
        </w:rPr>
        <w:t xml:space="preserve"> </w:t>
      </w:r>
      <w:proofErr w:type="spellStart"/>
      <w:r w:rsidRPr="007E4E75">
        <w:rPr>
          <w:i/>
          <w:iCs/>
        </w:rPr>
        <w:t>tố</w:t>
      </w:r>
      <w:proofErr w:type="spellEnd"/>
      <w:r w:rsidRPr="007E4E75">
        <w:rPr>
          <w:i/>
          <w:iCs/>
        </w:rPr>
        <w:t xml:space="preserve"> </w:t>
      </w:r>
      <w:proofErr w:type="spellStart"/>
      <w:r w:rsidRPr="007E4E75">
        <w:rPr>
          <w:i/>
          <w:iCs/>
        </w:rPr>
        <w:t>cần</w:t>
      </w:r>
      <w:proofErr w:type="spellEnd"/>
      <w:r w:rsidR="00A43D43" w:rsidRPr="007E4E75">
        <w:rPr>
          <w:i/>
          <w:iCs/>
        </w:rPr>
        <w:t xml:space="preserve"> </w:t>
      </w:r>
      <w:proofErr w:type="spellStart"/>
      <w:r w:rsidR="00A43D43" w:rsidRPr="007E4E75">
        <w:rPr>
          <w:i/>
          <w:iCs/>
        </w:rPr>
        <w:t>ghi</w:t>
      </w:r>
      <w:proofErr w:type="spellEnd"/>
      <w:r w:rsidR="00A43D43" w:rsidRPr="007E4E75">
        <w:rPr>
          <w:i/>
          <w:iCs/>
        </w:rPr>
        <w:t xml:space="preserve"> </w:t>
      </w:r>
      <w:proofErr w:type="spellStart"/>
      <w:r w:rsidR="00A43D43" w:rsidRPr="007E4E75">
        <w:rPr>
          <w:i/>
          <w:iCs/>
        </w:rPr>
        <w:t>rõ</w:t>
      </w:r>
      <w:proofErr w:type="spellEnd"/>
    </w:p>
    <w:p w14:paraId="756FB0DD" w14:textId="4F164872" w:rsidR="00726DF6" w:rsidRPr="00726DF6" w:rsidRDefault="00726DF6" w:rsidP="004155E5">
      <w:pPr>
        <w:pStyle w:val="Heading3"/>
      </w:pPr>
      <w:bookmarkStart w:id="16" w:name="_Toc90500051"/>
      <w:proofErr w:type="spellStart"/>
      <w:r>
        <w:t>Rủi</w:t>
      </w:r>
      <w:proofErr w:type="spellEnd"/>
      <w:r>
        <w:t xml:space="preserve"> </w:t>
      </w:r>
      <w:proofErr w:type="spellStart"/>
      <w:r>
        <w:t>ro</w:t>
      </w:r>
      <w:bookmarkEnd w:id="16"/>
      <w:proofErr w:type="spellEnd"/>
    </w:p>
    <w:p w14:paraId="68404DFD" w14:textId="77777777"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roofErr w:type="spellStart"/>
      <w:r w:rsidRPr="007E4E75">
        <w:rPr>
          <w:i/>
          <w:iCs/>
        </w:rPr>
        <w:t>ngắn</w:t>
      </w:r>
      <w:proofErr w:type="spellEnd"/>
      <w:r w:rsidRPr="007E4E75">
        <w:rPr>
          <w:i/>
          <w:iCs/>
        </w:rPr>
        <w:t xml:space="preserve"> </w:t>
      </w:r>
      <w:proofErr w:type="spellStart"/>
      <w:r w:rsidRPr="007E4E75">
        <w:rPr>
          <w:i/>
          <w:iCs/>
        </w:rPr>
        <w:t>gọn</w:t>
      </w:r>
      <w:proofErr w:type="spellEnd"/>
      <w:r w:rsidRPr="007E4E75">
        <w:rPr>
          <w:i/>
          <w:iCs/>
        </w:rPr>
        <w:t xml:space="preserve"> </w:t>
      </w:r>
      <w:proofErr w:type="spellStart"/>
      <w:r w:rsidRPr="007E4E75">
        <w:rPr>
          <w:i/>
          <w:iCs/>
        </w:rPr>
        <w:t>trong</w:t>
      </w:r>
      <w:proofErr w:type="spellEnd"/>
      <w:r w:rsidRPr="007E4E75">
        <w:rPr>
          <w:i/>
          <w:iCs/>
        </w:rPr>
        <w:t xml:space="preserve"> 1 </w:t>
      </w:r>
      <w:proofErr w:type="spellStart"/>
      <w:r w:rsidRPr="007E4E75">
        <w:rPr>
          <w:i/>
          <w:iCs/>
        </w:rPr>
        <w:t>dòng</w:t>
      </w:r>
      <w:proofErr w:type="spellEnd"/>
    </w:p>
    <w:p w14:paraId="05FCC273" w14:textId="77777777"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4CBC5998" w14:textId="77777777" w:rsidR="00726DF6" w:rsidRPr="007E4E75" w:rsidRDefault="00726DF6" w:rsidP="004155E5">
      <w:pPr>
        <w:pStyle w:val="ListParagraph"/>
        <w:numPr>
          <w:ilvl w:val="0"/>
          <w:numId w:val="40"/>
        </w:numPr>
        <w:rPr>
          <w:i/>
          <w:iCs/>
        </w:rPr>
      </w:pPr>
      <w:proofErr w:type="spellStart"/>
      <w:r w:rsidRPr="007E4E75">
        <w:rPr>
          <w:i/>
          <w:iCs/>
        </w:rPr>
        <w:lastRenderedPageBreak/>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70C5EF50" w14:textId="77777777"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747ABAC2" w14:textId="77777777"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13EF22AA" w14:textId="46EBB1D3" w:rsidR="00726DF6" w:rsidRPr="00726DF6" w:rsidRDefault="00726DF6" w:rsidP="004155E5">
      <w:pPr>
        <w:pStyle w:val="Heading3"/>
      </w:pPr>
      <w:bookmarkStart w:id="17" w:name="_Toc90500052"/>
      <w:proofErr w:type="spellStart"/>
      <w:r>
        <w:t>Rủi</w:t>
      </w:r>
      <w:proofErr w:type="spellEnd"/>
      <w:r>
        <w:t xml:space="preserve"> </w:t>
      </w:r>
      <w:proofErr w:type="spellStart"/>
      <w:r>
        <w:t>ro</w:t>
      </w:r>
      <w:bookmarkEnd w:id="17"/>
      <w:proofErr w:type="spellEnd"/>
      <w:r>
        <w:t xml:space="preserve"> </w:t>
      </w:r>
    </w:p>
    <w:p w14:paraId="5811A102" w14:textId="18030536"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375AADFB" w14:textId="77777777"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2CD1515F" w14:textId="77777777"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752B8585" w14:textId="77777777"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21AE419E" w14:textId="77777777"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74EF5D7A" w14:textId="77777777" w:rsidR="00726DF6" w:rsidRPr="00726DF6" w:rsidRDefault="00726DF6" w:rsidP="004155E5">
      <w:pPr>
        <w:pStyle w:val="Heading3"/>
      </w:pPr>
      <w:bookmarkStart w:id="18" w:name="_Toc90500053"/>
      <w:proofErr w:type="spellStart"/>
      <w:r>
        <w:t>Rủi</w:t>
      </w:r>
      <w:proofErr w:type="spellEnd"/>
      <w:r>
        <w:t xml:space="preserve"> </w:t>
      </w:r>
      <w:proofErr w:type="spellStart"/>
      <w:r>
        <w:t>ro</w:t>
      </w:r>
      <w:bookmarkEnd w:id="18"/>
      <w:proofErr w:type="spellEnd"/>
      <w:r>
        <w:t xml:space="preserve"> </w:t>
      </w:r>
    </w:p>
    <w:p w14:paraId="1DE21040" w14:textId="77777777"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049635B4" w14:textId="77777777"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1196F4B0" w14:textId="77777777"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6735C38D" w14:textId="77777777"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149BDA3B" w14:textId="77777777"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3A0FD363" w14:textId="77777777" w:rsidR="00726DF6" w:rsidRPr="00726DF6" w:rsidRDefault="00726DF6" w:rsidP="004155E5">
      <w:pPr>
        <w:pStyle w:val="Heading3"/>
      </w:pPr>
      <w:bookmarkStart w:id="19" w:name="_Toc90500054"/>
      <w:proofErr w:type="spellStart"/>
      <w:r>
        <w:t>Rủi</w:t>
      </w:r>
      <w:proofErr w:type="spellEnd"/>
      <w:r>
        <w:t xml:space="preserve"> </w:t>
      </w:r>
      <w:proofErr w:type="spellStart"/>
      <w:r>
        <w:t>ro</w:t>
      </w:r>
      <w:bookmarkEnd w:id="19"/>
      <w:proofErr w:type="spellEnd"/>
      <w:r>
        <w:t xml:space="preserve"> </w:t>
      </w:r>
    </w:p>
    <w:p w14:paraId="0C2D6186" w14:textId="77777777"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4402FC04" w14:textId="77777777"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418AF0FB" w14:textId="77777777"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0A4BAA9F" w14:textId="77777777"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13DD5CA6" w14:textId="77777777"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2E37F957" w14:textId="77777777" w:rsidR="00726DF6" w:rsidRPr="00726DF6" w:rsidRDefault="00726DF6" w:rsidP="004155E5">
      <w:pPr>
        <w:pStyle w:val="Heading3"/>
      </w:pPr>
      <w:bookmarkStart w:id="20" w:name="_Toc90500055"/>
      <w:proofErr w:type="spellStart"/>
      <w:r>
        <w:t>Rủi</w:t>
      </w:r>
      <w:proofErr w:type="spellEnd"/>
      <w:r>
        <w:t xml:space="preserve"> </w:t>
      </w:r>
      <w:proofErr w:type="spellStart"/>
      <w:r>
        <w:t>ro</w:t>
      </w:r>
      <w:bookmarkEnd w:id="20"/>
      <w:proofErr w:type="spellEnd"/>
      <w:r>
        <w:t xml:space="preserve"> </w:t>
      </w:r>
    </w:p>
    <w:p w14:paraId="34653873" w14:textId="77777777" w:rsidR="00726DF6" w:rsidRPr="007E4E75" w:rsidRDefault="00726DF6" w:rsidP="004155E5">
      <w:pPr>
        <w:pStyle w:val="ListParagraph"/>
        <w:numPr>
          <w:ilvl w:val="0"/>
          <w:numId w:val="40"/>
        </w:numPr>
        <w:rPr>
          <w:i/>
          <w:iCs/>
        </w:rPr>
      </w:pPr>
      <w:proofErr w:type="spellStart"/>
      <w:r w:rsidRPr="007E4E75">
        <w:rPr>
          <w:i/>
          <w:iCs/>
        </w:rPr>
        <w:t>Tên</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 xml:space="preserve">: </w:t>
      </w:r>
    </w:p>
    <w:p w14:paraId="2A33764F" w14:textId="77777777" w:rsidR="00726DF6" w:rsidRPr="007E4E75" w:rsidRDefault="00726DF6" w:rsidP="004155E5">
      <w:pPr>
        <w:pStyle w:val="ListParagraph"/>
        <w:numPr>
          <w:ilvl w:val="0"/>
          <w:numId w:val="40"/>
        </w:numPr>
        <w:rPr>
          <w:i/>
          <w:iCs/>
        </w:rPr>
      </w:pPr>
      <w:proofErr w:type="spellStart"/>
      <w:r w:rsidRPr="007E4E75">
        <w:rPr>
          <w:i/>
          <w:iCs/>
        </w:rPr>
        <w:t>Mô</w:t>
      </w:r>
      <w:proofErr w:type="spellEnd"/>
      <w:r w:rsidRPr="007E4E75">
        <w:rPr>
          <w:i/>
          <w:iCs/>
        </w:rPr>
        <w:t xml:space="preserve"> </w:t>
      </w:r>
      <w:proofErr w:type="spellStart"/>
      <w:r w:rsidRPr="007E4E75">
        <w:rPr>
          <w:i/>
          <w:iCs/>
        </w:rPr>
        <w:t>tả</w:t>
      </w:r>
      <w:proofErr w:type="spellEnd"/>
      <w:r w:rsidRPr="007E4E75">
        <w:rPr>
          <w:i/>
          <w:iCs/>
        </w:rPr>
        <w:t xml:space="preserve"> </w:t>
      </w:r>
      <w:proofErr w:type="spellStart"/>
      <w:r w:rsidRPr="007E4E75">
        <w:rPr>
          <w:i/>
          <w:iCs/>
        </w:rPr>
        <w:t>rủi</w:t>
      </w:r>
      <w:proofErr w:type="spellEnd"/>
      <w:r w:rsidRPr="007E4E75">
        <w:rPr>
          <w:i/>
          <w:iCs/>
        </w:rPr>
        <w:t xml:space="preserve"> </w:t>
      </w:r>
      <w:proofErr w:type="spellStart"/>
      <w:r w:rsidRPr="007E4E75">
        <w:rPr>
          <w:i/>
          <w:iCs/>
        </w:rPr>
        <w:t>ro</w:t>
      </w:r>
      <w:proofErr w:type="spellEnd"/>
      <w:r w:rsidRPr="007E4E75">
        <w:rPr>
          <w:i/>
          <w:iCs/>
        </w:rPr>
        <w:t>:</w:t>
      </w:r>
    </w:p>
    <w:p w14:paraId="134E8912" w14:textId="77777777" w:rsidR="00726DF6" w:rsidRPr="007E4E75" w:rsidRDefault="00726DF6" w:rsidP="004155E5">
      <w:pPr>
        <w:pStyle w:val="ListParagraph"/>
        <w:numPr>
          <w:ilvl w:val="0"/>
          <w:numId w:val="40"/>
        </w:numPr>
        <w:rPr>
          <w:i/>
          <w:iCs/>
        </w:rPr>
      </w:pPr>
      <w:proofErr w:type="spellStart"/>
      <w:r w:rsidRPr="007E4E75">
        <w:rPr>
          <w:i/>
          <w:iCs/>
        </w:rPr>
        <w:t>Xác</w:t>
      </w:r>
      <w:proofErr w:type="spellEnd"/>
      <w:r w:rsidRPr="007E4E75">
        <w:rPr>
          <w:i/>
          <w:iCs/>
        </w:rPr>
        <w:t xml:space="preserve"> </w:t>
      </w:r>
      <w:proofErr w:type="spellStart"/>
      <w:r w:rsidRPr="007E4E75">
        <w:rPr>
          <w:i/>
          <w:iCs/>
        </w:rPr>
        <w:t>suất</w:t>
      </w:r>
      <w:proofErr w:type="spellEnd"/>
      <w:r w:rsidRPr="007E4E75">
        <w:rPr>
          <w:i/>
          <w:iCs/>
        </w:rPr>
        <w:t xml:space="preserve"> </w:t>
      </w:r>
      <w:proofErr w:type="spellStart"/>
      <w:r w:rsidRPr="007E4E75">
        <w:rPr>
          <w:i/>
          <w:iCs/>
        </w:rPr>
        <w:t>xảy</w:t>
      </w:r>
      <w:proofErr w:type="spellEnd"/>
      <w:r w:rsidRPr="007E4E75">
        <w:rPr>
          <w:i/>
          <w:iCs/>
        </w:rPr>
        <w:t xml:space="preserve"> ra</w:t>
      </w:r>
    </w:p>
    <w:p w14:paraId="46ED3F3F" w14:textId="77777777" w:rsidR="00726DF6" w:rsidRPr="007E4E75" w:rsidRDefault="00726DF6" w:rsidP="004155E5">
      <w:pPr>
        <w:pStyle w:val="ListParagraph"/>
        <w:numPr>
          <w:ilvl w:val="0"/>
          <w:numId w:val="40"/>
        </w:numPr>
        <w:rPr>
          <w:i/>
          <w:iCs/>
        </w:rPr>
      </w:pPr>
      <w:proofErr w:type="spellStart"/>
      <w:r w:rsidRPr="007E4E75">
        <w:rPr>
          <w:i/>
          <w:iCs/>
        </w:rPr>
        <w:t>Mức</w:t>
      </w:r>
      <w:proofErr w:type="spellEnd"/>
      <w:r w:rsidRPr="007E4E75">
        <w:rPr>
          <w:i/>
          <w:iCs/>
        </w:rPr>
        <w:t xml:space="preserve"> </w:t>
      </w:r>
      <w:proofErr w:type="spellStart"/>
      <w:r w:rsidRPr="007E4E75">
        <w:rPr>
          <w:i/>
          <w:iCs/>
        </w:rPr>
        <w:t>độ</w:t>
      </w:r>
      <w:proofErr w:type="spellEnd"/>
      <w:r w:rsidRPr="007E4E75">
        <w:rPr>
          <w:i/>
          <w:iCs/>
        </w:rPr>
        <w:t xml:space="preserve"> </w:t>
      </w:r>
      <w:proofErr w:type="spellStart"/>
      <w:r w:rsidRPr="007E4E75">
        <w:rPr>
          <w:i/>
          <w:iCs/>
        </w:rPr>
        <w:t>thiệt</w:t>
      </w:r>
      <w:proofErr w:type="spellEnd"/>
      <w:r w:rsidRPr="007E4E75">
        <w:rPr>
          <w:i/>
          <w:iCs/>
        </w:rPr>
        <w:t xml:space="preserve"> </w:t>
      </w:r>
      <w:proofErr w:type="spellStart"/>
      <w:r w:rsidRPr="007E4E75">
        <w:rPr>
          <w:i/>
          <w:iCs/>
        </w:rPr>
        <w:t>hại</w:t>
      </w:r>
      <w:proofErr w:type="spellEnd"/>
    </w:p>
    <w:p w14:paraId="16A02736" w14:textId="77777777" w:rsidR="00726DF6" w:rsidRPr="007E4E75" w:rsidRDefault="00726DF6" w:rsidP="004155E5">
      <w:pPr>
        <w:pStyle w:val="ListParagraph"/>
        <w:numPr>
          <w:ilvl w:val="0"/>
          <w:numId w:val="40"/>
        </w:numPr>
        <w:rPr>
          <w:i/>
          <w:iCs/>
        </w:rPr>
      </w:pPr>
      <w:proofErr w:type="spellStart"/>
      <w:r w:rsidRPr="007E4E75">
        <w:rPr>
          <w:i/>
          <w:iCs/>
        </w:rPr>
        <w:t>Giải</w:t>
      </w:r>
      <w:proofErr w:type="spellEnd"/>
      <w:r w:rsidRPr="007E4E75">
        <w:rPr>
          <w:i/>
          <w:iCs/>
        </w:rPr>
        <w:t xml:space="preserve"> </w:t>
      </w:r>
      <w:proofErr w:type="spellStart"/>
      <w:r w:rsidRPr="007E4E75">
        <w:rPr>
          <w:i/>
          <w:iCs/>
        </w:rPr>
        <w:t>pháp</w:t>
      </w:r>
      <w:proofErr w:type="spellEnd"/>
      <w:r w:rsidRPr="007E4E75">
        <w:rPr>
          <w:i/>
          <w:iCs/>
        </w:rPr>
        <w:t xml:space="preserve"> </w:t>
      </w:r>
      <w:proofErr w:type="spellStart"/>
      <w:r w:rsidRPr="007E4E75">
        <w:rPr>
          <w:i/>
          <w:iCs/>
        </w:rPr>
        <w:t>xử</w:t>
      </w:r>
      <w:proofErr w:type="spellEnd"/>
      <w:r w:rsidRPr="007E4E75">
        <w:rPr>
          <w:i/>
          <w:iCs/>
        </w:rPr>
        <w:t xml:space="preserve"> </w:t>
      </w:r>
      <w:proofErr w:type="spellStart"/>
      <w:r w:rsidRPr="007E4E75">
        <w:rPr>
          <w:i/>
          <w:iCs/>
        </w:rPr>
        <w:t>lý</w:t>
      </w:r>
      <w:proofErr w:type="spellEnd"/>
    </w:p>
    <w:p w14:paraId="5532CC94" w14:textId="4F7211A5" w:rsidR="00E31DB9" w:rsidRDefault="00E31DB9" w:rsidP="004155E5">
      <w:pPr>
        <w:pStyle w:val="Heading1"/>
      </w:pPr>
      <w:bookmarkStart w:id="21" w:name="_Toc90500056"/>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bookmarkEnd w:id="21"/>
      <w:proofErr w:type="spellEnd"/>
    </w:p>
    <w:p w14:paraId="0956B7DC" w14:textId="7C170DDC" w:rsidR="00643D16" w:rsidRDefault="00643D16" w:rsidP="004155E5">
      <w:pPr>
        <w:rPr>
          <w:i/>
        </w:rPr>
      </w:pPr>
      <w:proofErr w:type="spellStart"/>
      <w:r>
        <w:rPr>
          <w:i/>
        </w:rPr>
        <w:t>Giả</w:t>
      </w:r>
      <w:proofErr w:type="spellEnd"/>
      <w:r>
        <w:rPr>
          <w:i/>
        </w:rPr>
        <w:t xml:space="preserve"> </w:t>
      </w:r>
      <w:proofErr w:type="spellStart"/>
      <w:r>
        <w:rPr>
          <w:i/>
        </w:rPr>
        <w:t>định</w:t>
      </w:r>
      <w:proofErr w:type="spellEnd"/>
      <w:r>
        <w:rPr>
          <w:i/>
        </w:rPr>
        <w:t xml:space="preserve"> </w:t>
      </w:r>
      <w:proofErr w:type="spellStart"/>
      <w:r>
        <w:rPr>
          <w:i/>
        </w:rPr>
        <w:t>rằng</w:t>
      </w:r>
      <w:proofErr w:type="spellEnd"/>
      <w:r>
        <w:rPr>
          <w:i/>
        </w:rPr>
        <w:t xml:space="preserve"> </w:t>
      </w:r>
      <w:proofErr w:type="spellStart"/>
      <w:r>
        <w:rPr>
          <w:i/>
        </w:rPr>
        <w:t>nhóm</w:t>
      </w:r>
      <w:proofErr w:type="spellEnd"/>
      <w:r>
        <w:rPr>
          <w:i/>
        </w:rPr>
        <w:t xml:space="preserve"> </w:t>
      </w:r>
      <w:proofErr w:type="spellStart"/>
      <w:r>
        <w:rPr>
          <w:i/>
        </w:rPr>
        <w:t>tải</w:t>
      </w:r>
      <w:proofErr w:type="spellEnd"/>
      <w:r>
        <w:rPr>
          <w:i/>
        </w:rPr>
        <w:t xml:space="preserve"> </w:t>
      </w:r>
      <w:proofErr w:type="spellStart"/>
      <w:r>
        <w:rPr>
          <w:i/>
        </w:rPr>
        <w:t>về</w:t>
      </w:r>
      <w:proofErr w:type="spellEnd"/>
      <w:r>
        <w:rPr>
          <w:i/>
        </w:rPr>
        <w:t xml:space="preserve"> </w:t>
      </w:r>
      <w:proofErr w:type="spellStart"/>
      <w:r>
        <w:rPr>
          <w:i/>
        </w:rPr>
        <w:t>mã</w:t>
      </w:r>
      <w:proofErr w:type="spellEnd"/>
      <w:r>
        <w:rPr>
          <w:i/>
        </w:rPr>
        <w:t xml:space="preserve"> </w:t>
      </w:r>
      <w:proofErr w:type="spellStart"/>
      <w:r>
        <w:rPr>
          <w:i/>
        </w:rPr>
        <w:t>nguồn</w:t>
      </w:r>
      <w:proofErr w:type="spellEnd"/>
      <w:r>
        <w:rPr>
          <w:i/>
        </w:rPr>
        <w:t xml:space="preserve"> </w:t>
      </w:r>
      <w:proofErr w:type="spellStart"/>
      <w:r>
        <w:rPr>
          <w:i/>
        </w:rPr>
        <w:t>mở</w:t>
      </w:r>
      <w:proofErr w:type="spellEnd"/>
      <w:r>
        <w:rPr>
          <w:i/>
        </w:rPr>
        <w:t xml:space="preserve"> </w:t>
      </w:r>
      <w:proofErr w:type="spellStart"/>
      <w:r>
        <w:rPr>
          <w:i/>
        </w:rPr>
        <w:t>này</w:t>
      </w:r>
      <w:proofErr w:type="spellEnd"/>
      <w:r w:rsidR="00D52202">
        <w:rPr>
          <w:i/>
        </w:rPr>
        <w:t xml:space="preserve">, </w:t>
      </w:r>
      <w:proofErr w:type="spellStart"/>
      <w:r w:rsidR="00D52202">
        <w:rPr>
          <w:i/>
        </w:rPr>
        <w:t>tìm</w:t>
      </w:r>
      <w:proofErr w:type="spellEnd"/>
      <w:r w:rsidR="00D52202">
        <w:rPr>
          <w:i/>
        </w:rPr>
        <w:t xml:space="preserve"> </w:t>
      </w:r>
      <w:proofErr w:type="spellStart"/>
      <w:r w:rsidR="00D52202">
        <w:rPr>
          <w:i/>
        </w:rPr>
        <w:t>hiểu</w:t>
      </w:r>
      <w:proofErr w:type="spellEnd"/>
      <w:r>
        <w:rPr>
          <w:i/>
        </w:rPr>
        <w:t xml:space="preserve"> </w:t>
      </w:r>
      <w:proofErr w:type="spellStart"/>
      <w:r>
        <w:rPr>
          <w:i/>
        </w:rPr>
        <w:t>và</w:t>
      </w:r>
      <w:proofErr w:type="spellEnd"/>
      <w:r>
        <w:rPr>
          <w:i/>
        </w:rPr>
        <w:t xml:space="preserve"> </w:t>
      </w:r>
      <w:proofErr w:type="spellStart"/>
      <w:r>
        <w:rPr>
          <w:i/>
        </w:rPr>
        <w:t>đem</w:t>
      </w:r>
      <w:proofErr w:type="spellEnd"/>
      <w:r>
        <w:rPr>
          <w:i/>
        </w:rPr>
        <w:t xml:space="preserve"> </w:t>
      </w:r>
      <w:proofErr w:type="spellStart"/>
      <w:r w:rsidR="003A5EB8">
        <w:rPr>
          <w:i/>
        </w:rPr>
        <w:t>bán</w:t>
      </w:r>
      <w:proofErr w:type="spellEnd"/>
      <w:r w:rsidR="003A5EB8">
        <w:rPr>
          <w:i/>
        </w:rPr>
        <w:t xml:space="preserve"> </w:t>
      </w:r>
      <w:proofErr w:type="spellStart"/>
      <w:r w:rsidR="003A5EB8">
        <w:rPr>
          <w:i/>
        </w:rPr>
        <w:t>luôn</w:t>
      </w:r>
      <w:proofErr w:type="spellEnd"/>
      <w:r w:rsidR="003A5EB8">
        <w:rPr>
          <w:i/>
        </w:rPr>
        <w:t xml:space="preserve"> </w:t>
      </w:r>
      <w:proofErr w:type="spellStart"/>
      <w:r w:rsidR="003A5EB8">
        <w:rPr>
          <w:i/>
        </w:rPr>
        <w:t>cho</w:t>
      </w:r>
      <w:proofErr w:type="spellEnd"/>
      <w:r w:rsidR="003A5EB8">
        <w:rPr>
          <w:i/>
        </w:rPr>
        <w:t xml:space="preserve"> </w:t>
      </w:r>
      <w:proofErr w:type="spellStart"/>
      <w:r w:rsidR="003A5EB8">
        <w:rPr>
          <w:i/>
        </w:rPr>
        <w:t>người</w:t>
      </w:r>
      <w:proofErr w:type="spellEnd"/>
      <w:r w:rsidR="003A5EB8">
        <w:rPr>
          <w:i/>
        </w:rPr>
        <w:t xml:space="preserve"> </w:t>
      </w:r>
      <w:proofErr w:type="spellStart"/>
      <w:r w:rsidR="003A5EB8">
        <w:rPr>
          <w:i/>
        </w:rPr>
        <w:t>sử</w:t>
      </w:r>
      <w:proofErr w:type="spellEnd"/>
      <w:r w:rsidR="003A5EB8">
        <w:rPr>
          <w:i/>
        </w:rPr>
        <w:t xml:space="preserve"> </w:t>
      </w:r>
      <w:proofErr w:type="spellStart"/>
      <w:r w:rsidR="003A5EB8">
        <w:rPr>
          <w:i/>
        </w:rPr>
        <w:t>dụng</w:t>
      </w:r>
      <w:proofErr w:type="spellEnd"/>
    </w:p>
    <w:p w14:paraId="44E85B20" w14:textId="76E9FB33" w:rsidR="003E6A70" w:rsidRDefault="003E6A70" w:rsidP="004155E5">
      <w:pPr>
        <w:rPr>
          <w:i/>
        </w:rPr>
      </w:pPr>
      <w:r w:rsidRPr="003E6A70">
        <w:rPr>
          <w:i/>
        </w:rPr>
        <w:t xml:space="preserve">Chi </w:t>
      </w:r>
      <w:proofErr w:type="spellStart"/>
      <w:r w:rsidRPr="003E6A70">
        <w:rPr>
          <w:i/>
        </w:rPr>
        <w:t>phí</w:t>
      </w:r>
      <w:proofErr w:type="spellEnd"/>
      <w:r w:rsidRPr="003E6A70">
        <w:rPr>
          <w:i/>
        </w:rPr>
        <w:t xml:space="preserve"> </w:t>
      </w:r>
      <w:proofErr w:type="spellStart"/>
      <w:r>
        <w:rPr>
          <w:i/>
        </w:rPr>
        <w:t>phát</w:t>
      </w:r>
      <w:proofErr w:type="spellEnd"/>
      <w:r>
        <w:rPr>
          <w:i/>
        </w:rPr>
        <w:t xml:space="preserve"> </w:t>
      </w:r>
      <w:proofErr w:type="spellStart"/>
      <w:proofErr w:type="gramStart"/>
      <w:r>
        <w:rPr>
          <w:i/>
        </w:rPr>
        <w:t>triển</w:t>
      </w:r>
      <w:proofErr w:type="spellEnd"/>
      <w:r>
        <w:rPr>
          <w:i/>
        </w:rPr>
        <w:t xml:space="preserve">  +</w:t>
      </w:r>
      <w:proofErr w:type="gramEnd"/>
      <w:r>
        <w:rPr>
          <w:i/>
        </w:rPr>
        <w:t xml:space="preserve">  Chi </w:t>
      </w:r>
      <w:proofErr w:type="spellStart"/>
      <w:r>
        <w:rPr>
          <w:i/>
        </w:rPr>
        <w:t>phí</w:t>
      </w:r>
      <w:proofErr w:type="spellEnd"/>
      <w:r>
        <w:rPr>
          <w:i/>
        </w:rPr>
        <w:t xml:space="preserve"> </w:t>
      </w:r>
      <w:proofErr w:type="spellStart"/>
      <w:r>
        <w:rPr>
          <w:i/>
        </w:rPr>
        <w:t>kiểm</w:t>
      </w:r>
      <w:proofErr w:type="spellEnd"/>
      <w:r>
        <w:rPr>
          <w:i/>
        </w:rPr>
        <w:t xml:space="preserve"> </w:t>
      </w:r>
      <w:proofErr w:type="spellStart"/>
      <w:r>
        <w:rPr>
          <w:i/>
        </w:rPr>
        <w:t>thử</w:t>
      </w:r>
      <w:proofErr w:type="spellEnd"/>
    </w:p>
    <w:p w14:paraId="5B12B085" w14:textId="57F96118" w:rsidR="003E6A70" w:rsidRDefault="003E6A70" w:rsidP="004155E5">
      <w:pPr>
        <w:rPr>
          <w:i/>
        </w:rPr>
      </w:pPr>
      <w:r>
        <w:rPr>
          <w:i/>
        </w:rPr>
        <w:t xml:space="preserve">Chi </w:t>
      </w:r>
      <w:proofErr w:type="spellStart"/>
      <w:r>
        <w:rPr>
          <w:i/>
        </w:rPr>
        <w:t>phí</w:t>
      </w:r>
      <w:proofErr w:type="spellEnd"/>
      <w:r>
        <w:rPr>
          <w:i/>
        </w:rPr>
        <w:t xml:space="preserve"> </w:t>
      </w:r>
      <w:proofErr w:type="spellStart"/>
      <w:r>
        <w:rPr>
          <w:i/>
        </w:rPr>
        <w:t>vận</w:t>
      </w:r>
      <w:proofErr w:type="spellEnd"/>
      <w:r>
        <w:rPr>
          <w:i/>
        </w:rPr>
        <w:t xml:space="preserve"> </w:t>
      </w:r>
      <w:proofErr w:type="spellStart"/>
      <w:r>
        <w:rPr>
          <w:i/>
        </w:rPr>
        <w:t>hành</w:t>
      </w:r>
      <w:proofErr w:type="spellEnd"/>
      <w:r w:rsidR="003C2146">
        <w:rPr>
          <w:i/>
        </w:rPr>
        <w:t xml:space="preserve">, </w:t>
      </w:r>
      <w:proofErr w:type="spellStart"/>
      <w:r w:rsidR="003C2146">
        <w:rPr>
          <w:i/>
        </w:rPr>
        <w:t>quản</w:t>
      </w:r>
      <w:proofErr w:type="spellEnd"/>
      <w:r w:rsidR="003C2146">
        <w:rPr>
          <w:i/>
        </w:rPr>
        <w:t xml:space="preserve"> </w:t>
      </w:r>
      <w:proofErr w:type="spellStart"/>
      <w:r w:rsidR="003C2146">
        <w:rPr>
          <w:i/>
        </w:rPr>
        <w:t>lý</w:t>
      </w:r>
      <w:proofErr w:type="spellEnd"/>
      <w:r w:rsidR="003C2146">
        <w:rPr>
          <w:i/>
        </w:rPr>
        <w:t xml:space="preserve">, </w:t>
      </w:r>
      <w:proofErr w:type="spellStart"/>
      <w:r w:rsidR="003C2146">
        <w:rPr>
          <w:i/>
        </w:rPr>
        <w:t>hành</w:t>
      </w:r>
      <w:proofErr w:type="spellEnd"/>
      <w:r w:rsidR="003C2146">
        <w:rPr>
          <w:i/>
        </w:rPr>
        <w:t xml:space="preserve"> </w:t>
      </w:r>
      <w:proofErr w:type="spellStart"/>
      <w:r w:rsidR="003C2146">
        <w:rPr>
          <w:i/>
        </w:rPr>
        <w:t>chính</w:t>
      </w:r>
      <w:proofErr w:type="spellEnd"/>
    </w:p>
    <w:p w14:paraId="150ECCDC" w14:textId="16B828C3" w:rsidR="003C2146" w:rsidRDefault="003C2146" w:rsidP="004155E5">
      <w:pPr>
        <w:rPr>
          <w:i/>
        </w:rPr>
      </w:pPr>
      <w:r>
        <w:rPr>
          <w:i/>
        </w:rPr>
        <w:t xml:space="preserve">Chi </w:t>
      </w:r>
      <w:proofErr w:type="spellStart"/>
      <w:r>
        <w:rPr>
          <w:i/>
        </w:rPr>
        <w:t>phí</w:t>
      </w:r>
      <w:proofErr w:type="spellEnd"/>
      <w:r>
        <w:rPr>
          <w:i/>
        </w:rPr>
        <w:t xml:space="preserve"> </w:t>
      </w:r>
      <w:proofErr w:type="spellStart"/>
      <w:r>
        <w:rPr>
          <w:i/>
        </w:rPr>
        <w:t>kính</w:t>
      </w:r>
      <w:proofErr w:type="spellEnd"/>
      <w:r>
        <w:rPr>
          <w:i/>
        </w:rPr>
        <w:t xml:space="preserve"> </w:t>
      </w:r>
      <w:proofErr w:type="spellStart"/>
      <w:r>
        <w:rPr>
          <w:i/>
        </w:rPr>
        <w:t>doanh</w:t>
      </w:r>
      <w:proofErr w:type="spellEnd"/>
      <w:r>
        <w:rPr>
          <w:i/>
        </w:rPr>
        <w:t xml:space="preserve">, </w:t>
      </w:r>
      <w:proofErr w:type="spellStart"/>
      <w:r>
        <w:rPr>
          <w:i/>
        </w:rPr>
        <w:t>quảng</w:t>
      </w:r>
      <w:proofErr w:type="spellEnd"/>
      <w:r>
        <w:rPr>
          <w:i/>
        </w:rPr>
        <w:t xml:space="preserve"> </w:t>
      </w:r>
      <w:proofErr w:type="spellStart"/>
      <w:r>
        <w:rPr>
          <w:i/>
        </w:rPr>
        <w:t>cáo</w:t>
      </w:r>
      <w:proofErr w:type="spellEnd"/>
      <w:r>
        <w:rPr>
          <w:i/>
        </w:rPr>
        <w:t xml:space="preserve">, </w:t>
      </w:r>
      <w:proofErr w:type="spellStart"/>
      <w:r>
        <w:rPr>
          <w:i/>
        </w:rPr>
        <w:t>tiếp</w:t>
      </w:r>
      <w:proofErr w:type="spellEnd"/>
      <w:r>
        <w:rPr>
          <w:i/>
        </w:rPr>
        <w:t xml:space="preserve"> </w:t>
      </w:r>
      <w:proofErr w:type="spellStart"/>
      <w:r>
        <w:rPr>
          <w:i/>
        </w:rPr>
        <w:t>thị</w:t>
      </w:r>
      <w:proofErr w:type="spellEnd"/>
    </w:p>
    <w:p w14:paraId="578C2CD0" w14:textId="2114E611" w:rsidR="00D65A38" w:rsidRDefault="00D65A38" w:rsidP="004155E5">
      <w:pPr>
        <w:pStyle w:val="Heading1"/>
      </w:pPr>
      <w:bookmarkStart w:id="22" w:name="_Toc90500057"/>
      <w:proofErr w:type="spellStart"/>
      <w:r>
        <w:lastRenderedPageBreak/>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bookmarkEnd w:id="22"/>
      <w:proofErr w:type="spellEnd"/>
    </w:p>
    <w:p w14:paraId="32007B6F" w14:textId="339DDB9B" w:rsidR="00D65A38" w:rsidRDefault="00FF6F60" w:rsidP="004155E5">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w:t>
      </w:r>
      <w:proofErr w:type="spellStart"/>
      <w:r>
        <w:rPr>
          <w:i/>
        </w:rPr>
        <w:t>dòng</w:t>
      </w:r>
      <w:proofErr w:type="spellEnd"/>
      <w:r>
        <w:rPr>
          <w:i/>
        </w:rPr>
        <w:t xml:space="preserve"> code</w:t>
      </w:r>
    </w:p>
    <w:p w14:paraId="49FE857A" w14:textId="0A05FCF1" w:rsidR="00FF6F60" w:rsidRDefault="00FF6F60" w:rsidP="004155E5">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testcase </w:t>
      </w:r>
    </w:p>
    <w:p w14:paraId="22C571DC" w14:textId="060DE2F2" w:rsidR="00AE641A" w:rsidRDefault="00AE641A" w:rsidP="004155E5">
      <w:pPr>
        <w:rPr>
          <w:i/>
          <w:lang w:val="fr-FR"/>
        </w:rPr>
      </w:pPr>
      <w:r w:rsidRPr="00AE641A">
        <w:rPr>
          <w:i/>
          <w:lang w:val="fr-FR"/>
        </w:rPr>
        <w:t xml:space="preserve">Qui </w:t>
      </w:r>
      <w:proofErr w:type="spellStart"/>
      <w:r w:rsidRPr="00AE641A">
        <w:rPr>
          <w:i/>
          <w:lang w:val="fr-FR"/>
        </w:rPr>
        <w:t>định</w:t>
      </w:r>
      <w:proofErr w:type="spellEnd"/>
      <w:r w:rsidRPr="00AE641A">
        <w:rPr>
          <w:i/>
          <w:lang w:val="fr-FR"/>
        </w:rPr>
        <w:t xml:space="preserve"> </w:t>
      </w:r>
      <w:proofErr w:type="spellStart"/>
      <w:r w:rsidRPr="00AE641A">
        <w:rPr>
          <w:i/>
          <w:lang w:val="fr-FR"/>
        </w:rPr>
        <w:t>số</w:t>
      </w:r>
      <w:proofErr w:type="spellEnd"/>
      <w:r w:rsidRPr="00AE641A">
        <w:rPr>
          <w:i/>
          <w:lang w:val="fr-FR"/>
        </w:rPr>
        <w:t xml:space="preserve"> </w:t>
      </w:r>
      <w:proofErr w:type="spellStart"/>
      <w:r w:rsidRPr="00AE641A">
        <w:rPr>
          <w:i/>
          <w:lang w:val="fr-FR"/>
        </w:rPr>
        <w:t>dòng</w:t>
      </w:r>
      <w:proofErr w:type="spellEnd"/>
      <w:r w:rsidRPr="00AE641A">
        <w:rPr>
          <w:i/>
          <w:lang w:val="fr-FR"/>
        </w:rPr>
        <w:t xml:space="preserve"> comme</w:t>
      </w:r>
      <w:r>
        <w:rPr>
          <w:i/>
          <w:lang w:val="fr-FR"/>
        </w:rPr>
        <w:t xml:space="preserve">nt </w:t>
      </w:r>
      <w:proofErr w:type="spellStart"/>
      <w:r>
        <w:rPr>
          <w:i/>
          <w:lang w:val="fr-FR"/>
        </w:rPr>
        <w:t>trên</w:t>
      </w:r>
      <w:proofErr w:type="spellEnd"/>
      <w:r>
        <w:rPr>
          <w:i/>
          <w:lang w:val="fr-FR"/>
        </w:rPr>
        <w:t xml:space="preserve"> </w:t>
      </w:r>
      <w:proofErr w:type="spellStart"/>
      <w:r>
        <w:rPr>
          <w:i/>
          <w:lang w:val="fr-FR"/>
        </w:rPr>
        <w:t>mỗi</w:t>
      </w:r>
      <w:proofErr w:type="spellEnd"/>
      <w:r>
        <w:rPr>
          <w:i/>
          <w:lang w:val="fr-FR"/>
        </w:rPr>
        <w:t xml:space="preserve"> </w:t>
      </w:r>
      <w:proofErr w:type="spellStart"/>
      <w:r>
        <w:rPr>
          <w:i/>
          <w:lang w:val="fr-FR"/>
        </w:rPr>
        <w:t>K</w:t>
      </w:r>
      <w:r w:rsidR="009D5FF7">
        <w:rPr>
          <w:i/>
          <w:lang w:val="fr-FR"/>
        </w:rPr>
        <w:t>l</w:t>
      </w:r>
      <w:r>
        <w:rPr>
          <w:i/>
          <w:lang w:val="fr-FR"/>
        </w:rPr>
        <w:t>oc</w:t>
      </w:r>
      <w:proofErr w:type="spellEnd"/>
    </w:p>
    <w:p w14:paraId="2715EB7B" w14:textId="40CA726C" w:rsidR="009D5FF7" w:rsidRPr="009D5FF7" w:rsidRDefault="009D5FF7" w:rsidP="004155E5">
      <w:pPr>
        <w:rPr>
          <w:i/>
          <w:lang w:val="fr-FR"/>
        </w:rPr>
      </w:pPr>
      <w:r w:rsidRPr="009D5FF7">
        <w:rPr>
          <w:i/>
          <w:lang w:val="fr-FR"/>
        </w:rPr>
        <w:t xml:space="preserve">Qui </w:t>
      </w:r>
      <w:proofErr w:type="spellStart"/>
      <w:r w:rsidRPr="009D5FF7">
        <w:rPr>
          <w:i/>
          <w:lang w:val="fr-FR"/>
        </w:rPr>
        <w:t>định</w:t>
      </w:r>
      <w:proofErr w:type="spellEnd"/>
      <w:r w:rsidRPr="009D5FF7">
        <w:rPr>
          <w:i/>
          <w:lang w:val="fr-FR"/>
        </w:rPr>
        <w:t xml:space="preserve"> </w:t>
      </w:r>
      <w:proofErr w:type="spellStart"/>
      <w:r w:rsidRPr="009D5FF7">
        <w:rPr>
          <w:i/>
          <w:lang w:val="fr-FR"/>
        </w:rPr>
        <w:t>về</w:t>
      </w:r>
      <w:proofErr w:type="spellEnd"/>
      <w:r w:rsidRPr="009D5FF7">
        <w:rPr>
          <w:i/>
          <w:lang w:val="fr-FR"/>
        </w:rPr>
        <w:t xml:space="preserve"> </w:t>
      </w:r>
      <w:proofErr w:type="spellStart"/>
      <w:r w:rsidRPr="009D5FF7">
        <w:rPr>
          <w:i/>
          <w:lang w:val="fr-FR"/>
        </w:rPr>
        <w:t>số</w:t>
      </w:r>
      <w:proofErr w:type="spellEnd"/>
      <w:r w:rsidRPr="009D5FF7">
        <w:rPr>
          <w:i/>
          <w:lang w:val="fr-FR"/>
        </w:rPr>
        <w:t xml:space="preserve"> unit test, au</w:t>
      </w:r>
      <w:r>
        <w:rPr>
          <w:i/>
          <w:lang w:val="fr-FR"/>
        </w:rPr>
        <w:t>tomation test</w:t>
      </w:r>
    </w:p>
    <w:p w14:paraId="46C3CD65" w14:textId="51F65BDC" w:rsidR="005E2D65" w:rsidRDefault="005E2D65" w:rsidP="004155E5">
      <w:pPr>
        <w:pStyle w:val="Heading1"/>
      </w:pPr>
      <w:bookmarkStart w:id="23" w:name="_Toc90500058"/>
      <w:proofErr w:type="spellStart"/>
      <w:r>
        <w:t>Đóng</w:t>
      </w:r>
      <w:proofErr w:type="spellEnd"/>
      <w:r>
        <w:t xml:space="preserve"> </w:t>
      </w:r>
      <w:proofErr w:type="spellStart"/>
      <w:r>
        <w:t>dự</w:t>
      </w:r>
      <w:proofErr w:type="spellEnd"/>
      <w:r>
        <w:t xml:space="preserve"> </w:t>
      </w:r>
      <w:proofErr w:type="spellStart"/>
      <w:r>
        <w:t>án</w:t>
      </w:r>
      <w:bookmarkEnd w:id="23"/>
      <w:proofErr w:type="spellEnd"/>
    </w:p>
    <w:p w14:paraId="6CD045D2" w14:textId="45570D4B" w:rsidR="005E2D65" w:rsidRDefault="008E6AE9" w:rsidP="004155E5">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p>
    <w:p w14:paraId="37A5DC86" w14:textId="03D73393" w:rsidR="008E6AE9" w:rsidRPr="00D1020B" w:rsidRDefault="00D1020B" w:rsidP="004155E5">
      <w:pPr>
        <w:pStyle w:val="Heading2"/>
      </w:pPr>
      <w:bookmarkStart w:id="24" w:name="_Toc90500059"/>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bookmarkEnd w:id="24"/>
      <w:proofErr w:type="spellEnd"/>
    </w:p>
    <w:p w14:paraId="727D6E3F" w14:textId="25B8E7AC" w:rsidR="00D1020B" w:rsidRDefault="00D1020B" w:rsidP="004155E5">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Git</w:t>
      </w:r>
      <w:r w:rsidR="006D666A">
        <w:t xml:space="preserve"> </w:t>
      </w:r>
      <w:proofErr w:type="spellStart"/>
      <w:r w:rsidR="006D666A">
        <w:t>của</w:t>
      </w:r>
      <w:proofErr w:type="spellEnd"/>
      <w:r w:rsidR="006D666A">
        <w:t xml:space="preserve"> </w:t>
      </w:r>
      <w:proofErr w:type="spellStart"/>
      <w:r w:rsidR="006D666A">
        <w:t>dự</w:t>
      </w:r>
      <w:proofErr w:type="spellEnd"/>
      <w:r w:rsidR="006D666A">
        <w:t xml:space="preserve"> </w:t>
      </w:r>
      <w:proofErr w:type="spellStart"/>
      <w:r w:rsidR="006D666A">
        <w:t>án</w:t>
      </w:r>
      <w:proofErr w:type="spellEnd"/>
      <w:r w:rsidR="006D666A">
        <w:t xml:space="preserve"> </w:t>
      </w:r>
      <w:proofErr w:type="spellStart"/>
      <w:r w:rsidR="006D666A">
        <w:t>mới</w:t>
      </w:r>
      <w:proofErr w:type="spellEnd"/>
      <w:r w:rsidR="006D666A">
        <w:t xml:space="preserve"> </w:t>
      </w:r>
      <w:proofErr w:type="spellStart"/>
      <w:r w:rsidR="006D666A">
        <w:t>mà</w:t>
      </w:r>
      <w:proofErr w:type="spellEnd"/>
      <w:r w:rsidR="006D666A">
        <w:t xml:space="preserve"> </w:t>
      </w:r>
      <w:proofErr w:type="spellStart"/>
      <w:r w:rsidR="006D666A">
        <w:t>nhóm</w:t>
      </w:r>
      <w:proofErr w:type="spellEnd"/>
      <w:r w:rsidR="006D666A">
        <w:t xml:space="preserve"> </w:t>
      </w:r>
      <w:proofErr w:type="spellStart"/>
      <w:r w:rsidR="006D666A">
        <w:t>đã</w:t>
      </w:r>
      <w:proofErr w:type="spellEnd"/>
      <w:r w:rsidR="006D666A">
        <w:t xml:space="preserve"> fork</w:t>
      </w:r>
      <w:r w:rsidR="00687A4B">
        <w:t xml:space="preserve">, </w:t>
      </w:r>
      <w:proofErr w:type="spellStart"/>
      <w:r w:rsidR="00687A4B">
        <w:t>hoặc</w:t>
      </w:r>
      <w:proofErr w:type="spellEnd"/>
      <w:r w:rsidR="00687A4B">
        <w:t xml:space="preserve"> </w:t>
      </w:r>
      <w:proofErr w:type="spellStart"/>
      <w:r w:rsidR="00687A4B">
        <w:t>các</w:t>
      </w:r>
      <w:proofErr w:type="spellEnd"/>
      <w:r w:rsidR="00687A4B">
        <w:t xml:space="preserve"> </w:t>
      </w:r>
      <w:proofErr w:type="spellStart"/>
      <w:r w:rsidR="00687A4B">
        <w:t>công</w:t>
      </w:r>
      <w:proofErr w:type="spellEnd"/>
      <w:r w:rsidR="00687A4B">
        <w:t xml:space="preserve"> </w:t>
      </w:r>
      <w:proofErr w:type="spellStart"/>
      <w:r w:rsidR="00687A4B">
        <w:t>cụ</w:t>
      </w:r>
      <w:proofErr w:type="spellEnd"/>
      <w:r w:rsidR="00687A4B">
        <w:t xml:space="preserve"> </w:t>
      </w:r>
      <w:proofErr w:type="spellStart"/>
      <w:r w:rsidR="00687A4B">
        <w:t>phân</w:t>
      </w:r>
      <w:proofErr w:type="spellEnd"/>
      <w:r w:rsidR="00687A4B">
        <w:t xml:space="preserve"> </w:t>
      </w:r>
      <w:proofErr w:type="spellStart"/>
      <w:r w:rsidR="00687A4B">
        <w:t>tích</w:t>
      </w:r>
      <w:proofErr w:type="spellEnd"/>
      <w:r w:rsidR="00687A4B">
        <w:t xml:space="preserve"> code</w:t>
      </w:r>
      <w:r>
        <w:t>,</w:t>
      </w:r>
      <w:r w:rsidR="006A739D">
        <w:t xml:space="preserve"> </w:t>
      </w:r>
      <w:proofErr w:type="spellStart"/>
      <w:r w:rsidR="006A739D">
        <w:t>xuất</w:t>
      </w:r>
      <w:proofErr w:type="spellEnd"/>
      <w:r w:rsidR="006A739D">
        <w:t xml:space="preserve"> ra </w:t>
      </w:r>
      <w:r w:rsidR="00924FA9">
        <w:t>3</w:t>
      </w:r>
      <w:r w:rsidR="006A739D">
        <w:t xml:space="preserve"> </w:t>
      </w:r>
      <w:proofErr w:type="spellStart"/>
      <w:r w:rsidR="006A739D">
        <w:t>thông</w:t>
      </w:r>
      <w:proofErr w:type="spellEnd"/>
      <w:r w:rsidR="006A739D">
        <w:t xml:space="preserve"> </w:t>
      </w:r>
      <w:proofErr w:type="spellStart"/>
      <w:r w:rsidR="006A739D">
        <w:t>kê</w:t>
      </w:r>
      <w:proofErr w:type="spellEnd"/>
      <w:r w:rsidR="00ED43BF">
        <w:t xml:space="preserve">. </w:t>
      </w:r>
      <w:proofErr w:type="spellStart"/>
      <w:r w:rsidR="00ED43BF">
        <w:t>Gợi</w:t>
      </w:r>
      <w:proofErr w:type="spellEnd"/>
      <w:r w:rsidR="00ED43BF">
        <w:t xml:space="preserve"> ý</w:t>
      </w:r>
      <w:r w:rsidR="00A46FF8">
        <w:t xml:space="preserve"> </w:t>
      </w:r>
    </w:p>
    <w:p w14:paraId="2E646AEC" w14:textId="70A50CAB" w:rsidR="006A739D" w:rsidRDefault="00DD4BB4" w:rsidP="004155E5">
      <w:pPr>
        <w:pStyle w:val="ListParagraph"/>
        <w:numPr>
          <w:ilvl w:val="0"/>
          <w:numId w:val="37"/>
        </w:numPr>
      </w:pPr>
      <w:proofErr w:type="spellStart"/>
      <w:r>
        <w:t>Số</w:t>
      </w:r>
      <w:proofErr w:type="spellEnd"/>
      <w:r>
        <w:t xml:space="preserve"> commit </w:t>
      </w:r>
      <w:proofErr w:type="spellStart"/>
      <w:r>
        <w:t>của</w:t>
      </w:r>
      <w:proofErr w:type="spellEnd"/>
      <w:r>
        <w:t xml:space="preserve"> </w:t>
      </w:r>
      <w:proofErr w:type="spellStart"/>
      <w:r>
        <w:t>mỗi</w:t>
      </w:r>
      <w:proofErr w:type="spellEnd"/>
      <w:r>
        <w:t xml:space="preserve"> </w:t>
      </w:r>
      <w:proofErr w:type="spellStart"/>
      <w:r>
        <w:t>người</w:t>
      </w:r>
      <w:proofErr w:type="spellEnd"/>
    </w:p>
    <w:p w14:paraId="06E3DE0E" w14:textId="3A10E2A0" w:rsidR="00DD4BB4" w:rsidRDefault="00DD4BB4" w:rsidP="004155E5">
      <w:pPr>
        <w:pStyle w:val="ListParagraph"/>
        <w:numPr>
          <w:ilvl w:val="0"/>
          <w:numId w:val="37"/>
        </w:numPr>
      </w:pPr>
      <w:proofErr w:type="spellStart"/>
      <w:r>
        <w:t>Phân</w:t>
      </w:r>
      <w:proofErr w:type="spellEnd"/>
      <w:r>
        <w:t xml:space="preserve"> </w:t>
      </w:r>
      <w:proofErr w:type="spellStart"/>
      <w:r>
        <w:t>bố</w:t>
      </w:r>
      <w:proofErr w:type="spellEnd"/>
      <w:r>
        <w:t xml:space="preserve"> commit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sáng</w:t>
      </w:r>
      <w:proofErr w:type="spellEnd"/>
      <w:r>
        <w:t xml:space="preserve"> </w:t>
      </w:r>
      <w:proofErr w:type="spellStart"/>
      <w:r>
        <w:t>chiều</w:t>
      </w:r>
      <w:proofErr w:type="spellEnd"/>
      <w:r>
        <w:t xml:space="preserve"> </w:t>
      </w:r>
      <w:proofErr w:type="spellStart"/>
      <w:r>
        <w:t>đêm</w:t>
      </w:r>
      <w:proofErr w:type="spellEnd"/>
      <w:r>
        <w:t>…)</w:t>
      </w:r>
    </w:p>
    <w:p w14:paraId="34D2EF2A" w14:textId="3DCBD9A1" w:rsidR="00DD4BB4" w:rsidRDefault="000E5F9F" w:rsidP="004155E5">
      <w:pPr>
        <w:pStyle w:val="ListParagraph"/>
        <w:numPr>
          <w:ilvl w:val="0"/>
          <w:numId w:val="37"/>
        </w:numPr>
      </w:pPr>
      <w:proofErr w:type="spellStart"/>
      <w:r>
        <w:t>Số</w:t>
      </w:r>
      <w:proofErr w:type="spellEnd"/>
      <w:r>
        <w:t xml:space="preserve"> </w:t>
      </w:r>
      <w:proofErr w:type="spellStart"/>
      <w:r w:rsidR="001C5DD1">
        <w:t>dòng</w:t>
      </w:r>
      <w:proofErr w:type="spellEnd"/>
      <w:r w:rsidR="001C5DD1">
        <w:t xml:space="preserve"> </w:t>
      </w:r>
      <w:proofErr w:type="spellStart"/>
      <w:r w:rsidR="001C5DD1">
        <w:t>lệnh</w:t>
      </w:r>
      <w:proofErr w:type="spellEnd"/>
      <w:r w:rsidR="001C5DD1">
        <w:t xml:space="preserve"> </w:t>
      </w:r>
      <w:proofErr w:type="spellStart"/>
      <w:r w:rsidR="001C5DD1">
        <w:t>bị</w:t>
      </w:r>
      <w:proofErr w:type="spellEnd"/>
      <w:r w:rsidR="001C5DD1">
        <w:t xml:space="preserve"> </w:t>
      </w:r>
      <w:proofErr w:type="spellStart"/>
      <w:r>
        <w:t>thay</w:t>
      </w:r>
      <w:proofErr w:type="spellEnd"/>
      <w:r>
        <w:t xml:space="preserve"> </w:t>
      </w:r>
      <w:proofErr w:type="spellStart"/>
      <w:r>
        <w:t>đổi</w:t>
      </w:r>
      <w:proofErr w:type="spellEnd"/>
    </w:p>
    <w:p w14:paraId="363052BB" w14:textId="77B9D073" w:rsidR="00DC5E3B" w:rsidRDefault="00DC5E3B" w:rsidP="004155E5">
      <w:pPr>
        <w:pStyle w:val="ListParagraph"/>
        <w:numPr>
          <w:ilvl w:val="0"/>
          <w:numId w:val="37"/>
        </w:numPr>
      </w:pPr>
      <w:proofErr w:type="spellStart"/>
      <w:r w:rsidRPr="00DC5E3B">
        <w:t>Sơ</w:t>
      </w:r>
      <w:proofErr w:type="spellEnd"/>
      <w:r w:rsidRPr="00DC5E3B">
        <w:t xml:space="preserve"> </w:t>
      </w:r>
      <w:proofErr w:type="spellStart"/>
      <w:r w:rsidRPr="00DC5E3B">
        <w:t>đồ</w:t>
      </w:r>
      <w:proofErr w:type="spellEnd"/>
      <w:r w:rsidRPr="00DC5E3B">
        <w:t xml:space="preserve"> </w:t>
      </w:r>
      <w:proofErr w:type="spellStart"/>
      <w:r w:rsidRPr="00DC5E3B">
        <w:t>các</w:t>
      </w:r>
      <w:proofErr w:type="spellEnd"/>
      <w:r w:rsidRPr="00DC5E3B">
        <w:t xml:space="preserve"> branch </w:t>
      </w:r>
      <w:proofErr w:type="spellStart"/>
      <w:r w:rsidRPr="00DC5E3B">
        <w:t>được</w:t>
      </w:r>
      <w:proofErr w:type="spellEnd"/>
      <w:r w:rsidRPr="00DC5E3B">
        <w:t xml:space="preserve"> </w:t>
      </w:r>
      <w:proofErr w:type="spellStart"/>
      <w:r w:rsidRPr="00DC5E3B">
        <w:t>t</w:t>
      </w:r>
      <w:r>
        <w:t>ạo</w:t>
      </w:r>
      <w:proofErr w:type="spellEnd"/>
      <w:r>
        <w:t xml:space="preserve"> ra</w:t>
      </w:r>
    </w:p>
    <w:p w14:paraId="658CE6F7" w14:textId="091921DB" w:rsidR="000F7EFC" w:rsidRPr="000F7EFC" w:rsidRDefault="000F7EFC" w:rsidP="004155E5">
      <w:pPr>
        <w:pStyle w:val="ListParagraph"/>
        <w:numPr>
          <w:ilvl w:val="0"/>
          <w:numId w:val="37"/>
        </w:numPr>
      </w:pPr>
      <w:proofErr w:type="spellStart"/>
      <w:r w:rsidRPr="000F7EFC">
        <w:t>Số</w:t>
      </w:r>
      <w:proofErr w:type="spellEnd"/>
      <w:r w:rsidRPr="000F7EFC">
        <w:t xml:space="preserve"> </w:t>
      </w:r>
      <w:proofErr w:type="spellStart"/>
      <w:r w:rsidRPr="000F7EFC">
        <w:t>dòng</w:t>
      </w:r>
      <w:proofErr w:type="spellEnd"/>
      <w:r w:rsidRPr="000F7EFC">
        <w:t xml:space="preserve"> </w:t>
      </w:r>
      <w:proofErr w:type="spellStart"/>
      <w:r w:rsidRPr="000F7EFC">
        <w:t>lệnh</w:t>
      </w:r>
      <w:proofErr w:type="spellEnd"/>
      <w:r w:rsidRPr="000F7EFC">
        <w:t xml:space="preserve"> </w:t>
      </w:r>
      <w:proofErr w:type="spellStart"/>
      <w:r w:rsidRPr="000F7EFC">
        <w:t>của</w:t>
      </w:r>
      <w:proofErr w:type="spellEnd"/>
      <w:r w:rsidRPr="000F7EFC">
        <w:t xml:space="preserve"> </w:t>
      </w:r>
      <w:proofErr w:type="spellStart"/>
      <w:r w:rsidRPr="000F7EFC">
        <w:t>dự</w:t>
      </w:r>
      <w:proofErr w:type="spellEnd"/>
      <w:r>
        <w:t xml:space="preserve"> </w:t>
      </w:r>
      <w:proofErr w:type="spellStart"/>
      <w:r>
        <w:t>án</w:t>
      </w:r>
      <w:proofErr w:type="spellEnd"/>
    </w:p>
    <w:p w14:paraId="071A5D9D" w14:textId="006A1283" w:rsidR="00D1020B" w:rsidRPr="00D1020B" w:rsidRDefault="00D1020B" w:rsidP="004155E5">
      <w:pPr>
        <w:pStyle w:val="Heading2"/>
      </w:pPr>
      <w:bookmarkStart w:id="25" w:name="_Toc90500060"/>
      <w:proofErr w:type="spellStart"/>
      <w:r>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việc</w:t>
      </w:r>
      <w:bookmarkEnd w:id="25"/>
      <w:proofErr w:type="spellEnd"/>
    </w:p>
    <w:p w14:paraId="35E6B112" w14:textId="1C8C6250" w:rsidR="00816042" w:rsidRDefault="00816042" w:rsidP="004155E5">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w:t>
      </w:r>
      <w:r w:rsidR="000C1F52">
        <w:t>Planner</w:t>
      </w:r>
      <w:r>
        <w:t xml:space="preserve">, </w:t>
      </w:r>
      <w:proofErr w:type="spellStart"/>
      <w:r>
        <w:t>xuất</w:t>
      </w:r>
      <w:proofErr w:type="spellEnd"/>
      <w:r>
        <w:t xml:space="preserve"> ra </w:t>
      </w:r>
      <w:r w:rsidR="00EC046A">
        <w:t>2</w:t>
      </w:r>
      <w:r>
        <w:t xml:space="preserve"> </w:t>
      </w:r>
      <w:proofErr w:type="spellStart"/>
      <w:r>
        <w:t>th</w:t>
      </w:r>
      <w:r w:rsidR="00F7259E">
        <w:t>ố</w:t>
      </w:r>
      <w:r>
        <w:t>ng</w:t>
      </w:r>
      <w:proofErr w:type="spellEnd"/>
      <w:r>
        <w:t xml:space="preserve"> </w:t>
      </w:r>
      <w:proofErr w:type="spellStart"/>
      <w:r>
        <w:t>kê</w:t>
      </w:r>
      <w:proofErr w:type="spellEnd"/>
      <w:r>
        <w:t xml:space="preserve">. </w:t>
      </w:r>
      <w:proofErr w:type="spellStart"/>
      <w:r>
        <w:t>Gợi</w:t>
      </w:r>
      <w:proofErr w:type="spellEnd"/>
      <w:r>
        <w:t xml:space="preserve"> ý</w:t>
      </w:r>
    </w:p>
    <w:p w14:paraId="4FB2F80B" w14:textId="223B04FF" w:rsidR="00924FA9" w:rsidRDefault="00816042" w:rsidP="004155E5">
      <w:pPr>
        <w:pStyle w:val="ListParagraph"/>
        <w:numPr>
          <w:ilvl w:val="0"/>
          <w:numId w:val="38"/>
        </w:numPr>
      </w:pPr>
      <w:proofErr w:type="spellStart"/>
      <w:r w:rsidRPr="00F916B8">
        <w:t>Số</w:t>
      </w:r>
      <w:proofErr w:type="spellEnd"/>
      <w:r w:rsidRPr="00F916B8">
        <w:t xml:space="preserve"> task </w:t>
      </w:r>
      <w:proofErr w:type="spellStart"/>
      <w:r w:rsidR="00F916B8" w:rsidRPr="00F916B8">
        <w:t>đã</w:t>
      </w:r>
      <w:proofErr w:type="spellEnd"/>
      <w:r w:rsidR="00F916B8" w:rsidRPr="00F916B8">
        <w:t xml:space="preserve"> </w:t>
      </w:r>
      <w:proofErr w:type="spellStart"/>
      <w:r w:rsidR="00F916B8" w:rsidRPr="00F916B8">
        <w:t>hoàn</w:t>
      </w:r>
      <w:proofErr w:type="spellEnd"/>
      <w:r w:rsidR="00F916B8" w:rsidRPr="00F916B8">
        <w:t xml:space="preserve"> </w:t>
      </w:r>
      <w:proofErr w:type="spellStart"/>
      <w:r w:rsidR="00F916B8" w:rsidRPr="00F916B8">
        <w:t>th</w:t>
      </w:r>
      <w:r w:rsidR="00F916B8">
        <w:t>ành</w:t>
      </w:r>
      <w:proofErr w:type="spellEnd"/>
      <w:r w:rsidR="00F916B8">
        <w:t xml:space="preserve">, </w:t>
      </w:r>
      <w:proofErr w:type="spellStart"/>
      <w:r w:rsidR="00F916B8">
        <w:t>chưa</w:t>
      </w:r>
      <w:proofErr w:type="spellEnd"/>
      <w:r w:rsidR="00F916B8">
        <w:t xml:space="preserve"> </w:t>
      </w:r>
      <w:proofErr w:type="spellStart"/>
      <w:r w:rsidR="00F916B8">
        <w:t>hoàn</w:t>
      </w:r>
      <w:proofErr w:type="spellEnd"/>
      <w:r w:rsidR="00F916B8">
        <w:t xml:space="preserve"> </w:t>
      </w:r>
      <w:proofErr w:type="spellStart"/>
      <w:r w:rsidR="00F916B8">
        <w:t>thành</w:t>
      </w:r>
      <w:proofErr w:type="spellEnd"/>
      <w:r w:rsidR="00F916B8">
        <w:t>,</w:t>
      </w:r>
      <w:r w:rsidR="00720ED8">
        <w:t xml:space="preserve"> </w:t>
      </w:r>
      <w:proofErr w:type="spellStart"/>
      <w:r w:rsidR="00720ED8">
        <w:t>muộn</w:t>
      </w:r>
      <w:proofErr w:type="spellEnd"/>
      <w:r w:rsidR="00720ED8">
        <w:t>…</w:t>
      </w:r>
    </w:p>
    <w:p w14:paraId="4D3B78A3" w14:textId="5926604E" w:rsidR="00720ED8" w:rsidRPr="00F916B8" w:rsidRDefault="00B20CF2" w:rsidP="004155E5">
      <w:pPr>
        <w:pStyle w:val="ListParagraph"/>
        <w:numPr>
          <w:ilvl w:val="0"/>
          <w:numId w:val="38"/>
        </w:numPr>
      </w:pPr>
      <w:proofErr w:type="spellStart"/>
      <w:r>
        <w:t>Bố</w:t>
      </w:r>
      <w:proofErr w:type="spellEnd"/>
      <w:r>
        <w:t xml:space="preserve"> </w:t>
      </w:r>
      <w:proofErr w:type="spellStart"/>
      <w:r>
        <w:t>trí</w:t>
      </w:r>
      <w:proofErr w:type="spellEnd"/>
      <w:r>
        <w:t xml:space="preserve"> task </w:t>
      </w:r>
      <w:proofErr w:type="spellStart"/>
      <w:r>
        <w:t>theo</w:t>
      </w:r>
      <w:proofErr w:type="spellEnd"/>
      <w:r>
        <w:t xml:space="preserve"> Schedule</w:t>
      </w:r>
    </w:p>
    <w:p w14:paraId="01AC2A27" w14:textId="1E92EDB7" w:rsidR="00127A55" w:rsidRDefault="00127A55" w:rsidP="004155E5">
      <w:pPr>
        <w:pStyle w:val="Heading1"/>
        <w:rPr>
          <w:lang w:eastAsia="en-US" w:bidi="ar-SA"/>
        </w:rPr>
      </w:pPr>
      <w:bookmarkStart w:id="26" w:name="_Toc90500061"/>
      <w:proofErr w:type="spellStart"/>
      <w:r>
        <w:rPr>
          <w:lang w:eastAsia="en-US" w:bidi="ar-SA"/>
        </w:rPr>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tài</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liên</w:t>
      </w:r>
      <w:proofErr w:type="spellEnd"/>
      <w:r>
        <w:rPr>
          <w:lang w:eastAsia="en-US" w:bidi="ar-SA"/>
        </w:rPr>
        <w:t xml:space="preserve"> </w:t>
      </w:r>
      <w:proofErr w:type="spellStart"/>
      <w:r>
        <w:rPr>
          <w:lang w:eastAsia="en-US" w:bidi="ar-SA"/>
        </w:rPr>
        <w:t>quan</w:t>
      </w:r>
      <w:bookmarkEnd w:id="26"/>
      <w:proofErr w:type="spellEnd"/>
    </w:p>
    <w:p w14:paraId="46BDFD53" w14:textId="77777777" w:rsidR="00127A55" w:rsidRPr="00127A55" w:rsidRDefault="00127A55" w:rsidP="004155E5">
      <w:pPr>
        <w:rPr>
          <w:lang w:eastAsia="en-US" w:bidi="ar-SA"/>
        </w:rPr>
      </w:pPr>
    </w:p>
    <w:p w14:paraId="7568F996" w14:textId="77777777" w:rsidR="00BC1A91" w:rsidRPr="00BC1A91" w:rsidRDefault="00BC1A91" w:rsidP="004155E5">
      <w:pPr>
        <w:rPr>
          <w:lang w:eastAsia="en-US" w:bidi="ar-SA"/>
        </w:rPr>
      </w:pPr>
    </w:p>
    <w:p w14:paraId="17965795" w14:textId="77777777" w:rsidR="003F1120" w:rsidRPr="003F1120" w:rsidRDefault="003F1120" w:rsidP="004155E5"/>
    <w:sectPr w:rsidR="003F1120" w:rsidRPr="003F1120" w:rsidSect="00DB0353">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265D4" w14:textId="77777777" w:rsidR="007B402D" w:rsidRDefault="007B402D">
      <w:r>
        <w:separator/>
      </w:r>
    </w:p>
    <w:p w14:paraId="669933C1" w14:textId="77777777" w:rsidR="007B402D" w:rsidRDefault="007B402D"/>
  </w:endnote>
  <w:endnote w:type="continuationSeparator" w:id="0">
    <w:p w14:paraId="6668D1D3" w14:textId="77777777" w:rsidR="007B402D" w:rsidRDefault="007B402D">
      <w:r>
        <w:continuationSeparator/>
      </w:r>
    </w:p>
    <w:p w14:paraId="5E4666D7" w14:textId="77777777" w:rsidR="007B402D" w:rsidRDefault="007B402D"/>
  </w:endnote>
  <w:endnote w:type="continuationNotice" w:id="1">
    <w:p w14:paraId="43FDB4D6" w14:textId="77777777" w:rsidR="007B402D" w:rsidRDefault="007B40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244BD" w14:textId="77777777" w:rsidR="0094211B" w:rsidRDefault="009421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91F37">
      <w:rPr>
        <w:i/>
        <w:noProof/>
        <w:color w:val="951B13"/>
        <w:lang w:eastAsia="ar-SA" w:bidi="ar-SA"/>
      </w:rPr>
      <w:t>ii</w:t>
    </w:r>
    <w:r w:rsidR="00A46170" w:rsidRPr="009A57EC">
      <w:rPr>
        <w:i/>
        <w:color w:val="951B13"/>
        <w:lang w:eastAsia="ar-SA" w:bidi="ar-S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E45A" w14:textId="77777777" w:rsidR="00A46170" w:rsidRDefault="00A46170"/>
  <w:p w14:paraId="7F403060" w14:textId="77777777" w:rsidR="00A46170" w:rsidRDefault="00A4617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4A422B">
      <w:rPr>
        <w:i/>
        <w:noProof/>
        <w:color w:val="C00000"/>
        <w:lang w:eastAsia="ar-SA" w:bidi="ar-SA"/>
      </w:rPr>
      <w:t>12</w:t>
    </w:r>
    <w:r w:rsidR="00A46170" w:rsidRPr="001022FF">
      <w:rPr>
        <w:i/>
        <w:color w:val="C00000"/>
        <w:lang w:eastAsia="ar-SA" w:bidi="ar-SA"/>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B9B12" w14:textId="77777777" w:rsidR="007B402D" w:rsidRDefault="007B402D">
      <w:r>
        <w:separator/>
      </w:r>
    </w:p>
    <w:p w14:paraId="3438DDDA" w14:textId="77777777" w:rsidR="007B402D" w:rsidRDefault="007B402D"/>
  </w:footnote>
  <w:footnote w:type="continuationSeparator" w:id="0">
    <w:p w14:paraId="19E20F6E" w14:textId="77777777" w:rsidR="007B402D" w:rsidRDefault="007B402D">
      <w:r>
        <w:continuationSeparator/>
      </w:r>
    </w:p>
    <w:p w14:paraId="1076A330" w14:textId="77777777" w:rsidR="007B402D" w:rsidRDefault="007B402D"/>
  </w:footnote>
  <w:footnote w:type="continuationNotice" w:id="1">
    <w:p w14:paraId="0936E9B9" w14:textId="77777777" w:rsidR="007B402D" w:rsidRDefault="007B402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3D5B6" w14:textId="77777777" w:rsidR="0094211B" w:rsidRDefault="0094211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30C54" w14:textId="77777777" w:rsidR="0094211B" w:rsidRDefault="0094211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77296" w14:textId="77777777" w:rsidR="00A46170" w:rsidRDefault="00A4617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A4CFE" w14:textId="2A56EA10"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8240" behindDoc="0" locked="0" layoutInCell="1" allowOverlap="1" wp14:anchorId="2A850F9D" wp14:editId="4FC117B5">
              <wp:simplePos x="0" y="0"/>
              <wp:positionH relativeFrom="margin">
                <wp:posOffset>-995045</wp:posOffset>
              </wp:positionH>
              <wp:positionV relativeFrom="paragraph">
                <wp:posOffset>-133350</wp:posOffset>
              </wp:positionV>
              <wp:extent cx="504825" cy="371475"/>
              <wp:effectExtent l="0" t="0" r="28575" b="28575"/>
              <wp:wrapNone/>
              <wp:docPr id="14" name="Text Box 14"/>
              <wp:cNvGraphicFramePr/>
              <a:graphic xmlns:a="http://schemas.openxmlformats.org/drawingml/2006/main">
                <a:graphicData uri="http://schemas.microsoft.com/office/word/2010/wordprocessingShape">
                  <wps:wsp>
                    <wps:cNvSpPr txBox="1"/>
                    <wps:spPr>
                      <a:xfrm>
                        <a:off x="0" y="0"/>
                        <a:ext cx="504825" cy="371475"/>
                      </a:xfrm>
                      <a:prstGeom prst="rect">
                        <a:avLst/>
                      </a:prstGeom>
                      <a:solidFill>
                        <a:srgbClr val="C00000"/>
                      </a:solidFill>
                      <a:ln w="6350">
                        <a:solidFill>
                          <a:prstClr val="black"/>
                        </a:solidFill>
                      </a:ln>
                    </wps:spPr>
                    <wps:txb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35pt;margin-top:-10.5pt;width:39.75pt;height:29.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" fillcolor="#c00000" strokeweight=".5pt">
              <v:textbox>
                <w:txbxContent>
                  <w:p w14:paraId="515FC764" w14:textId="6EFD9820" w:rsidR="00D51159" w:rsidRPr="00D51159" w:rsidRDefault="00B82445" w:rsidP="00D51159">
                    <w:pPr>
                      <w:rPr>
                        <w:b/>
                        <w:i/>
                        <w:color w:val="C00000"/>
                        <w:sz w:val="16"/>
                      </w:rPr>
                    </w:pPr>
                    <w:r>
                      <w:rPr>
                        <w:b/>
                        <w:i/>
                        <w:noProof/>
                        <w:color w:val="C00000"/>
                        <w:sz w:val="16"/>
                      </w:rPr>
                      <w:drawing>
                        <wp:inline distT="0" distB="0" distL="0" distR="0" wp14:anchorId="72262E9B" wp14:editId="7659D2EC">
                          <wp:extent cx="295275" cy="276225"/>
                          <wp:effectExtent l="0" t="0" r="9525"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95275" cy="276225"/>
                                  </a:xfrm>
                                  <a:prstGeom prst="rect">
                                    <a:avLst/>
                                  </a:prstGeom>
                                  <a:noFill/>
                                  <a:ln>
                                    <a:noFill/>
                                  </a:ln>
                                </pic:spPr>
                              </pic:pic>
                            </a:graphicData>
                          </a:graphic>
                        </wp:inline>
                      </w:drawing>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0604A2">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proofErr w:type="spellStart"/>
    <w:r w:rsidR="000604A2">
      <w:rPr>
        <w:i/>
        <w:color w:val="C00000"/>
        <w:lang w:eastAsia="ar-SA" w:bidi="ar-SA"/>
      </w:rPr>
      <w:t>Ước</w:t>
    </w:r>
    <w:proofErr w:type="spellEnd"/>
    <w:r w:rsidR="000604A2">
      <w:rPr>
        <w:i/>
        <w:color w:val="C00000"/>
        <w:lang w:eastAsia="ar-SA" w:bidi="ar-SA"/>
      </w:rPr>
      <w:t xml:space="preserve"> </w:t>
    </w:r>
    <w:proofErr w:type="spellStart"/>
    <w:r w:rsidR="000604A2">
      <w:rPr>
        <w:i/>
        <w:color w:val="C00000"/>
        <w:lang w:eastAsia="ar-SA" w:bidi="ar-SA"/>
      </w:rPr>
      <w:t>lượng</w:t>
    </w:r>
    <w:proofErr w:type="spellEnd"/>
    <w:r w:rsidR="000604A2">
      <w:rPr>
        <w:i/>
        <w:color w:val="C00000"/>
        <w:lang w:eastAsia="ar-SA" w:bidi="ar-SA"/>
      </w:rPr>
      <w:t xml:space="preserve"> </w:t>
    </w:r>
    <w:proofErr w:type="spellStart"/>
    <w:r w:rsidR="000604A2">
      <w:rPr>
        <w:i/>
        <w:color w:val="C00000"/>
        <w:lang w:eastAsia="ar-SA" w:bidi="ar-SA"/>
      </w:rPr>
      <w:t>dự</w:t>
    </w:r>
    <w:proofErr w:type="spellEnd"/>
    <w:r w:rsidR="000604A2">
      <w:rPr>
        <w:i/>
        <w:color w:val="C00000"/>
        <w:lang w:eastAsia="ar-SA" w:bidi="ar-SA"/>
      </w:rPr>
      <w:t xml:space="preserve"> </w:t>
    </w:r>
    <w:proofErr w:type="spellStart"/>
    <w:r w:rsidR="000604A2">
      <w:rPr>
        <w:i/>
        <w:color w:val="C00000"/>
        <w:lang w:eastAsia="ar-SA" w:bidi="ar-SA"/>
      </w:rPr>
      <w:t>án</w:t>
    </w:r>
    <w:proofErr w:type="spellEnd"/>
    <w:r w:rsidR="000604A2">
      <w:rPr>
        <w:i/>
        <w:color w:val="C00000"/>
        <w:lang w:eastAsia="ar-SA" w:bidi="ar-SA"/>
      </w:rPr>
      <w:t xml:space="preserve"> </w:t>
    </w:r>
    <w:proofErr w:type="spellStart"/>
    <w:r w:rsidR="000604A2">
      <w:rPr>
        <w:i/>
        <w:color w:val="C00000"/>
        <w:lang w:eastAsia="ar-SA" w:bidi="ar-SA"/>
      </w:rPr>
      <w:t>nguồn</w:t>
    </w:r>
    <w:proofErr w:type="spellEnd"/>
    <w:r w:rsidR="000604A2">
      <w:rPr>
        <w:i/>
        <w:color w:val="C00000"/>
        <w:lang w:eastAsia="ar-SA" w:bidi="ar-SA"/>
      </w:rPr>
      <w:t xml:space="preserve"> </w:t>
    </w:r>
    <w:proofErr w:type="spellStart"/>
    <w:r w:rsidR="000604A2">
      <w:rPr>
        <w:i/>
        <w:color w:val="C00000"/>
        <w:lang w:eastAsia="ar-SA" w:bidi="ar-SA"/>
      </w:rPr>
      <w:t>mở</w:t>
    </w:r>
    <w:proofErr w:type="spellEnd"/>
    <w:r w:rsidR="000800BD">
      <w:rPr>
        <w:i/>
        <w:color w:val="C00000"/>
        <w:lang w:eastAsia="ar-SA" w:bidi="ar-SA"/>
      </w:rPr>
      <w:fldChar w:fldCharType="end"/>
    </w:r>
    <w:r w:rsidR="000604A2">
      <w:rPr>
        <w:i/>
        <w:color w:val="C00000"/>
        <w:lang w:eastAsia="ar-SA" w:bidi="ar-SA"/>
      </w:rPr>
      <w:t>:</w:t>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proofErr w:type="spellStart"/>
    <w:r w:rsidR="000604A2">
      <w:rPr>
        <w:i/>
        <w:color w:val="C00000"/>
        <w:lang w:eastAsia="ar-SA" w:bidi="ar-SA"/>
      </w:rPr>
      <w:t>Tên</w:t>
    </w:r>
    <w:proofErr w:type="spellEnd"/>
    <w:r w:rsidR="000604A2">
      <w:rPr>
        <w:i/>
        <w:color w:val="C00000"/>
        <w:lang w:eastAsia="ar-SA" w:bidi="ar-SA"/>
      </w:rPr>
      <w:t xml:space="preserve"> </w:t>
    </w:r>
    <w:proofErr w:type="spellStart"/>
    <w:r w:rsidR="000604A2">
      <w:rPr>
        <w:i/>
        <w:color w:val="C00000"/>
        <w:lang w:eastAsia="ar-SA" w:bidi="ar-SA"/>
      </w:rPr>
      <w:t>dự</w:t>
    </w:r>
    <w:proofErr w:type="spellEnd"/>
    <w:r w:rsidR="000604A2">
      <w:rPr>
        <w:i/>
        <w:color w:val="C00000"/>
        <w:lang w:eastAsia="ar-SA" w:bidi="ar-SA"/>
      </w:rPr>
      <w:t xml:space="preserve"> </w:t>
    </w:r>
    <w:proofErr w:type="spellStart"/>
    <w:r w:rsidR="000604A2">
      <w:rPr>
        <w:i/>
        <w:color w:val="C00000"/>
        <w:lang w:eastAsia="ar-SA" w:bidi="ar-SA"/>
      </w:rPr>
      <w:t>án</w:t>
    </w:r>
    <w:proofErr w:type="spellEnd"/>
    <w:r w:rsidR="000604A2">
      <w:rPr>
        <w:i/>
        <w:color w:val="C00000"/>
        <w:lang w:eastAsia="ar-SA" w:bidi="ar-SA"/>
      </w:rPr>
      <w:t xml:space="preserve"> </w:t>
    </w:r>
    <w:proofErr w:type="spellStart"/>
    <w:r w:rsidR="000604A2">
      <w:rPr>
        <w:i/>
        <w:color w:val="C00000"/>
        <w:lang w:eastAsia="ar-SA" w:bidi="ar-SA"/>
      </w:rPr>
      <w:t>nguồn</w:t>
    </w:r>
    <w:proofErr w:type="spellEnd"/>
    <w:r w:rsidR="000604A2">
      <w:rPr>
        <w:i/>
        <w:color w:val="C00000"/>
        <w:lang w:eastAsia="ar-SA" w:bidi="ar-SA"/>
      </w:rPr>
      <w:t xml:space="preserve"> </w:t>
    </w:r>
    <w:proofErr w:type="spellStart"/>
    <w:r w:rsidR="000604A2">
      <w:rPr>
        <w:i/>
        <w:color w:val="C00000"/>
        <w:lang w:eastAsia="ar-SA" w:bidi="ar-SA"/>
      </w:rPr>
      <w:t>mở</w:t>
    </w:r>
    <w:proofErr w:type="spellEnd"/>
    <w:r w:rsidR="000800BD">
      <w:rPr>
        <w:i/>
        <w:color w:val="C00000"/>
        <w:lang w:eastAsia="ar-SA" w:bidi="ar-SA"/>
      </w:rPr>
      <w:fldChar w:fldCharType="end"/>
    </w:r>
  </w:p>
  <w:p w14:paraId="3C989147" w14:textId="77777777" w:rsidR="00A46170" w:rsidRDefault="00A461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3E3C1A"/>
    <w:multiLevelType w:val="hybridMultilevel"/>
    <w:tmpl w:val="DB504032"/>
    <w:lvl w:ilvl="0" w:tplc="37CE579E">
      <w:numFmt w:val="bullet"/>
      <w:lvlText w:val="-"/>
      <w:lvlJc w:val="left"/>
      <w:pPr>
        <w:ind w:left="720" w:hanging="360"/>
      </w:pPr>
      <w:rPr>
        <w:rFonts w:ascii="Tahoma" w:eastAsia="MS Mincho" w:hAnsi="Tahoma" w:cs="Tahoma"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0"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0"/>
  </w:num>
  <w:num w:numId="21">
    <w:abstractNumId w:val="39"/>
  </w:num>
  <w:num w:numId="22">
    <w:abstractNumId w:val="22"/>
  </w:num>
  <w:num w:numId="23">
    <w:abstractNumId w:val="20"/>
  </w:num>
  <w:num w:numId="24">
    <w:abstractNumId w:val="24"/>
  </w:num>
  <w:num w:numId="25">
    <w:abstractNumId w:val="29"/>
  </w:num>
  <w:num w:numId="26">
    <w:abstractNumId w:val="25"/>
  </w:num>
  <w:num w:numId="27">
    <w:abstractNumId w:val="36"/>
  </w:num>
  <w:num w:numId="28">
    <w:abstractNumId w:val="30"/>
  </w:num>
  <w:num w:numId="29">
    <w:abstractNumId w:val="21"/>
  </w:num>
  <w:num w:numId="30">
    <w:abstractNumId w:val="19"/>
  </w:num>
  <w:num w:numId="31">
    <w:abstractNumId w:val="35"/>
  </w:num>
  <w:num w:numId="32">
    <w:abstractNumId w:val="28"/>
  </w:num>
  <w:num w:numId="33">
    <w:abstractNumId w:val="31"/>
  </w:num>
  <w:num w:numId="34">
    <w:abstractNumId w:val="27"/>
  </w:num>
  <w:num w:numId="35">
    <w:abstractNumId w:val="34"/>
  </w:num>
  <w:num w:numId="36">
    <w:abstractNumId w:val="33"/>
  </w:num>
  <w:num w:numId="37">
    <w:abstractNumId w:val="37"/>
  </w:num>
  <w:num w:numId="38">
    <w:abstractNumId w:val="26"/>
  </w:num>
  <w:num w:numId="39">
    <w:abstractNumId w:val="38"/>
  </w:num>
  <w:num w:numId="40">
    <w:abstractNumId w:val="18"/>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0D52"/>
    <w:rsid w:val="00011B84"/>
    <w:rsid w:val="000123C4"/>
    <w:rsid w:val="0001730E"/>
    <w:rsid w:val="00017E86"/>
    <w:rsid w:val="00030EB1"/>
    <w:rsid w:val="00033D8B"/>
    <w:rsid w:val="000342ED"/>
    <w:rsid w:val="0003691C"/>
    <w:rsid w:val="00044EE2"/>
    <w:rsid w:val="000465BE"/>
    <w:rsid w:val="00050CBF"/>
    <w:rsid w:val="00054E47"/>
    <w:rsid w:val="000604A2"/>
    <w:rsid w:val="00063221"/>
    <w:rsid w:val="000705DC"/>
    <w:rsid w:val="00072CD7"/>
    <w:rsid w:val="000800BD"/>
    <w:rsid w:val="00081ADE"/>
    <w:rsid w:val="0008695B"/>
    <w:rsid w:val="00091B3D"/>
    <w:rsid w:val="00095542"/>
    <w:rsid w:val="00097E16"/>
    <w:rsid w:val="000A09A5"/>
    <w:rsid w:val="000A3881"/>
    <w:rsid w:val="000A4065"/>
    <w:rsid w:val="000A639E"/>
    <w:rsid w:val="000B02E2"/>
    <w:rsid w:val="000C1116"/>
    <w:rsid w:val="000C1F52"/>
    <w:rsid w:val="000C4959"/>
    <w:rsid w:val="000C4B0B"/>
    <w:rsid w:val="000C515B"/>
    <w:rsid w:val="000C6EB0"/>
    <w:rsid w:val="000D3986"/>
    <w:rsid w:val="000D487F"/>
    <w:rsid w:val="000D65BE"/>
    <w:rsid w:val="000D792D"/>
    <w:rsid w:val="000E098D"/>
    <w:rsid w:val="000E161A"/>
    <w:rsid w:val="000E34A3"/>
    <w:rsid w:val="000E3E6E"/>
    <w:rsid w:val="000E5F9F"/>
    <w:rsid w:val="000F42AD"/>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A0D"/>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9D9"/>
    <w:rsid w:val="00216B0F"/>
    <w:rsid w:val="0022086A"/>
    <w:rsid w:val="00221AC0"/>
    <w:rsid w:val="00223405"/>
    <w:rsid w:val="00223F28"/>
    <w:rsid w:val="00224DF2"/>
    <w:rsid w:val="00224EDD"/>
    <w:rsid w:val="00224F53"/>
    <w:rsid w:val="00227C6E"/>
    <w:rsid w:val="00230289"/>
    <w:rsid w:val="002321C7"/>
    <w:rsid w:val="002331B0"/>
    <w:rsid w:val="00234C1D"/>
    <w:rsid w:val="0023689A"/>
    <w:rsid w:val="002402B9"/>
    <w:rsid w:val="00240BE2"/>
    <w:rsid w:val="00240F96"/>
    <w:rsid w:val="002417E3"/>
    <w:rsid w:val="00244556"/>
    <w:rsid w:val="0024475C"/>
    <w:rsid w:val="0025160B"/>
    <w:rsid w:val="00252DC9"/>
    <w:rsid w:val="00252DCE"/>
    <w:rsid w:val="00253719"/>
    <w:rsid w:val="002540ED"/>
    <w:rsid w:val="00255E85"/>
    <w:rsid w:val="0027238F"/>
    <w:rsid w:val="0027590A"/>
    <w:rsid w:val="00280184"/>
    <w:rsid w:val="002814C8"/>
    <w:rsid w:val="002817C3"/>
    <w:rsid w:val="00281828"/>
    <w:rsid w:val="00283AE8"/>
    <w:rsid w:val="00290676"/>
    <w:rsid w:val="002924B9"/>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2F6822"/>
    <w:rsid w:val="00303D04"/>
    <w:rsid w:val="00307EAA"/>
    <w:rsid w:val="00311645"/>
    <w:rsid w:val="00314148"/>
    <w:rsid w:val="003157A5"/>
    <w:rsid w:val="00320782"/>
    <w:rsid w:val="00321C72"/>
    <w:rsid w:val="003245D6"/>
    <w:rsid w:val="003266D8"/>
    <w:rsid w:val="00327CC3"/>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642C9"/>
    <w:rsid w:val="00372858"/>
    <w:rsid w:val="00374075"/>
    <w:rsid w:val="003748EC"/>
    <w:rsid w:val="0038105F"/>
    <w:rsid w:val="00384E4F"/>
    <w:rsid w:val="003851CC"/>
    <w:rsid w:val="00385A65"/>
    <w:rsid w:val="0038643E"/>
    <w:rsid w:val="003917E6"/>
    <w:rsid w:val="00393ECF"/>
    <w:rsid w:val="0039657F"/>
    <w:rsid w:val="003A07F2"/>
    <w:rsid w:val="003A3FFF"/>
    <w:rsid w:val="003A5EB8"/>
    <w:rsid w:val="003B1213"/>
    <w:rsid w:val="003B1D09"/>
    <w:rsid w:val="003B4CE6"/>
    <w:rsid w:val="003C0262"/>
    <w:rsid w:val="003C026C"/>
    <w:rsid w:val="003C2146"/>
    <w:rsid w:val="003C4C8F"/>
    <w:rsid w:val="003C7422"/>
    <w:rsid w:val="003D1032"/>
    <w:rsid w:val="003D6029"/>
    <w:rsid w:val="003E1613"/>
    <w:rsid w:val="003E27B5"/>
    <w:rsid w:val="003E575B"/>
    <w:rsid w:val="003E6A70"/>
    <w:rsid w:val="003E6FB7"/>
    <w:rsid w:val="003F1120"/>
    <w:rsid w:val="00401B28"/>
    <w:rsid w:val="004052B6"/>
    <w:rsid w:val="00405F48"/>
    <w:rsid w:val="0040623D"/>
    <w:rsid w:val="00407AC0"/>
    <w:rsid w:val="00411497"/>
    <w:rsid w:val="004155E5"/>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33BE"/>
    <w:rsid w:val="00495E5D"/>
    <w:rsid w:val="004A1B61"/>
    <w:rsid w:val="004A422B"/>
    <w:rsid w:val="004A60F2"/>
    <w:rsid w:val="004A61CF"/>
    <w:rsid w:val="004A6C7A"/>
    <w:rsid w:val="004A6FCF"/>
    <w:rsid w:val="004A7F93"/>
    <w:rsid w:val="004B1258"/>
    <w:rsid w:val="004B3762"/>
    <w:rsid w:val="004B4AD2"/>
    <w:rsid w:val="004B4BA1"/>
    <w:rsid w:val="004B6C3C"/>
    <w:rsid w:val="004C004E"/>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3618E"/>
    <w:rsid w:val="00543831"/>
    <w:rsid w:val="005444C6"/>
    <w:rsid w:val="0054514B"/>
    <w:rsid w:val="00546773"/>
    <w:rsid w:val="00551589"/>
    <w:rsid w:val="00551F94"/>
    <w:rsid w:val="005558A8"/>
    <w:rsid w:val="00560085"/>
    <w:rsid w:val="00560553"/>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3A75"/>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0E4"/>
    <w:rsid w:val="006158E3"/>
    <w:rsid w:val="0062484B"/>
    <w:rsid w:val="00625AEF"/>
    <w:rsid w:val="006312F5"/>
    <w:rsid w:val="00642F63"/>
    <w:rsid w:val="00643D16"/>
    <w:rsid w:val="00644387"/>
    <w:rsid w:val="00645808"/>
    <w:rsid w:val="00646789"/>
    <w:rsid w:val="00650B5A"/>
    <w:rsid w:val="00651187"/>
    <w:rsid w:val="006513D9"/>
    <w:rsid w:val="006519D7"/>
    <w:rsid w:val="006526C5"/>
    <w:rsid w:val="00654A5B"/>
    <w:rsid w:val="006563E3"/>
    <w:rsid w:val="006645F5"/>
    <w:rsid w:val="00666F0F"/>
    <w:rsid w:val="006677AA"/>
    <w:rsid w:val="00667DD5"/>
    <w:rsid w:val="0067312C"/>
    <w:rsid w:val="00676795"/>
    <w:rsid w:val="00682351"/>
    <w:rsid w:val="00682E97"/>
    <w:rsid w:val="0068390E"/>
    <w:rsid w:val="00686B20"/>
    <w:rsid w:val="00687A4B"/>
    <w:rsid w:val="00691E7B"/>
    <w:rsid w:val="0069381A"/>
    <w:rsid w:val="0069459D"/>
    <w:rsid w:val="00695D18"/>
    <w:rsid w:val="006A53E0"/>
    <w:rsid w:val="006A739D"/>
    <w:rsid w:val="006B06C7"/>
    <w:rsid w:val="006B716D"/>
    <w:rsid w:val="006C33B9"/>
    <w:rsid w:val="006D1C2D"/>
    <w:rsid w:val="006D2A20"/>
    <w:rsid w:val="006D666A"/>
    <w:rsid w:val="006D6E0A"/>
    <w:rsid w:val="006E0E28"/>
    <w:rsid w:val="006E1B96"/>
    <w:rsid w:val="006E1FFE"/>
    <w:rsid w:val="006F11C9"/>
    <w:rsid w:val="006F1552"/>
    <w:rsid w:val="006F2F25"/>
    <w:rsid w:val="00700187"/>
    <w:rsid w:val="007014B4"/>
    <w:rsid w:val="00702D09"/>
    <w:rsid w:val="00715679"/>
    <w:rsid w:val="00715834"/>
    <w:rsid w:val="00720ED8"/>
    <w:rsid w:val="007214EF"/>
    <w:rsid w:val="0072499D"/>
    <w:rsid w:val="00724A5C"/>
    <w:rsid w:val="00725933"/>
    <w:rsid w:val="00726DF6"/>
    <w:rsid w:val="00727431"/>
    <w:rsid w:val="00727810"/>
    <w:rsid w:val="007365DF"/>
    <w:rsid w:val="00741AE9"/>
    <w:rsid w:val="0074533F"/>
    <w:rsid w:val="00747A56"/>
    <w:rsid w:val="00751F1C"/>
    <w:rsid w:val="00753672"/>
    <w:rsid w:val="007627E0"/>
    <w:rsid w:val="00766319"/>
    <w:rsid w:val="0076644F"/>
    <w:rsid w:val="007703F5"/>
    <w:rsid w:val="00770814"/>
    <w:rsid w:val="0077221A"/>
    <w:rsid w:val="0078324C"/>
    <w:rsid w:val="00783AF4"/>
    <w:rsid w:val="0078665F"/>
    <w:rsid w:val="00787BC6"/>
    <w:rsid w:val="00790978"/>
    <w:rsid w:val="00791779"/>
    <w:rsid w:val="0079293C"/>
    <w:rsid w:val="00796375"/>
    <w:rsid w:val="007A2CA7"/>
    <w:rsid w:val="007A4A5B"/>
    <w:rsid w:val="007A5049"/>
    <w:rsid w:val="007A680E"/>
    <w:rsid w:val="007A6D1B"/>
    <w:rsid w:val="007B3292"/>
    <w:rsid w:val="007B402D"/>
    <w:rsid w:val="007C3070"/>
    <w:rsid w:val="007C74D2"/>
    <w:rsid w:val="007D1877"/>
    <w:rsid w:val="007D2948"/>
    <w:rsid w:val="007D6D88"/>
    <w:rsid w:val="007E3AA3"/>
    <w:rsid w:val="007E4D30"/>
    <w:rsid w:val="007E4E75"/>
    <w:rsid w:val="007E52BD"/>
    <w:rsid w:val="007E759E"/>
    <w:rsid w:val="007F1B3F"/>
    <w:rsid w:val="007F2FAD"/>
    <w:rsid w:val="007F7F25"/>
    <w:rsid w:val="00801B73"/>
    <w:rsid w:val="00802E21"/>
    <w:rsid w:val="00805A58"/>
    <w:rsid w:val="00807A4D"/>
    <w:rsid w:val="008158CE"/>
    <w:rsid w:val="00816042"/>
    <w:rsid w:val="0081618B"/>
    <w:rsid w:val="00820850"/>
    <w:rsid w:val="00821D54"/>
    <w:rsid w:val="00823FF5"/>
    <w:rsid w:val="00830223"/>
    <w:rsid w:val="008346FB"/>
    <w:rsid w:val="0083474F"/>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87EF8"/>
    <w:rsid w:val="0089595C"/>
    <w:rsid w:val="00895F6E"/>
    <w:rsid w:val="00896C23"/>
    <w:rsid w:val="008A4F46"/>
    <w:rsid w:val="008A60DC"/>
    <w:rsid w:val="008A7E5C"/>
    <w:rsid w:val="008B0148"/>
    <w:rsid w:val="008B0D9E"/>
    <w:rsid w:val="008B3A19"/>
    <w:rsid w:val="008B4872"/>
    <w:rsid w:val="008B68D0"/>
    <w:rsid w:val="008C0E63"/>
    <w:rsid w:val="008C1710"/>
    <w:rsid w:val="008C17EB"/>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27469"/>
    <w:rsid w:val="00932976"/>
    <w:rsid w:val="009350E9"/>
    <w:rsid w:val="009371CA"/>
    <w:rsid w:val="00941B49"/>
    <w:rsid w:val="0094211B"/>
    <w:rsid w:val="00942CDB"/>
    <w:rsid w:val="009434B0"/>
    <w:rsid w:val="00947134"/>
    <w:rsid w:val="00947316"/>
    <w:rsid w:val="009500D0"/>
    <w:rsid w:val="00952DA5"/>
    <w:rsid w:val="00953D5D"/>
    <w:rsid w:val="00954A4A"/>
    <w:rsid w:val="00957780"/>
    <w:rsid w:val="00960F1C"/>
    <w:rsid w:val="0096261C"/>
    <w:rsid w:val="009626D5"/>
    <w:rsid w:val="0096683F"/>
    <w:rsid w:val="009716BD"/>
    <w:rsid w:val="00974A72"/>
    <w:rsid w:val="0098177E"/>
    <w:rsid w:val="009859C7"/>
    <w:rsid w:val="009872A8"/>
    <w:rsid w:val="009936EE"/>
    <w:rsid w:val="0099580C"/>
    <w:rsid w:val="00995E6C"/>
    <w:rsid w:val="00996FC6"/>
    <w:rsid w:val="009A012B"/>
    <w:rsid w:val="009A0D8C"/>
    <w:rsid w:val="009A2527"/>
    <w:rsid w:val="009A3E97"/>
    <w:rsid w:val="009A44DB"/>
    <w:rsid w:val="009A4B4D"/>
    <w:rsid w:val="009A4C41"/>
    <w:rsid w:val="009A57EC"/>
    <w:rsid w:val="009A592B"/>
    <w:rsid w:val="009A7949"/>
    <w:rsid w:val="009B0A7E"/>
    <w:rsid w:val="009B7852"/>
    <w:rsid w:val="009C41F9"/>
    <w:rsid w:val="009D1330"/>
    <w:rsid w:val="009D290A"/>
    <w:rsid w:val="009D5FF7"/>
    <w:rsid w:val="009E1B22"/>
    <w:rsid w:val="009E2E20"/>
    <w:rsid w:val="009E4DA9"/>
    <w:rsid w:val="009E7506"/>
    <w:rsid w:val="009F0F85"/>
    <w:rsid w:val="009F1174"/>
    <w:rsid w:val="009F16BF"/>
    <w:rsid w:val="009F3E55"/>
    <w:rsid w:val="009F4AAD"/>
    <w:rsid w:val="00A01B4E"/>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3D43"/>
    <w:rsid w:val="00A44839"/>
    <w:rsid w:val="00A455DC"/>
    <w:rsid w:val="00A4571D"/>
    <w:rsid w:val="00A46170"/>
    <w:rsid w:val="00A46FF8"/>
    <w:rsid w:val="00A50C52"/>
    <w:rsid w:val="00A516FF"/>
    <w:rsid w:val="00A5303F"/>
    <w:rsid w:val="00A5435A"/>
    <w:rsid w:val="00A54F06"/>
    <w:rsid w:val="00A55218"/>
    <w:rsid w:val="00A62F4F"/>
    <w:rsid w:val="00A66123"/>
    <w:rsid w:val="00A702BA"/>
    <w:rsid w:val="00A7166E"/>
    <w:rsid w:val="00A717D7"/>
    <w:rsid w:val="00A75FB7"/>
    <w:rsid w:val="00A77408"/>
    <w:rsid w:val="00A82322"/>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1C9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5C3"/>
    <w:rsid w:val="00B31F6E"/>
    <w:rsid w:val="00B34199"/>
    <w:rsid w:val="00B36BA3"/>
    <w:rsid w:val="00B42D4F"/>
    <w:rsid w:val="00B44EEE"/>
    <w:rsid w:val="00B45C27"/>
    <w:rsid w:val="00B5217B"/>
    <w:rsid w:val="00B55631"/>
    <w:rsid w:val="00B55CB9"/>
    <w:rsid w:val="00B57F42"/>
    <w:rsid w:val="00B6094A"/>
    <w:rsid w:val="00B63678"/>
    <w:rsid w:val="00B65C9D"/>
    <w:rsid w:val="00B72F55"/>
    <w:rsid w:val="00B7683B"/>
    <w:rsid w:val="00B77464"/>
    <w:rsid w:val="00B7752F"/>
    <w:rsid w:val="00B80C20"/>
    <w:rsid w:val="00B82445"/>
    <w:rsid w:val="00B82B15"/>
    <w:rsid w:val="00B8632C"/>
    <w:rsid w:val="00B8633B"/>
    <w:rsid w:val="00B87E33"/>
    <w:rsid w:val="00B90DCD"/>
    <w:rsid w:val="00B934B7"/>
    <w:rsid w:val="00BA11C8"/>
    <w:rsid w:val="00BA2CF4"/>
    <w:rsid w:val="00BA42BC"/>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1F07"/>
    <w:rsid w:val="00C03807"/>
    <w:rsid w:val="00C10F42"/>
    <w:rsid w:val="00C14092"/>
    <w:rsid w:val="00C16F59"/>
    <w:rsid w:val="00C179B2"/>
    <w:rsid w:val="00C20C6A"/>
    <w:rsid w:val="00C2490A"/>
    <w:rsid w:val="00C25018"/>
    <w:rsid w:val="00C26A31"/>
    <w:rsid w:val="00C26C98"/>
    <w:rsid w:val="00C2702C"/>
    <w:rsid w:val="00C30C8F"/>
    <w:rsid w:val="00C350D5"/>
    <w:rsid w:val="00C356CB"/>
    <w:rsid w:val="00C37CE2"/>
    <w:rsid w:val="00C43177"/>
    <w:rsid w:val="00C4424A"/>
    <w:rsid w:val="00C45552"/>
    <w:rsid w:val="00C465FD"/>
    <w:rsid w:val="00C509E2"/>
    <w:rsid w:val="00C5136B"/>
    <w:rsid w:val="00C52A75"/>
    <w:rsid w:val="00C64416"/>
    <w:rsid w:val="00C659C5"/>
    <w:rsid w:val="00C66E19"/>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96C"/>
    <w:rsid w:val="00CC2A76"/>
    <w:rsid w:val="00CC4AF0"/>
    <w:rsid w:val="00CC5376"/>
    <w:rsid w:val="00CC6509"/>
    <w:rsid w:val="00CD15B4"/>
    <w:rsid w:val="00CD17A9"/>
    <w:rsid w:val="00CD3084"/>
    <w:rsid w:val="00CD6E58"/>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52202"/>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B01"/>
    <w:rsid w:val="00DB6F02"/>
    <w:rsid w:val="00DC0CD6"/>
    <w:rsid w:val="00DC204F"/>
    <w:rsid w:val="00DC42E3"/>
    <w:rsid w:val="00DC5E3B"/>
    <w:rsid w:val="00DC6CF5"/>
    <w:rsid w:val="00DD00D8"/>
    <w:rsid w:val="00DD223B"/>
    <w:rsid w:val="00DD4BB4"/>
    <w:rsid w:val="00DD5442"/>
    <w:rsid w:val="00DD5BC7"/>
    <w:rsid w:val="00DE0787"/>
    <w:rsid w:val="00DE2C3B"/>
    <w:rsid w:val="00DE4F11"/>
    <w:rsid w:val="00E02806"/>
    <w:rsid w:val="00E0360C"/>
    <w:rsid w:val="00E0391B"/>
    <w:rsid w:val="00E066B1"/>
    <w:rsid w:val="00E07F07"/>
    <w:rsid w:val="00E10D4C"/>
    <w:rsid w:val="00E11667"/>
    <w:rsid w:val="00E11CC7"/>
    <w:rsid w:val="00E14681"/>
    <w:rsid w:val="00E173CE"/>
    <w:rsid w:val="00E202DA"/>
    <w:rsid w:val="00E20FBF"/>
    <w:rsid w:val="00E21B05"/>
    <w:rsid w:val="00E22133"/>
    <w:rsid w:val="00E2406F"/>
    <w:rsid w:val="00E24534"/>
    <w:rsid w:val="00E31DB9"/>
    <w:rsid w:val="00E3214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3EDF"/>
    <w:rsid w:val="00EB6D44"/>
    <w:rsid w:val="00EB7A6A"/>
    <w:rsid w:val="00EC046A"/>
    <w:rsid w:val="00EC32DC"/>
    <w:rsid w:val="00EC3409"/>
    <w:rsid w:val="00EC5E55"/>
    <w:rsid w:val="00ED43BF"/>
    <w:rsid w:val="00ED59D9"/>
    <w:rsid w:val="00ED5C1F"/>
    <w:rsid w:val="00ED6D21"/>
    <w:rsid w:val="00EE1C50"/>
    <w:rsid w:val="00EE7E46"/>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561EF"/>
    <w:rsid w:val="00F616AE"/>
    <w:rsid w:val="00F669CB"/>
    <w:rsid w:val="00F7259E"/>
    <w:rsid w:val="00F72B6D"/>
    <w:rsid w:val="00F773F2"/>
    <w:rsid w:val="00F80AFD"/>
    <w:rsid w:val="00F85B49"/>
    <w:rsid w:val="00F90676"/>
    <w:rsid w:val="00F916B8"/>
    <w:rsid w:val="00F930E7"/>
    <w:rsid w:val="00F95EA1"/>
    <w:rsid w:val="00FA27F9"/>
    <w:rsid w:val="00FA5449"/>
    <w:rsid w:val="00FA6329"/>
    <w:rsid w:val="00FB1B65"/>
    <w:rsid w:val="00FB1FF5"/>
    <w:rsid w:val="00FB6EAC"/>
    <w:rsid w:val="00FB78AA"/>
    <w:rsid w:val="00FC1529"/>
    <w:rsid w:val="00FD4755"/>
    <w:rsid w:val="00FE1382"/>
    <w:rsid w:val="00FE57E1"/>
    <w:rsid w:val="00FF2D7B"/>
    <w:rsid w:val="00FF2FE9"/>
    <w:rsid w:val="00FF3D9C"/>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37BF0"/>
  <w15:docId w15:val="{8FDEB891-105F-403E-B38E-9DE34328D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1B05"/>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1283">
      <w:bodyDiv w:val="1"/>
      <w:marLeft w:val="0"/>
      <w:marRight w:val="0"/>
      <w:marTop w:val="0"/>
      <w:marBottom w:val="0"/>
      <w:divBdr>
        <w:top w:val="none" w:sz="0" w:space="0" w:color="auto"/>
        <w:left w:val="none" w:sz="0" w:space="0" w:color="auto"/>
        <w:bottom w:val="none" w:sz="0" w:space="0" w:color="auto"/>
        <w:right w:val="none" w:sz="0" w:space="0" w:color="auto"/>
      </w:divBdr>
    </w:div>
    <w:div w:id="239486674">
      <w:bodyDiv w:val="1"/>
      <w:marLeft w:val="0"/>
      <w:marRight w:val="0"/>
      <w:marTop w:val="0"/>
      <w:marBottom w:val="0"/>
      <w:divBdr>
        <w:top w:val="none" w:sz="0" w:space="0" w:color="auto"/>
        <w:left w:val="none" w:sz="0" w:space="0" w:color="auto"/>
        <w:bottom w:val="none" w:sz="0" w:space="0" w:color="auto"/>
        <w:right w:val="none" w:sz="0" w:space="0" w:color="auto"/>
      </w:divBdr>
      <w:divsChild>
        <w:div w:id="613560016">
          <w:marLeft w:val="-225"/>
          <w:marRight w:val="-225"/>
          <w:marTop w:val="0"/>
          <w:marBottom w:val="300"/>
          <w:divBdr>
            <w:top w:val="none" w:sz="0" w:space="0" w:color="auto"/>
            <w:left w:val="none" w:sz="0" w:space="0" w:color="auto"/>
            <w:bottom w:val="none" w:sz="0" w:space="0" w:color="auto"/>
            <w:right w:val="none" w:sz="0" w:space="0" w:color="auto"/>
          </w:divBdr>
          <w:divsChild>
            <w:div w:id="1832478932">
              <w:marLeft w:val="0"/>
              <w:marRight w:val="0"/>
              <w:marTop w:val="0"/>
              <w:marBottom w:val="0"/>
              <w:divBdr>
                <w:top w:val="none" w:sz="0" w:space="0" w:color="auto"/>
                <w:left w:val="none" w:sz="0" w:space="0" w:color="auto"/>
                <w:bottom w:val="none" w:sz="0" w:space="0" w:color="auto"/>
                <w:right w:val="none" w:sz="0" w:space="0" w:color="auto"/>
              </w:divBdr>
              <w:divsChild>
                <w:div w:id="1936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66940">
          <w:marLeft w:val="-225"/>
          <w:marRight w:val="-225"/>
          <w:marTop w:val="0"/>
          <w:marBottom w:val="300"/>
          <w:divBdr>
            <w:top w:val="none" w:sz="0" w:space="0" w:color="auto"/>
            <w:left w:val="none" w:sz="0" w:space="0" w:color="auto"/>
            <w:bottom w:val="none" w:sz="0" w:space="0" w:color="auto"/>
            <w:right w:val="none" w:sz="0" w:space="0" w:color="auto"/>
          </w:divBdr>
          <w:divsChild>
            <w:div w:id="827555228">
              <w:marLeft w:val="0"/>
              <w:marRight w:val="0"/>
              <w:marTop w:val="0"/>
              <w:marBottom w:val="0"/>
              <w:divBdr>
                <w:top w:val="none" w:sz="0" w:space="0" w:color="auto"/>
                <w:left w:val="none" w:sz="0" w:space="0" w:color="auto"/>
                <w:bottom w:val="none" w:sz="0" w:space="0" w:color="auto"/>
                <w:right w:val="none" w:sz="0" w:space="0" w:color="auto"/>
              </w:divBdr>
              <w:divsChild>
                <w:div w:id="176653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9423">
          <w:marLeft w:val="-225"/>
          <w:marRight w:val="-225"/>
          <w:marTop w:val="0"/>
          <w:marBottom w:val="300"/>
          <w:divBdr>
            <w:top w:val="none" w:sz="0" w:space="0" w:color="auto"/>
            <w:left w:val="none" w:sz="0" w:space="0" w:color="auto"/>
            <w:bottom w:val="none" w:sz="0" w:space="0" w:color="auto"/>
            <w:right w:val="none" w:sz="0" w:space="0" w:color="auto"/>
          </w:divBdr>
          <w:divsChild>
            <w:div w:id="1812284782">
              <w:marLeft w:val="0"/>
              <w:marRight w:val="0"/>
              <w:marTop w:val="0"/>
              <w:marBottom w:val="0"/>
              <w:divBdr>
                <w:top w:val="none" w:sz="0" w:space="0" w:color="auto"/>
                <w:left w:val="none" w:sz="0" w:space="0" w:color="auto"/>
                <w:bottom w:val="none" w:sz="0" w:space="0" w:color="auto"/>
                <w:right w:val="none" w:sz="0" w:space="0" w:color="auto"/>
              </w:divBdr>
              <w:divsChild>
                <w:div w:id="132882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72945">
          <w:marLeft w:val="-225"/>
          <w:marRight w:val="-225"/>
          <w:marTop w:val="0"/>
          <w:marBottom w:val="300"/>
          <w:divBdr>
            <w:top w:val="none" w:sz="0" w:space="0" w:color="auto"/>
            <w:left w:val="none" w:sz="0" w:space="0" w:color="auto"/>
            <w:bottom w:val="none" w:sz="0" w:space="0" w:color="auto"/>
            <w:right w:val="none" w:sz="0" w:space="0" w:color="auto"/>
          </w:divBdr>
          <w:divsChild>
            <w:div w:id="506405715">
              <w:marLeft w:val="0"/>
              <w:marRight w:val="0"/>
              <w:marTop w:val="0"/>
              <w:marBottom w:val="0"/>
              <w:divBdr>
                <w:top w:val="none" w:sz="0" w:space="0" w:color="auto"/>
                <w:left w:val="none" w:sz="0" w:space="0" w:color="auto"/>
                <w:bottom w:val="none" w:sz="0" w:space="0" w:color="auto"/>
                <w:right w:val="none" w:sz="0" w:space="0" w:color="auto"/>
              </w:divBdr>
              <w:divsChild>
                <w:div w:id="20009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18407">
          <w:marLeft w:val="-225"/>
          <w:marRight w:val="-225"/>
          <w:marTop w:val="0"/>
          <w:marBottom w:val="300"/>
          <w:divBdr>
            <w:top w:val="none" w:sz="0" w:space="0" w:color="auto"/>
            <w:left w:val="none" w:sz="0" w:space="0" w:color="auto"/>
            <w:bottom w:val="none" w:sz="0" w:space="0" w:color="auto"/>
            <w:right w:val="none" w:sz="0" w:space="0" w:color="auto"/>
          </w:divBdr>
          <w:divsChild>
            <w:div w:id="50034131">
              <w:marLeft w:val="0"/>
              <w:marRight w:val="0"/>
              <w:marTop w:val="0"/>
              <w:marBottom w:val="0"/>
              <w:divBdr>
                <w:top w:val="none" w:sz="0" w:space="0" w:color="auto"/>
                <w:left w:val="none" w:sz="0" w:space="0" w:color="auto"/>
                <w:bottom w:val="none" w:sz="0" w:space="0" w:color="auto"/>
                <w:right w:val="none" w:sz="0" w:space="0" w:color="auto"/>
              </w:divBdr>
            </w:div>
          </w:divsChild>
        </w:div>
        <w:div w:id="897281088">
          <w:marLeft w:val="-225"/>
          <w:marRight w:val="-225"/>
          <w:marTop w:val="0"/>
          <w:marBottom w:val="225"/>
          <w:divBdr>
            <w:top w:val="none" w:sz="0" w:space="0" w:color="auto"/>
            <w:left w:val="none" w:sz="0" w:space="0" w:color="auto"/>
            <w:bottom w:val="none" w:sz="0" w:space="0" w:color="auto"/>
            <w:right w:val="none" w:sz="0" w:space="0" w:color="auto"/>
          </w:divBdr>
          <w:divsChild>
            <w:div w:id="15296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783307243">
      <w:bodyDiv w:val="1"/>
      <w:marLeft w:val="0"/>
      <w:marRight w:val="0"/>
      <w:marTop w:val="0"/>
      <w:marBottom w:val="0"/>
      <w:divBdr>
        <w:top w:val="none" w:sz="0" w:space="0" w:color="auto"/>
        <w:left w:val="none" w:sz="0" w:space="0" w:color="auto"/>
        <w:bottom w:val="none" w:sz="0" w:space="0" w:color="auto"/>
        <w:right w:val="none" w:sz="0" w:space="0" w:color="auto"/>
      </w:divBdr>
      <w:divsChild>
        <w:div w:id="150685615">
          <w:marLeft w:val="-225"/>
          <w:marRight w:val="-225"/>
          <w:marTop w:val="0"/>
          <w:marBottom w:val="300"/>
          <w:divBdr>
            <w:top w:val="none" w:sz="0" w:space="0" w:color="auto"/>
            <w:left w:val="none" w:sz="0" w:space="0" w:color="auto"/>
            <w:bottom w:val="none" w:sz="0" w:space="0" w:color="auto"/>
            <w:right w:val="none" w:sz="0" w:space="0" w:color="auto"/>
          </w:divBdr>
          <w:divsChild>
            <w:div w:id="439645302">
              <w:marLeft w:val="0"/>
              <w:marRight w:val="0"/>
              <w:marTop w:val="0"/>
              <w:marBottom w:val="0"/>
              <w:divBdr>
                <w:top w:val="none" w:sz="0" w:space="0" w:color="auto"/>
                <w:left w:val="none" w:sz="0" w:space="0" w:color="auto"/>
                <w:bottom w:val="none" w:sz="0" w:space="0" w:color="auto"/>
                <w:right w:val="none" w:sz="0" w:space="0" w:color="auto"/>
              </w:divBdr>
              <w:divsChild>
                <w:div w:id="5413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947751">
      <w:bodyDiv w:val="1"/>
      <w:marLeft w:val="0"/>
      <w:marRight w:val="0"/>
      <w:marTop w:val="0"/>
      <w:marBottom w:val="0"/>
      <w:divBdr>
        <w:top w:val="none" w:sz="0" w:space="0" w:color="auto"/>
        <w:left w:val="none" w:sz="0" w:space="0" w:color="auto"/>
        <w:bottom w:val="none" w:sz="0" w:space="0" w:color="auto"/>
        <w:right w:val="none" w:sz="0" w:space="0" w:color="auto"/>
      </w:divBdr>
      <w:divsChild>
        <w:div w:id="1038890461">
          <w:marLeft w:val="0"/>
          <w:marRight w:val="0"/>
          <w:marTop w:val="0"/>
          <w:marBottom w:val="0"/>
          <w:divBdr>
            <w:top w:val="none" w:sz="0" w:space="0" w:color="auto"/>
            <w:left w:val="none" w:sz="0" w:space="0" w:color="auto"/>
            <w:bottom w:val="none" w:sz="0" w:space="0" w:color="auto"/>
            <w:right w:val="none" w:sz="0" w:space="0" w:color="auto"/>
          </w:divBdr>
        </w:div>
        <w:div w:id="2051831543">
          <w:marLeft w:val="0"/>
          <w:marRight w:val="0"/>
          <w:marTop w:val="0"/>
          <w:marBottom w:val="0"/>
          <w:divBdr>
            <w:top w:val="none" w:sz="0" w:space="0" w:color="auto"/>
            <w:left w:val="none" w:sz="0" w:space="0" w:color="auto"/>
            <w:bottom w:val="none" w:sz="0" w:space="0" w:color="auto"/>
            <w:right w:val="none" w:sz="0" w:space="0" w:color="auto"/>
          </w:divBdr>
        </w:div>
      </w:divsChild>
    </w:div>
    <w:div w:id="1567108371">
      <w:bodyDiv w:val="1"/>
      <w:marLeft w:val="0"/>
      <w:marRight w:val="0"/>
      <w:marTop w:val="0"/>
      <w:marBottom w:val="0"/>
      <w:divBdr>
        <w:top w:val="none" w:sz="0" w:space="0" w:color="auto"/>
        <w:left w:val="none" w:sz="0" w:space="0" w:color="auto"/>
        <w:bottom w:val="none" w:sz="0" w:space="0" w:color="auto"/>
        <w:right w:val="none" w:sz="0" w:space="0" w:color="auto"/>
      </w:divBdr>
    </w:div>
    <w:div w:id="207731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image" Target="media/image10.png"/><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6.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5.xml"/></Relationships>
</file>

<file path=word/_rels/header5.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6E1CE1E8EA63AA4999BA5B02EFAC962B" ma:contentTypeVersion="2" ma:contentTypeDescription="Create a new document." ma:contentTypeScope="" ma:versionID="e846130d4a1536bd21985d054a554cda">
  <xsd:schema xmlns:xsd="http://www.w3.org/2001/XMLSchema" xmlns:xs="http://www.w3.org/2001/XMLSchema" xmlns:p="http://schemas.microsoft.com/office/2006/metadata/properties" xmlns:ns2="c809249f-bf47-45af-bfdc-f4cb413905df" targetNamespace="http://schemas.microsoft.com/office/2006/metadata/properties" ma:root="true" ma:fieldsID="cc85685b413d027a20082bdf7d355bef" ns2:_="">
    <xsd:import namespace="c809249f-bf47-45af-bfdc-f4cb413905d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9249f-bf47-45af-bfdc-f4cb413905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557C81-EA69-47BE-A07D-CA4CC19B63EC}">
  <ds:schemaRefs>
    <ds:schemaRef ds:uri="http://schemas.microsoft.com/sharepoint/v3/contenttype/forms"/>
  </ds:schemaRefs>
</ds:datastoreItem>
</file>

<file path=customXml/itemProps2.xml><?xml version="1.0" encoding="utf-8"?>
<ds:datastoreItem xmlns:ds="http://schemas.openxmlformats.org/officeDocument/2006/customXml" ds:itemID="{3C5C9790-35BD-4F6F-A52E-82092D0F907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5FEC69-B417-4A3A-B8F2-01425C708AC9}">
  <ds:schemaRefs>
    <ds:schemaRef ds:uri="http://schemas.openxmlformats.org/officeDocument/2006/bibliography"/>
  </ds:schemaRefs>
</ds:datastoreItem>
</file>

<file path=customXml/itemProps4.xml><?xml version="1.0" encoding="utf-8"?>
<ds:datastoreItem xmlns:ds="http://schemas.openxmlformats.org/officeDocument/2006/customXml" ds:itemID="{95B1032C-33BD-463D-81F2-E49856AAA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9249f-bf47-45af-bfdc-f4cb413905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9</Pages>
  <Words>1467</Words>
  <Characters>8362</Characters>
  <Application>Microsoft Office Word</Application>
  <DocSecurity>0</DocSecurity>
  <Lines>69</Lines>
  <Paragraphs>19</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Ước lượng dự án nguồn mở</vt:lpstr>
      <vt:lpstr>Ước lượng dự án nguồn mở</vt:lpstr>
    </vt:vector>
  </TitlesOfParts>
  <Company>Techlink Company</Company>
  <LinksUpToDate>false</LinksUpToDate>
  <CharactersWithSpaces>9810</CharactersWithSpaces>
  <SharedDoc>false</SharedDoc>
  <HLinks>
    <vt:vector size="162" baseType="variant">
      <vt:variant>
        <vt:i4>1441850</vt:i4>
      </vt:variant>
      <vt:variant>
        <vt:i4>164</vt:i4>
      </vt:variant>
      <vt:variant>
        <vt:i4>0</vt:i4>
      </vt:variant>
      <vt:variant>
        <vt:i4>5</vt:i4>
      </vt:variant>
      <vt:variant>
        <vt:lpwstr/>
      </vt:variant>
      <vt:variant>
        <vt:lpwstr>_Toc90500061</vt:lpwstr>
      </vt:variant>
      <vt:variant>
        <vt:i4>1507386</vt:i4>
      </vt:variant>
      <vt:variant>
        <vt:i4>158</vt:i4>
      </vt:variant>
      <vt:variant>
        <vt:i4>0</vt:i4>
      </vt:variant>
      <vt:variant>
        <vt:i4>5</vt:i4>
      </vt:variant>
      <vt:variant>
        <vt:lpwstr/>
      </vt:variant>
      <vt:variant>
        <vt:lpwstr>_Toc90500060</vt:lpwstr>
      </vt:variant>
      <vt:variant>
        <vt:i4>1966137</vt:i4>
      </vt:variant>
      <vt:variant>
        <vt:i4>152</vt:i4>
      </vt:variant>
      <vt:variant>
        <vt:i4>0</vt:i4>
      </vt:variant>
      <vt:variant>
        <vt:i4>5</vt:i4>
      </vt:variant>
      <vt:variant>
        <vt:lpwstr/>
      </vt:variant>
      <vt:variant>
        <vt:lpwstr>_Toc90500059</vt:lpwstr>
      </vt:variant>
      <vt:variant>
        <vt:i4>2031673</vt:i4>
      </vt:variant>
      <vt:variant>
        <vt:i4>146</vt:i4>
      </vt:variant>
      <vt:variant>
        <vt:i4>0</vt:i4>
      </vt:variant>
      <vt:variant>
        <vt:i4>5</vt:i4>
      </vt:variant>
      <vt:variant>
        <vt:lpwstr/>
      </vt:variant>
      <vt:variant>
        <vt:lpwstr>_Toc90500058</vt:lpwstr>
      </vt:variant>
      <vt:variant>
        <vt:i4>1048633</vt:i4>
      </vt:variant>
      <vt:variant>
        <vt:i4>140</vt:i4>
      </vt:variant>
      <vt:variant>
        <vt:i4>0</vt:i4>
      </vt:variant>
      <vt:variant>
        <vt:i4>5</vt:i4>
      </vt:variant>
      <vt:variant>
        <vt:lpwstr/>
      </vt:variant>
      <vt:variant>
        <vt:lpwstr>_Toc90500057</vt:lpwstr>
      </vt:variant>
      <vt:variant>
        <vt:i4>1114169</vt:i4>
      </vt:variant>
      <vt:variant>
        <vt:i4>134</vt:i4>
      </vt:variant>
      <vt:variant>
        <vt:i4>0</vt:i4>
      </vt:variant>
      <vt:variant>
        <vt:i4>5</vt:i4>
      </vt:variant>
      <vt:variant>
        <vt:lpwstr/>
      </vt:variant>
      <vt:variant>
        <vt:lpwstr>_Toc90500056</vt:lpwstr>
      </vt:variant>
      <vt:variant>
        <vt:i4>1179705</vt:i4>
      </vt:variant>
      <vt:variant>
        <vt:i4>128</vt:i4>
      </vt:variant>
      <vt:variant>
        <vt:i4>0</vt:i4>
      </vt:variant>
      <vt:variant>
        <vt:i4>5</vt:i4>
      </vt:variant>
      <vt:variant>
        <vt:lpwstr/>
      </vt:variant>
      <vt:variant>
        <vt:lpwstr>_Toc90500055</vt:lpwstr>
      </vt:variant>
      <vt:variant>
        <vt:i4>1245241</vt:i4>
      </vt:variant>
      <vt:variant>
        <vt:i4>122</vt:i4>
      </vt:variant>
      <vt:variant>
        <vt:i4>0</vt:i4>
      </vt:variant>
      <vt:variant>
        <vt:i4>5</vt:i4>
      </vt:variant>
      <vt:variant>
        <vt:lpwstr/>
      </vt:variant>
      <vt:variant>
        <vt:lpwstr>_Toc90500054</vt:lpwstr>
      </vt:variant>
      <vt:variant>
        <vt:i4>1310777</vt:i4>
      </vt:variant>
      <vt:variant>
        <vt:i4>116</vt:i4>
      </vt:variant>
      <vt:variant>
        <vt:i4>0</vt:i4>
      </vt:variant>
      <vt:variant>
        <vt:i4>5</vt:i4>
      </vt:variant>
      <vt:variant>
        <vt:lpwstr/>
      </vt:variant>
      <vt:variant>
        <vt:lpwstr>_Toc90500053</vt:lpwstr>
      </vt:variant>
      <vt:variant>
        <vt:i4>1376313</vt:i4>
      </vt:variant>
      <vt:variant>
        <vt:i4>110</vt:i4>
      </vt:variant>
      <vt:variant>
        <vt:i4>0</vt:i4>
      </vt:variant>
      <vt:variant>
        <vt:i4>5</vt:i4>
      </vt:variant>
      <vt:variant>
        <vt:lpwstr/>
      </vt:variant>
      <vt:variant>
        <vt:lpwstr>_Toc90500052</vt:lpwstr>
      </vt:variant>
      <vt:variant>
        <vt:i4>1441849</vt:i4>
      </vt:variant>
      <vt:variant>
        <vt:i4>104</vt:i4>
      </vt:variant>
      <vt:variant>
        <vt:i4>0</vt:i4>
      </vt:variant>
      <vt:variant>
        <vt:i4>5</vt:i4>
      </vt:variant>
      <vt:variant>
        <vt:lpwstr/>
      </vt:variant>
      <vt:variant>
        <vt:lpwstr>_Toc90500051</vt:lpwstr>
      </vt:variant>
      <vt:variant>
        <vt:i4>1507385</vt:i4>
      </vt:variant>
      <vt:variant>
        <vt:i4>98</vt:i4>
      </vt:variant>
      <vt:variant>
        <vt:i4>0</vt:i4>
      </vt:variant>
      <vt:variant>
        <vt:i4>5</vt:i4>
      </vt:variant>
      <vt:variant>
        <vt:lpwstr/>
      </vt:variant>
      <vt:variant>
        <vt:lpwstr>_Toc90500050</vt:lpwstr>
      </vt:variant>
      <vt:variant>
        <vt:i4>1966136</vt:i4>
      </vt:variant>
      <vt:variant>
        <vt:i4>92</vt:i4>
      </vt:variant>
      <vt:variant>
        <vt:i4>0</vt:i4>
      </vt:variant>
      <vt:variant>
        <vt:i4>5</vt:i4>
      </vt:variant>
      <vt:variant>
        <vt:lpwstr/>
      </vt:variant>
      <vt:variant>
        <vt:lpwstr>_Toc90500049</vt:lpwstr>
      </vt:variant>
      <vt:variant>
        <vt:i4>2031672</vt:i4>
      </vt:variant>
      <vt:variant>
        <vt:i4>86</vt:i4>
      </vt:variant>
      <vt:variant>
        <vt:i4>0</vt:i4>
      </vt:variant>
      <vt:variant>
        <vt:i4>5</vt:i4>
      </vt:variant>
      <vt:variant>
        <vt:lpwstr/>
      </vt:variant>
      <vt:variant>
        <vt:lpwstr>_Toc90500048</vt:lpwstr>
      </vt:variant>
      <vt:variant>
        <vt:i4>1048632</vt:i4>
      </vt:variant>
      <vt:variant>
        <vt:i4>80</vt:i4>
      </vt:variant>
      <vt:variant>
        <vt:i4>0</vt:i4>
      </vt:variant>
      <vt:variant>
        <vt:i4>5</vt:i4>
      </vt:variant>
      <vt:variant>
        <vt:lpwstr/>
      </vt:variant>
      <vt:variant>
        <vt:lpwstr>_Toc90500047</vt:lpwstr>
      </vt:variant>
      <vt:variant>
        <vt:i4>1114168</vt:i4>
      </vt:variant>
      <vt:variant>
        <vt:i4>74</vt:i4>
      </vt:variant>
      <vt:variant>
        <vt:i4>0</vt:i4>
      </vt:variant>
      <vt:variant>
        <vt:i4>5</vt:i4>
      </vt:variant>
      <vt:variant>
        <vt:lpwstr/>
      </vt:variant>
      <vt:variant>
        <vt:lpwstr>_Toc90500046</vt:lpwstr>
      </vt:variant>
      <vt:variant>
        <vt:i4>1179704</vt:i4>
      </vt:variant>
      <vt:variant>
        <vt:i4>68</vt:i4>
      </vt:variant>
      <vt:variant>
        <vt:i4>0</vt:i4>
      </vt:variant>
      <vt:variant>
        <vt:i4>5</vt:i4>
      </vt:variant>
      <vt:variant>
        <vt:lpwstr/>
      </vt:variant>
      <vt:variant>
        <vt:lpwstr>_Toc90500045</vt:lpwstr>
      </vt:variant>
      <vt:variant>
        <vt:i4>1245240</vt:i4>
      </vt:variant>
      <vt:variant>
        <vt:i4>62</vt:i4>
      </vt:variant>
      <vt:variant>
        <vt:i4>0</vt:i4>
      </vt:variant>
      <vt:variant>
        <vt:i4>5</vt:i4>
      </vt:variant>
      <vt:variant>
        <vt:lpwstr/>
      </vt:variant>
      <vt:variant>
        <vt:lpwstr>_Toc90500044</vt:lpwstr>
      </vt:variant>
      <vt:variant>
        <vt:i4>1310776</vt:i4>
      </vt:variant>
      <vt:variant>
        <vt:i4>56</vt:i4>
      </vt:variant>
      <vt:variant>
        <vt:i4>0</vt:i4>
      </vt:variant>
      <vt:variant>
        <vt:i4>5</vt:i4>
      </vt:variant>
      <vt:variant>
        <vt:lpwstr/>
      </vt:variant>
      <vt:variant>
        <vt:lpwstr>_Toc90500043</vt:lpwstr>
      </vt:variant>
      <vt:variant>
        <vt:i4>1376312</vt:i4>
      </vt:variant>
      <vt:variant>
        <vt:i4>50</vt:i4>
      </vt:variant>
      <vt:variant>
        <vt:i4>0</vt:i4>
      </vt:variant>
      <vt:variant>
        <vt:i4>5</vt:i4>
      </vt:variant>
      <vt:variant>
        <vt:lpwstr/>
      </vt:variant>
      <vt:variant>
        <vt:lpwstr>_Toc90500042</vt:lpwstr>
      </vt:variant>
      <vt:variant>
        <vt:i4>1441848</vt:i4>
      </vt:variant>
      <vt:variant>
        <vt:i4>44</vt:i4>
      </vt:variant>
      <vt:variant>
        <vt:i4>0</vt:i4>
      </vt:variant>
      <vt:variant>
        <vt:i4>5</vt:i4>
      </vt:variant>
      <vt:variant>
        <vt:lpwstr/>
      </vt:variant>
      <vt:variant>
        <vt:lpwstr>_Toc90500041</vt:lpwstr>
      </vt:variant>
      <vt:variant>
        <vt:i4>1507384</vt:i4>
      </vt:variant>
      <vt:variant>
        <vt:i4>38</vt:i4>
      </vt:variant>
      <vt:variant>
        <vt:i4>0</vt:i4>
      </vt:variant>
      <vt:variant>
        <vt:i4>5</vt:i4>
      </vt:variant>
      <vt:variant>
        <vt:lpwstr/>
      </vt:variant>
      <vt:variant>
        <vt:lpwstr>_Toc90500040</vt:lpwstr>
      </vt:variant>
      <vt:variant>
        <vt:i4>1966143</vt:i4>
      </vt:variant>
      <vt:variant>
        <vt:i4>32</vt:i4>
      </vt:variant>
      <vt:variant>
        <vt:i4>0</vt:i4>
      </vt:variant>
      <vt:variant>
        <vt:i4>5</vt:i4>
      </vt:variant>
      <vt:variant>
        <vt:lpwstr/>
      </vt:variant>
      <vt:variant>
        <vt:lpwstr>_Toc90500039</vt:lpwstr>
      </vt:variant>
      <vt:variant>
        <vt:i4>2031679</vt:i4>
      </vt:variant>
      <vt:variant>
        <vt:i4>26</vt:i4>
      </vt:variant>
      <vt:variant>
        <vt:i4>0</vt:i4>
      </vt:variant>
      <vt:variant>
        <vt:i4>5</vt:i4>
      </vt:variant>
      <vt:variant>
        <vt:lpwstr/>
      </vt:variant>
      <vt:variant>
        <vt:lpwstr>_Toc90500038</vt:lpwstr>
      </vt:variant>
      <vt:variant>
        <vt:i4>1048639</vt:i4>
      </vt:variant>
      <vt:variant>
        <vt:i4>20</vt:i4>
      </vt:variant>
      <vt:variant>
        <vt:i4>0</vt:i4>
      </vt:variant>
      <vt:variant>
        <vt:i4>5</vt:i4>
      </vt:variant>
      <vt:variant>
        <vt:lpwstr/>
      </vt:variant>
      <vt:variant>
        <vt:lpwstr>_Toc90500037</vt:lpwstr>
      </vt:variant>
      <vt:variant>
        <vt:i4>1114175</vt:i4>
      </vt:variant>
      <vt:variant>
        <vt:i4>14</vt:i4>
      </vt:variant>
      <vt:variant>
        <vt:i4>0</vt:i4>
      </vt:variant>
      <vt:variant>
        <vt:i4>5</vt:i4>
      </vt:variant>
      <vt:variant>
        <vt:lpwstr/>
      </vt:variant>
      <vt:variant>
        <vt:lpwstr>_Toc90500036</vt:lpwstr>
      </vt:variant>
      <vt:variant>
        <vt:i4>1179711</vt:i4>
      </vt:variant>
      <vt:variant>
        <vt:i4>8</vt:i4>
      </vt:variant>
      <vt:variant>
        <vt:i4>0</vt:i4>
      </vt:variant>
      <vt:variant>
        <vt:i4>5</vt:i4>
      </vt:variant>
      <vt:variant>
        <vt:lpwstr/>
      </vt:variant>
      <vt:variant>
        <vt:lpwstr>_Toc90500035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Ước lượng dự án nguồn mở</dc:title>
  <dc:subject>Tên dự án nguồn mở</dc:subject>
  <dc:creator>Nguyen Duc Tien</dc:creator>
  <cp:keywords/>
  <dc:description>Version 1.0</dc:description>
  <cp:lastModifiedBy>Nam Anh Nguyễn</cp:lastModifiedBy>
  <cp:revision>317</cp:revision>
  <cp:lastPrinted>2008-03-14T01:02:00Z</cp:lastPrinted>
  <dcterms:created xsi:type="dcterms:W3CDTF">2018-10-22T18:18:00Z</dcterms:created>
  <dcterms:modified xsi:type="dcterms:W3CDTF">2022-01-09T07:41:00Z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y fmtid="{D5CDD505-2E9C-101B-9397-08002B2CF9AE}" pid="4" name="ContentTypeId">
    <vt:lpwstr>0x0101006E1CE1E8EA63AA4999BA5B02EFAC962B</vt:lpwstr>
  </property>
</Properties>
</file>