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eZMvWRwIAAKIEAAAOAAAAZHJzL2Uyb0RvYy54bWysVE1vGjEQvVfqf7B8bxYSQhKUJaJEVJVQ EimJcjZeL6zq9Vi2YZf++j57F/LVU1UOZjzzeJ55M8P1TVtrtlPOV2RyPjwZcKaMpKIy65w/Py2+ XXLmgzCF0GRUzvfK85vp1y/XjZ2oU9qQLpRjIDF+0ticb0KwkyzzcqNq4U/IKoNgSa4WAVe3zgon GrDXOjsdDMZZQ66wjqTyHt7bLsinib8slQz3ZelVYDrnyC2k06VzFc9sei0mayfsppJ9GuIfsqhF ZfDokepWBMG2rvpEVVfSkacynEiqMyrLSqpUA6oZDj5U87gRVqVaII63R5n8/6OVd7sHx6oCvRty ZkSNHj2pNrDv1DK4oE9j/QSwRwtgaOEH9uD3cMay29LV8RsFMcSh9P6obmST8Ufj87PLC7wiETu/ OB1djSJN9vpr63z4oahm0ci5Q/eSqGK39KGDHiDxMU+6KhaV1uni1qu5dmwn0On5IH569ncwbViT 8/HZ+SAxv4tF7iPFSgv56zMDstUGSUdRuuKjFdpV2yu1omIPoRx1o+atXFTgXQofHoTDbEEb7Eu4 x1FqQjLUW5xtyP3+mz/i0XJEOWswqzk3WCbO9E+DUbgajkZxtNNlBGFxcW8jq7cRs63nBInQB+SW zIgP+mCWjuoXLNUsvomQMBIv5zwczHno9gdLKdVslkAYZivC0jxaGaljQ6KaT+2LcLZvZ8Ag3NFh psXkQ1c7bGqlnW0DLarU8ihvp2mvOhYhDU2/tHHT3t4T6vWvZfoHAAD//wMAUEsDBBQABgAIAAAA IQBf3PQ12QAAAAYBAAAPAAAAZHJzL2Rvd25yZXYueG1sTI7BTsMwEETvlfoP1l5R66QtIYriVCqI KxIll97ceEmi2utgu2n5e5YT3Ha0TzOv3t+dFTOGOHpSkK8zEEidNyP1CtqP11UJIiZNRltPqOAb I+yb5aLWlfE3esf5mHrBJRQrrWBIaaqkjN2ATse1n5D49+mD04lj6KUJ+sblzspNlhXS6ZF4YdAT Pg/YXY5Xp8CWJ/v2QH5+tGG088uhLb+wVWq5AJHwnv5I+HVnb2hY6OyvZKKwClb5dscoH9sCBAOb 3VMO4qygLAqQTS3/6zc/AAAA//8DAFBLAQItABQABgAIAAAAIQC2gziS/gAAAOEBAAATAAAAAAAA AAAAAAAAAAAAAABbQ29udGVudF9UeXBlc10ueG1sUEsBAi0AFAAGAAgAAAAhADj9If/WAAAAlAEA AAsAAAAAAAAAAAAAAAAALwEAAF9yZWxzLy5yZWxzUEsBAi0AFAAGAAgAAAAhAN5ky9ZHAgAAogQA AA4AAAAAAAAAAAAAAAAALgIAAGRycy9lMm9Eb2MueG1sUEsBAi0AFAAGAAgAAAAhAF/c9DXZAAAA BgEAAA8AAAAAAAAAAAAAAAAAoQQAAGRycy9kb3ducmV2LnhtbFBLBQYAAAAABAAEAPMAAACnBQAA AAA= " fillcolor="#c00000" strokeweight=".5pt">
                <v:textbox style="mso-fit-shape-to-text:t">
                  <w:txbxContent>
                    <w:p w14:paraId="43F0BF96" w14:textId="04783096" w:rsidR="001501A9" w:rsidRPr="001501A9" w:rsidRDefault="00B82445">
                      <w:pPr>
                        <w:rPr>
                          <w:b/>
                          <w:i/>
                          <w:color w:val="C00000"/>
                        </w:rPr>
                      </w:pPr>
                      <w:r>
                        <w:rPr>
                          <w:b/>
                          <w:i/>
                          <w:noProof/>
                          <w:color w:val="C00000"/>
                          <w:lang w:eastAsia="en-US" w:bidi="ar-SA"/>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0604A2">
        <w:rPr>
          <w:rFonts w:cs="Arial"/>
          <w:b/>
          <w:color w:val="951B13"/>
          <w:sz w:val="58"/>
          <w:szCs w:val="48"/>
        </w:rPr>
        <w:t>Ước lượng dự án nguồn mở</w:t>
      </w:r>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r>
        <w:rPr>
          <w:b/>
          <w:i/>
          <w:sz w:val="42"/>
        </w:rPr>
        <w:t xml:space="preserve">Phần mềm chuyển đổi từ excel sang json </w:t>
      </w:r>
    </w:p>
    <w:p w14:paraId="07D84872" w14:textId="08405413" w:rsidR="00F34A9B" w:rsidRDefault="00F34A9B" w:rsidP="004155E5">
      <w:r>
        <w:rPr>
          <w:i/>
        </w:rPr>
        <w:t>[</w:t>
      </w:r>
      <w:r w:rsidR="003C0262">
        <w:rPr>
          <w:i/>
        </w:rPr>
        <w:t>Link GitHub nguồn:</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Mucluc2"/>
        <w:tabs>
          <w:tab w:val="clear" w:pos="1540"/>
          <w:tab w:val="left" w:pos="-110"/>
          <w:tab w:val="right" w:leader="dot" w:pos="8467"/>
        </w:tabs>
        <w:ind w:left="990" w:firstLine="0"/>
        <w:rPr>
          <w:b/>
          <w:bCs/>
        </w:rPr>
      </w:pPr>
    </w:p>
    <w:p w14:paraId="5DAD0FDA" w14:textId="77777777" w:rsidR="00F34A9B" w:rsidRDefault="00F34A9B" w:rsidP="004155E5">
      <w:pPr>
        <w:pStyle w:val="Mucluc3"/>
      </w:pPr>
      <w:r>
        <w:tab/>
      </w:r>
    </w:p>
    <w:p w14:paraId="35CE1D88" w14:textId="3BD507FA" w:rsidR="007C3070" w:rsidRDefault="00030EB1" w:rsidP="004155E5">
      <w:pPr>
        <w:pStyle w:val="Muclu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Siuktni"/>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36" w:history="1">
        <w:r w:rsidR="007C3070" w:rsidRPr="008366DA">
          <w:rPr>
            <w:rStyle w:val="Siuktni"/>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37" w:history="1">
        <w:r w:rsidR="007C3070" w:rsidRPr="008366DA">
          <w:rPr>
            <w:rStyle w:val="Siuktni"/>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Siuktni"/>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39" w:history="1">
        <w:r w:rsidR="007C3070" w:rsidRPr="008366DA">
          <w:rPr>
            <w:rStyle w:val="Siuktni"/>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0" w:history="1">
        <w:r w:rsidR="007C3070" w:rsidRPr="008366DA">
          <w:rPr>
            <w:rStyle w:val="Siuktni"/>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1" w:history="1">
        <w:r w:rsidR="007C3070" w:rsidRPr="008366DA">
          <w:rPr>
            <w:rStyle w:val="Siuktni"/>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Siuktni"/>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3" w:history="1">
        <w:r w:rsidR="007C3070" w:rsidRPr="008366DA">
          <w:rPr>
            <w:rStyle w:val="Siuktni"/>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4" w:history="1">
        <w:r w:rsidR="007C3070" w:rsidRPr="008366DA">
          <w:rPr>
            <w:rStyle w:val="Siuktni"/>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5" w:history="1">
        <w:r w:rsidR="007C3070" w:rsidRPr="008366DA">
          <w:rPr>
            <w:rStyle w:val="Siuktni"/>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Siuktni"/>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6" w:history="1">
        <w:r w:rsidR="007C3070" w:rsidRPr="008366DA">
          <w:rPr>
            <w:rStyle w:val="Siuktni"/>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Siuktni"/>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7" w:history="1">
        <w:r w:rsidR="007C3070" w:rsidRPr="008366DA">
          <w:rPr>
            <w:rStyle w:val="Siuktni"/>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Siuktni"/>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Siuktni"/>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49" w:history="1">
        <w:r w:rsidR="007C3070" w:rsidRPr="008366DA">
          <w:rPr>
            <w:rStyle w:val="Siuktni"/>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50" w:history="1">
        <w:r w:rsidR="007C3070" w:rsidRPr="008366DA">
          <w:rPr>
            <w:rStyle w:val="Siuktni"/>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0B1A0C" w:rsidP="004155E5">
      <w:pPr>
        <w:pStyle w:val="Muclu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Siuktni"/>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0B1A0C" w:rsidP="004155E5">
      <w:pPr>
        <w:pStyle w:val="Muclu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Siuktni"/>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0B1A0C" w:rsidP="004155E5">
      <w:pPr>
        <w:pStyle w:val="Muclu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Siuktni"/>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0B1A0C" w:rsidP="004155E5">
      <w:pPr>
        <w:pStyle w:val="Muclu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Siuktni"/>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0B1A0C" w:rsidP="004155E5">
      <w:pPr>
        <w:pStyle w:val="Muclu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Siuktni"/>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Siuktni"/>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Siuktni"/>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Siuktni"/>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Siuktni"/>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59" w:history="1">
        <w:r w:rsidR="007C3070" w:rsidRPr="008366DA">
          <w:rPr>
            <w:rStyle w:val="Siuktni"/>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0B1A0C" w:rsidP="004155E5">
      <w:pPr>
        <w:pStyle w:val="Mucluc2"/>
        <w:rPr>
          <w:rFonts w:asciiTheme="minorHAnsi" w:eastAsiaTheme="minorEastAsia" w:hAnsiTheme="minorHAnsi" w:cstheme="minorBidi"/>
          <w:noProof/>
          <w:sz w:val="22"/>
          <w:szCs w:val="22"/>
          <w:lang w:eastAsia="en-US" w:bidi="ar-SA"/>
        </w:rPr>
      </w:pPr>
      <w:hyperlink w:anchor="_Toc90500060" w:history="1">
        <w:r w:rsidR="007C3070" w:rsidRPr="008366DA">
          <w:rPr>
            <w:rStyle w:val="Siuktni"/>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Siuktni"/>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0B1A0C" w:rsidP="004155E5">
      <w:pPr>
        <w:pStyle w:val="Muclu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Siuktni"/>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Siuktni"/>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31F6B75" w14:textId="224A90BE" w:rsidR="003473EC" w:rsidRPr="00AF37A6" w:rsidRDefault="00030EB1" w:rsidP="00AF37A6">
      <w:pPr>
        <w:pStyle w:val="Mucluc3"/>
        <w:rPr>
          <w:rStyle w:val="Manh"/>
          <w:b w:val="0"/>
          <w:bCs w:val="0"/>
        </w:rPr>
      </w:pPr>
      <w:r>
        <w:rPr>
          <w:rFonts w:eastAsia="Tahoma" w:cs="Tahoma"/>
          <w:u w:val="single"/>
        </w:rPr>
        <w:fldChar w:fldCharType="end"/>
      </w:r>
      <w:r w:rsidR="00F34A9B">
        <w:t xml:space="preserve"> </w:t>
      </w:r>
      <w:r w:rsidR="00727431">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BangLi1Nhat-Nhnmanh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r w:rsidRPr="009A4C41">
              <w:t>Ngày lập</w:t>
            </w:r>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Thêm giới thiệu dự án</w:t>
            </w:r>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45C9750" w:rsidR="00727431" w:rsidRPr="009A4C41" w:rsidRDefault="00EF0E66" w:rsidP="004155E5">
            <w:r>
              <w:t>09/01/2022</w:t>
            </w:r>
          </w:p>
        </w:tc>
        <w:tc>
          <w:tcPr>
            <w:tcW w:w="3095" w:type="dxa"/>
          </w:tcPr>
          <w:p w14:paraId="1833F08E" w14:textId="5B6ABE4F"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khảo sát dự án</w:t>
            </w:r>
          </w:p>
        </w:tc>
        <w:tc>
          <w:tcPr>
            <w:tcW w:w="1148" w:type="dxa"/>
          </w:tcPr>
          <w:p w14:paraId="1BA03C5F" w14:textId="2029771A"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0.02</w:t>
            </w:r>
          </w:p>
        </w:tc>
        <w:tc>
          <w:tcPr>
            <w:tcW w:w="1552" w:type="dxa"/>
          </w:tcPr>
          <w:p w14:paraId="6D38D89C" w14:textId="25566D59"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Nam Anh</w:t>
            </w: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E267C53" w:rsidR="00727431" w:rsidRPr="009A4C41" w:rsidRDefault="00EF0E66" w:rsidP="004155E5">
            <w:r>
              <w:t>09/01/2022</w:t>
            </w:r>
          </w:p>
        </w:tc>
        <w:tc>
          <w:tcPr>
            <w:tcW w:w="3095" w:type="dxa"/>
          </w:tcPr>
          <w:p w14:paraId="3969F235" w14:textId="486425C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Thêm ước lượng rủi ro</w:t>
            </w:r>
          </w:p>
        </w:tc>
        <w:tc>
          <w:tcPr>
            <w:tcW w:w="1148" w:type="dxa"/>
          </w:tcPr>
          <w:p w14:paraId="307DA07D" w14:textId="1F4A58F5"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0.0.3</w:t>
            </w:r>
          </w:p>
        </w:tc>
        <w:tc>
          <w:tcPr>
            <w:tcW w:w="1552" w:type="dxa"/>
          </w:tcPr>
          <w:p w14:paraId="5E82AEF4" w14:textId="18D31D68" w:rsidR="00727431" w:rsidRPr="009A4C41" w:rsidRDefault="00EF0E66" w:rsidP="004155E5">
            <w:pPr>
              <w:cnfStyle w:val="000000000000" w:firstRow="0" w:lastRow="0" w:firstColumn="0" w:lastColumn="0" w:oddVBand="0" w:evenVBand="0" w:oddHBand="0" w:evenHBand="0" w:firstRowFirstColumn="0" w:firstRowLastColumn="0" w:lastRowFirstColumn="0" w:lastRowLastColumn="0"/>
            </w:pPr>
            <w:r>
              <w:t>Nguyễn Hoàng Long</w:t>
            </w: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4983662" w:rsidR="00727431" w:rsidRPr="009A4C41" w:rsidRDefault="00900687" w:rsidP="004155E5">
            <w:r>
              <w:t>11/</w:t>
            </w:r>
            <w:r w:rsidR="003736B4">
              <w:t>0</w:t>
            </w:r>
            <w:r>
              <w:t>1/2022</w:t>
            </w:r>
          </w:p>
        </w:tc>
        <w:tc>
          <w:tcPr>
            <w:tcW w:w="3095" w:type="dxa"/>
          </w:tcPr>
          <w:p w14:paraId="7B305CF3" w14:textId="1BDEB098"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Thêm ước lượng chất lượng</w:t>
            </w:r>
          </w:p>
        </w:tc>
        <w:tc>
          <w:tcPr>
            <w:tcW w:w="1148" w:type="dxa"/>
          </w:tcPr>
          <w:p w14:paraId="096ACD1E" w14:textId="0811D9E0"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0.04</w:t>
            </w:r>
          </w:p>
        </w:tc>
        <w:tc>
          <w:tcPr>
            <w:tcW w:w="1552" w:type="dxa"/>
          </w:tcPr>
          <w:p w14:paraId="614BAEAB" w14:textId="746B3044" w:rsidR="00727431" w:rsidRPr="009A4C41" w:rsidRDefault="00900687"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2A28C5E1" w:rsidR="00727431" w:rsidRPr="009A4C41" w:rsidRDefault="00493F90" w:rsidP="004155E5">
            <w:r>
              <w:t>16/01/2022</w:t>
            </w:r>
          </w:p>
        </w:tc>
        <w:tc>
          <w:tcPr>
            <w:tcW w:w="3095" w:type="dxa"/>
          </w:tcPr>
          <w:p w14:paraId="40B3DC4F" w14:textId="179BB616"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Thêm ước lượng giá thành</w:t>
            </w:r>
          </w:p>
        </w:tc>
        <w:tc>
          <w:tcPr>
            <w:tcW w:w="1148" w:type="dxa"/>
          </w:tcPr>
          <w:p w14:paraId="4F179CC3" w14:textId="70C5AA7B"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0.05</w:t>
            </w:r>
          </w:p>
        </w:tc>
        <w:tc>
          <w:tcPr>
            <w:tcW w:w="1552" w:type="dxa"/>
          </w:tcPr>
          <w:p w14:paraId="57E5CB6A" w14:textId="17CC567E" w:rsidR="00727431" w:rsidRPr="009A4C41" w:rsidRDefault="00493F90" w:rsidP="004155E5">
            <w:pPr>
              <w:cnfStyle w:val="000000000000" w:firstRow="0" w:lastRow="0" w:firstColumn="0" w:lastColumn="0" w:oddVBand="0" w:evenVBand="0" w:oddHBand="0" w:evenHBand="0" w:firstRowFirstColumn="0" w:firstRowLastColumn="0" w:lastRowFirstColumn="0" w:lastRowLastColumn="0"/>
            </w:pPr>
            <w:r>
              <w:t>Nông Khánh An</w:t>
            </w: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32B09605" w:rsidR="00727431" w:rsidRPr="009A4C41" w:rsidRDefault="004B084D" w:rsidP="004155E5">
            <w:r>
              <w:t>17/01/2022</w:t>
            </w:r>
          </w:p>
        </w:tc>
        <w:tc>
          <w:tcPr>
            <w:tcW w:w="3095" w:type="dxa"/>
          </w:tcPr>
          <w:p w14:paraId="362C017C" w14:textId="74DCD75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Qu</w:t>
            </w:r>
            <w:r w:rsidRPr="004B084D">
              <w:rPr>
                <w:rFonts w:ascii="Arial Unicode MS" w:eastAsia="Arial Unicode MS" w:hAnsi="Arial Unicode MS" w:cs="Arial Unicode MS" w:hint="eastAsia"/>
              </w:rPr>
              <w:t>ả</w:t>
            </w:r>
            <w:r w:rsidRPr="004B084D">
              <w:t>n lý công vi</w:t>
            </w:r>
            <w:r w:rsidRPr="004B084D">
              <w:rPr>
                <w:rFonts w:ascii="Arial Unicode MS" w:eastAsia="Arial Unicode MS" w:hAnsi="Arial Unicode MS" w:cs="Arial Unicode MS" w:hint="eastAsia"/>
              </w:rPr>
              <w:t>ệ</w:t>
            </w:r>
            <w:r w:rsidRPr="004B084D">
              <w:t>c</w:t>
            </w:r>
          </w:p>
        </w:tc>
        <w:tc>
          <w:tcPr>
            <w:tcW w:w="1148" w:type="dxa"/>
          </w:tcPr>
          <w:p w14:paraId="5141B22F" w14:textId="0B35D229"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0.06</w:t>
            </w:r>
          </w:p>
        </w:tc>
        <w:tc>
          <w:tcPr>
            <w:tcW w:w="1552" w:type="dxa"/>
          </w:tcPr>
          <w:p w14:paraId="605DA17E" w14:textId="126F5643"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Tr</w:t>
            </w:r>
            <w:r w:rsidRPr="004B084D">
              <w:rPr>
                <w:rFonts w:ascii="Arial Unicode MS" w:eastAsia="Arial Unicode MS" w:hAnsi="Arial Unicode MS" w:cs="Arial Unicode MS" w:hint="eastAsia"/>
              </w:rPr>
              <w:t>ị</w:t>
            </w:r>
            <w:r w:rsidRPr="004B084D">
              <w:t>nh Trung Kiên</w:t>
            </w: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22DB7B5D" w:rsidR="00727431" w:rsidRPr="009A4C41" w:rsidRDefault="004B084D" w:rsidP="004155E5">
            <w:r>
              <w:t>17/01/2022</w:t>
            </w:r>
          </w:p>
        </w:tc>
        <w:tc>
          <w:tcPr>
            <w:tcW w:w="3095" w:type="dxa"/>
          </w:tcPr>
          <w:p w14:paraId="1F46DC41" w14:textId="34579431"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Tài li</w:t>
            </w:r>
            <w:r w:rsidRPr="004B084D">
              <w:rPr>
                <w:rFonts w:ascii="Arial Unicode MS" w:eastAsia="Arial Unicode MS" w:hAnsi="Arial Unicode MS" w:cs="Arial Unicode MS" w:hint="eastAsia"/>
              </w:rPr>
              <w:t>ệ</w:t>
            </w:r>
            <w:r w:rsidRPr="004B084D">
              <w:t>u liên quan</w:t>
            </w:r>
          </w:p>
        </w:tc>
        <w:tc>
          <w:tcPr>
            <w:tcW w:w="1148" w:type="dxa"/>
          </w:tcPr>
          <w:p w14:paraId="7C7C64BA" w14:textId="2ACC23B8"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t>0.07</w:t>
            </w:r>
          </w:p>
        </w:tc>
        <w:tc>
          <w:tcPr>
            <w:tcW w:w="1552" w:type="dxa"/>
          </w:tcPr>
          <w:p w14:paraId="4B313FD6" w14:textId="29931914" w:rsidR="00727431" w:rsidRPr="009A4C41" w:rsidRDefault="004B084D" w:rsidP="004155E5">
            <w:pPr>
              <w:cnfStyle w:val="000000000000" w:firstRow="0" w:lastRow="0" w:firstColumn="0" w:lastColumn="0" w:oddVBand="0" w:evenVBand="0" w:oddHBand="0" w:evenHBand="0" w:firstRowFirstColumn="0" w:firstRowLastColumn="0" w:lastRowFirstColumn="0" w:lastRowLastColumn="0"/>
            </w:pPr>
            <w:r w:rsidRPr="004B084D">
              <w:t>Tr</w:t>
            </w:r>
            <w:r w:rsidRPr="004B084D">
              <w:rPr>
                <w:rFonts w:ascii="Arial Unicode MS" w:eastAsia="Arial Unicode MS" w:hAnsi="Arial Unicode MS" w:cs="Arial Unicode MS" w:hint="eastAsia"/>
              </w:rPr>
              <w:t>ị</w:t>
            </w:r>
            <w:r w:rsidRPr="004B084D">
              <w:t>nh Trung Kiên</w:t>
            </w: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Muclu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u1"/>
      </w:pPr>
      <w:bookmarkStart w:id="0" w:name="_Toc90500035"/>
      <w:r>
        <w:lastRenderedPageBreak/>
        <w:t>Giới thiệu dự án</w:t>
      </w:r>
      <w:bookmarkEnd w:id="0"/>
    </w:p>
    <w:p w14:paraId="1D0DE2F3" w14:textId="0770349E" w:rsidR="00587AEE" w:rsidRDefault="009E2E20" w:rsidP="004155E5">
      <w:pPr>
        <w:pStyle w:val="u2"/>
      </w:pPr>
      <w:bookmarkStart w:id="1" w:name="_Toc90500036"/>
      <w:r>
        <w:t xml:space="preserve">Mô tả </w:t>
      </w:r>
      <w:r w:rsidR="00BA730B">
        <w:t>dự án</w:t>
      </w:r>
      <w:bookmarkEnd w:id="1"/>
    </w:p>
    <w:p w14:paraId="6969E154" w14:textId="4D8BB611" w:rsidR="008C17EB" w:rsidRDefault="008C17EB" w:rsidP="004155E5">
      <w:bookmarkStart w:id="2" w:name="_Toc90500037"/>
      <w:r>
        <w:t>Tron</w:t>
      </w:r>
      <w:r w:rsidR="00CF2B88">
        <w:t>g</w:t>
      </w:r>
      <w:r>
        <w:t xml:space="preserve"> tình hình dịch bệnh COVID-19 diễn biến phức tạp như hiện nay, mọi hoạt động của con người từ đi làm, đi học, hay mua sắm đều hầu hết được thực hiện online tại nhà. </w:t>
      </w:r>
      <w:r w:rsidR="00F561EF">
        <w:t>Đồng thời, nhu cầu chơi game giải trí cũng tăng lên đáng kể, kéo theo sự phát triển vượt bậc của ngành công nghiệp game.</w:t>
      </w:r>
    </w:p>
    <w:p w14:paraId="52954D3C" w14:textId="77777777" w:rsidR="00650B5A" w:rsidRDefault="008C17EB" w:rsidP="004155E5">
      <w:r w:rsidRPr="008C17EB">
        <w:t>T</w:t>
      </w:r>
      <w:r w:rsidR="00DE4F11">
        <w:t>hông thường, t</w:t>
      </w:r>
      <w:r w:rsidRPr="008C17EB">
        <w:t xml:space="preserve">rong các dự án </w:t>
      </w:r>
      <w:r w:rsidR="00C2702C">
        <w:t>game</w:t>
      </w:r>
      <w:r w:rsidRPr="008C17EB">
        <w:t xml:space="preserve">, nội dung </w:t>
      </w:r>
      <w:r w:rsidR="00C2702C">
        <w:t xml:space="preserve">của </w:t>
      </w:r>
      <w:r w:rsidRPr="008C17EB">
        <w:t>trò chơi được tạo ra bằng cách lập kế hoạch</w:t>
      </w:r>
      <w:r w:rsidR="00C2702C">
        <w:t xml:space="preserve">, được phụ trách chính bới Game Designer. </w:t>
      </w:r>
      <w:r w:rsidR="00DE4F11">
        <w:t>Ở</w:t>
      </w:r>
      <w:r w:rsidR="00C2702C">
        <w:t xml:space="preserve"> giai đoạn này, Excel là một công cụ đắc lực</w:t>
      </w:r>
      <w:r w:rsidR="009872A8">
        <w:t xml:space="preserve">, </w:t>
      </w:r>
      <w:r w:rsidR="009872A8" w:rsidRPr="009872A8">
        <w:t xml:space="preserve">giúp ghi lại, trình bày các thông tin xử lý dưới dạng bảng, thực hiện tính toán và xây dựng các số liệu thống kê </w:t>
      </w:r>
      <w:r w:rsidR="009872A8">
        <w:t xml:space="preserve">một cách </w:t>
      </w:r>
      <w:r w:rsidR="009872A8" w:rsidRPr="009872A8">
        <w:t>trực quan</w:t>
      </w:r>
      <w:r w:rsidR="009872A8">
        <w:t xml:space="preserve">. </w:t>
      </w:r>
      <w:r w:rsidR="00DE4F11">
        <w:t>Ở</w:t>
      </w:r>
      <w:r w:rsidR="009872A8">
        <w:t xml:space="preserve"> các giai đoạn sau, đặc biệt là trong giai đoạn lập trình và duy trì, các thông số game đã được liệt kê sẵn trong Excel cần phải được đưa vào game. </w:t>
      </w:r>
      <w:r w:rsidR="00DE4F11">
        <w:t xml:space="preserve">Tuy nhiên, có rất ít các chương trình hiện tại có thể đọc trực tiếp file với định dạng Excel. </w:t>
      </w:r>
      <w:r w:rsidRPr="008C17EB">
        <w:t>Vì vậy</w:t>
      </w:r>
      <w:r w:rsidR="00DE4F11">
        <w:t xml:space="preserve">, </w:t>
      </w:r>
      <w:r w:rsidR="00B8633B">
        <w:t>lập trình viên</w:t>
      </w:r>
      <w:r w:rsidRPr="008C17EB">
        <w:t xml:space="preserve"> </w:t>
      </w:r>
      <w:r w:rsidR="00DE4F11">
        <w:t xml:space="preserve">cần </w:t>
      </w:r>
      <w:r w:rsidRPr="008C17EB">
        <w:t xml:space="preserve">chuyển </w:t>
      </w:r>
      <w:r w:rsidR="00DE4F11">
        <w:t xml:space="preserve">đổi </w:t>
      </w:r>
      <w:r w:rsidRPr="008C17EB">
        <w:t xml:space="preserve">tập tin Excel sang một định dạng mà </w:t>
      </w:r>
      <w:r w:rsidR="00B8633B">
        <w:t>chương trình</w:t>
      </w:r>
      <w:r w:rsidRPr="008C17EB">
        <w:t xml:space="preserve"> có thể dễ dàng đọc được</w:t>
      </w:r>
      <w:r w:rsidR="00B8633B">
        <w:t xml:space="preserve">, thường thực hiện theo cách </w:t>
      </w:r>
      <w:r w:rsidR="00650B5A">
        <w:t xml:space="preserve">nhập </w:t>
      </w:r>
      <w:r w:rsidR="00B8633B">
        <w:t>thủ công</w:t>
      </w:r>
      <w:r w:rsidRPr="008C17EB">
        <w:t>.</w:t>
      </w:r>
      <w:r w:rsidR="00B8633B" w:rsidRPr="00B8633B">
        <w:t xml:space="preserve"> </w:t>
      </w:r>
      <w:r w:rsidR="00650B5A">
        <w:t>Theo thống kê, m</w:t>
      </w:r>
      <w:r w:rsidR="00B8633B" w:rsidRPr="00B8633B">
        <w:t xml:space="preserve">ột dự án trò chơi </w:t>
      </w:r>
      <w:r w:rsidR="00650B5A">
        <w:t>trên máy tính được thiết kế với</w:t>
      </w:r>
      <w:r w:rsidR="00B8633B" w:rsidRPr="00B8633B">
        <w:t xml:space="preserve"> </w:t>
      </w:r>
      <w:r w:rsidR="00650B5A">
        <w:t>từ một đến hai</w:t>
      </w:r>
      <w:r w:rsidR="00B8633B" w:rsidRPr="00B8633B">
        <w:t xml:space="preserve"> trăm biểu mẫu</w:t>
      </w:r>
      <w:r w:rsidR="00650B5A">
        <w:t xml:space="preserve">, trong khi đó, con số này đối với các dự án trò chơi trên di động là </w:t>
      </w:r>
      <w:r w:rsidR="00B8633B" w:rsidRPr="00B8633B">
        <w:t xml:space="preserve">20 hoặc 30. Do đó, quá trình nhập biểu mẫu </w:t>
      </w:r>
      <w:r w:rsidR="00650B5A">
        <w:t xml:space="preserve">thủ công </w:t>
      </w:r>
      <w:r w:rsidR="00B8633B" w:rsidRPr="00B8633B">
        <w:t xml:space="preserve">vào chương trình </w:t>
      </w:r>
      <w:r w:rsidR="00650B5A">
        <w:t>tiêu tốn rất nhiều thời gian, gây nhàm chán, giảm hiệu suất công việc</w:t>
      </w:r>
      <w:r w:rsidR="00B8633B" w:rsidRPr="00B8633B">
        <w:t xml:space="preserve">. </w:t>
      </w:r>
    </w:p>
    <w:p w14:paraId="7033BE1B" w14:textId="0ACEC42E" w:rsidR="00B8633B" w:rsidRPr="008C17EB" w:rsidRDefault="00807A4D" w:rsidP="004155E5">
      <w:r>
        <w:t>Dự án này giải quyết</w:t>
      </w:r>
      <w:r w:rsidR="00650B5A">
        <w:t xml:space="preserve"> </w:t>
      </w:r>
      <w:r>
        <w:t xml:space="preserve">một </w:t>
      </w:r>
      <w:r w:rsidR="00650B5A">
        <w:t>nhu cầu</w:t>
      </w:r>
      <w:r>
        <w:t>,</w:t>
      </w:r>
      <w:r w:rsidR="00650B5A">
        <w:t xml:space="preserve"> </w:t>
      </w:r>
      <w:r>
        <w:t>đó</w:t>
      </w:r>
      <w:r w:rsidR="00650B5A">
        <w:t xml:space="preserve"> là cần có một chương trình giúp chuyển đổi trực tiếp </w:t>
      </w:r>
      <w:r w:rsidR="00650B5A" w:rsidRPr="008C17EB">
        <w:t xml:space="preserve">tập tin Excel sang </w:t>
      </w:r>
      <w:r w:rsidR="00650B5A">
        <w:t xml:space="preserve">Json - </w:t>
      </w:r>
      <w:r w:rsidR="00650B5A" w:rsidRPr="008C17EB">
        <w:t xml:space="preserve">một định dạng </w:t>
      </w:r>
      <w:r>
        <w:t>được sử dụng thường xuyên hiện này,</w:t>
      </w:r>
      <w:r w:rsidR="00650B5A" w:rsidRPr="008C17EB">
        <w:t xml:space="preserve">mà </w:t>
      </w:r>
      <w:r w:rsidR="00650B5A">
        <w:t>các chương trình</w:t>
      </w:r>
      <w:r w:rsidR="00650B5A" w:rsidRPr="008C17EB">
        <w:t xml:space="preserve"> </w:t>
      </w:r>
      <w:r w:rsidR="00650B5A">
        <w:t>máy tính</w:t>
      </w:r>
      <w:r>
        <w:t xml:space="preserve"> </w:t>
      </w:r>
      <w:r w:rsidR="00650B5A" w:rsidRPr="008C17EB">
        <w:t>có thể dễ dàng đọc được</w:t>
      </w:r>
      <w:r>
        <w:t>. Giải pháp</w:t>
      </w:r>
      <w:r w:rsidRPr="00807A4D">
        <w:t xml:space="preserve"> được </w:t>
      </w:r>
      <w:r w:rsidR="00DB6B01">
        <w:t>cung cấp bởi</w:t>
      </w:r>
      <w:r>
        <w:t xml:space="preserve"> dự án này đảm bảo yêu cầu về</w:t>
      </w:r>
      <w:r w:rsidRPr="00807A4D">
        <w:t xml:space="preserve"> tốc độ </w:t>
      </w:r>
      <w:r>
        <w:t xml:space="preserve">và có </w:t>
      </w:r>
      <w:r w:rsidRPr="00807A4D">
        <w:t xml:space="preserve">chất lượng cao, </w:t>
      </w:r>
      <w:r>
        <w:t xml:space="preserve">giúp chuyển đổi định dạng từ Excel sang Json </w:t>
      </w:r>
      <w:r w:rsidRPr="00807A4D">
        <w:t xml:space="preserve">nhanh hơn gần </w:t>
      </w:r>
      <w:r>
        <w:t>nhiều</w:t>
      </w:r>
      <w:r w:rsidRPr="00807A4D">
        <w:t xml:space="preserve"> lần so với </w:t>
      </w:r>
      <w:r>
        <w:t>các cách chuyển đổi truyền thống</w:t>
      </w:r>
      <w:r w:rsidRPr="00807A4D">
        <w:t>.</w:t>
      </w:r>
    </w:p>
    <w:p w14:paraId="292D8DFA" w14:textId="13904858" w:rsidR="00BA730B" w:rsidRDefault="00BA730B" w:rsidP="004155E5">
      <w:pPr>
        <w:pStyle w:val="u2"/>
      </w:pPr>
      <w:r>
        <w:t>Công cụ quản lý</w:t>
      </w:r>
      <w:bookmarkEnd w:id="2"/>
    </w:p>
    <w:p w14:paraId="126A1A8F" w14:textId="588AB04F" w:rsidR="00D83F95" w:rsidRDefault="00DA5CCC" w:rsidP="004155E5">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u1"/>
      </w:pPr>
      <w:bookmarkStart w:id="3" w:name="_Toc90500038"/>
      <w:r>
        <w:t>Các nhân sự tham gia dự án</w:t>
      </w:r>
      <w:bookmarkEnd w:id="3"/>
    </w:p>
    <w:p w14:paraId="416F62C7" w14:textId="596349C0" w:rsidR="00587AEE" w:rsidRDefault="00587AEE" w:rsidP="004155E5">
      <w:pPr>
        <w:pStyle w:val="u2"/>
      </w:pPr>
      <w:bookmarkStart w:id="4" w:name="_Toc90500039"/>
      <w:r>
        <w:t>Thông tin liên hệ phía khách hàng</w:t>
      </w:r>
      <w:bookmarkEnd w:id="4"/>
    </w:p>
    <w:p w14:paraId="298B782E" w14:textId="1A0054BB"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r w:rsidRPr="006F2F25">
        <w:rPr>
          <w:rFonts w:eastAsia="Times New Roman" w:cs="Tahoma"/>
          <w:color w:val="333333"/>
          <w:lang w:eastAsia="en-US" w:bidi="ar-SA"/>
        </w:rPr>
        <w:t>Tên công ty</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 xml:space="preserve"> Game Studio</w:t>
      </w:r>
    </w:p>
    <w:p w14:paraId="79F7DACB" w14:textId="221B240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Tên Công ty đầy đủ</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Công ty Cổ phần Truyền thông </w:t>
      </w:r>
      <w:r w:rsidR="00EF0E66">
        <w:rPr>
          <w:rFonts w:eastAsia="Times New Roman" w:cs="Tahoma"/>
          <w:b/>
          <w:bCs/>
          <w:lang w:eastAsia="en-US" w:bidi="ar-SA"/>
        </w:rPr>
        <w:t>ABC</w:t>
      </w:r>
    </w:p>
    <w:p w14:paraId="503492BB" w14:textId="13F31850"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w:t>
      </w:r>
      <w:r w:rsidR="00EF0E66">
        <w:rPr>
          <w:rFonts w:eastAsia="Times New Roman" w:cs="Tahoma"/>
          <w:b/>
          <w:bCs/>
          <w:lang w:eastAsia="en-US" w:bidi="ar-SA"/>
        </w:rPr>
        <w:t>c</w:t>
      </w:r>
      <w:r w:rsidRPr="006F2F25">
        <w:rPr>
          <w:rFonts w:eastAsia="Times New Roman" w:cs="Tahoma"/>
          <w:b/>
          <w:bCs/>
          <w:lang w:eastAsia="en-US" w:bidi="ar-SA"/>
        </w:rPr>
        <w:t>.com.vn</w:t>
      </w:r>
    </w:p>
    <w:p w14:paraId="44615DBE" w14:textId="7D2BD623"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r w:rsidRPr="006F2F25">
        <w:rPr>
          <w:rFonts w:eastAsia="Times New Roman" w:cs="Tahoma"/>
          <w:color w:val="333333"/>
          <w:lang w:eastAsia="en-US" w:bidi="ar-SA"/>
        </w:rPr>
        <w:t>Địa chỉ</w:t>
      </w:r>
      <w:r w:rsidRPr="00AC1C97">
        <w:rPr>
          <w:rFonts w:eastAsia="Times New Roman" w:cs="Tahoma"/>
          <w:color w:val="333333"/>
          <w:lang w:eastAsia="en-US" w:bidi="ar-SA"/>
        </w:rPr>
        <w:t xml:space="preserve">: </w:t>
      </w:r>
      <w:r w:rsidRPr="006F2F25">
        <w:rPr>
          <w:rFonts w:eastAsia="Times New Roman" w:cs="Tahoma"/>
          <w:b/>
          <w:bCs/>
          <w:lang w:eastAsia="en-US" w:bidi="ar-SA"/>
        </w:rPr>
        <w:t xml:space="preserve">Tầng </w:t>
      </w:r>
      <w:r w:rsidR="00EF0E66">
        <w:rPr>
          <w:rFonts w:eastAsia="Times New Roman" w:cs="Tahoma"/>
          <w:b/>
          <w:bCs/>
          <w:lang w:eastAsia="en-US" w:bidi="ar-SA"/>
        </w:rPr>
        <w:t>81</w:t>
      </w:r>
      <w:r w:rsidRPr="006F2F25">
        <w:rPr>
          <w:rFonts w:eastAsia="Times New Roman" w:cs="Tahoma"/>
          <w:b/>
          <w:bCs/>
          <w:lang w:eastAsia="en-US" w:bidi="ar-SA"/>
        </w:rPr>
        <w:t xml:space="preserve">, Toà </w:t>
      </w:r>
      <w:r w:rsidR="00EF0E66">
        <w:rPr>
          <w:rFonts w:eastAsia="Times New Roman" w:cs="Tahoma"/>
          <w:b/>
          <w:bCs/>
          <w:lang w:eastAsia="en-US" w:bidi="ar-SA"/>
        </w:rPr>
        <w:t>Landmark 82</w:t>
      </w:r>
      <w:r w:rsidRPr="006F2F25">
        <w:rPr>
          <w:rFonts w:eastAsia="Times New Roman" w:cs="Tahoma"/>
          <w:b/>
          <w:bCs/>
          <w:lang w:eastAsia="en-US" w:bidi="ar-SA"/>
        </w:rPr>
        <w:t xml:space="preserve">, số </w:t>
      </w:r>
      <w:r w:rsidR="00EF0E66">
        <w:rPr>
          <w:rFonts w:eastAsia="Times New Roman" w:cs="Tahoma"/>
          <w:b/>
          <w:bCs/>
          <w:lang w:eastAsia="en-US" w:bidi="ar-SA"/>
        </w:rPr>
        <w:t>83</w:t>
      </w:r>
      <w:r w:rsidRPr="006F2F25">
        <w:rPr>
          <w:rFonts w:eastAsia="Times New Roman" w:cs="Tahoma"/>
          <w:b/>
          <w:bCs/>
          <w:lang w:eastAsia="en-US" w:bidi="ar-SA"/>
        </w:rPr>
        <w:t xml:space="preserve"> </w:t>
      </w:r>
      <w:r w:rsidR="00EF0E66">
        <w:rPr>
          <w:rFonts w:eastAsia="Times New Roman" w:cs="Tahoma"/>
          <w:b/>
          <w:bCs/>
          <w:lang w:eastAsia="en-US" w:bidi="ar-SA"/>
        </w:rPr>
        <w:t>Trần Đại Nghĩa</w:t>
      </w:r>
      <w:r w:rsidRPr="006F2F25">
        <w:rPr>
          <w:rFonts w:eastAsia="Times New Roman" w:cs="Tahoma"/>
          <w:b/>
          <w:bCs/>
          <w:lang w:eastAsia="en-US" w:bidi="ar-SA"/>
        </w:rPr>
        <w:t>, Hà Nội</w:t>
      </w:r>
    </w:p>
    <w:p w14:paraId="40C36B08" w14:textId="6904684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AC1C97">
        <w:rPr>
          <w:rFonts w:eastAsia="Times New Roman" w:cs="Tahoma"/>
          <w:color w:val="333333"/>
          <w:lang w:eastAsia="en-US" w:bidi="ar-SA"/>
        </w:rPr>
        <w:t xml:space="preserve">Liên hệ: </w:t>
      </w:r>
      <w:r w:rsidRPr="00AC1C97">
        <w:rPr>
          <w:rFonts w:eastAsia="Times New Roman" w:cs="Tahoma"/>
          <w:b/>
          <w:bCs/>
          <w:lang w:eastAsia="en-US" w:bidi="ar-SA"/>
        </w:rPr>
        <w:t>Ms. Nguyễn Quỳnh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w:t>
      </w:r>
      <w:r w:rsidR="00EF0E66">
        <w:rPr>
          <w:rFonts w:eastAsia="Times New Roman" w:cs="Tahoma"/>
          <w:b/>
          <w:bCs/>
          <w:lang w:eastAsia="en-US" w:bidi="ar-SA"/>
        </w:rPr>
        <w:t>abc</w:t>
      </w:r>
      <w:r w:rsidRPr="00AC1C97">
        <w:rPr>
          <w:rFonts w:eastAsia="Times New Roman" w:cs="Tahoma"/>
          <w:b/>
          <w:bCs/>
          <w:lang w:eastAsia="en-US" w:bidi="ar-SA"/>
        </w:rPr>
        <w:t>.com.vn</w:t>
      </w:r>
    </w:p>
    <w:p w14:paraId="0EE106C2" w14:textId="29B24F99" w:rsidR="00587AEE" w:rsidRDefault="00587AEE" w:rsidP="004155E5">
      <w:pPr>
        <w:pStyle w:val="u2"/>
      </w:pPr>
      <w:r>
        <w:t xml:space="preserve">Thông tin </w:t>
      </w:r>
      <w:r w:rsidR="003E1613">
        <w:t>thành viên nhóm</w:t>
      </w:r>
      <w:bookmarkEnd w:id="5"/>
    </w:p>
    <w:p w14:paraId="628A0164" w14:textId="43BDE0BA" w:rsidR="00DB6B01" w:rsidRPr="00AC1C97" w:rsidRDefault="00DB6B01" w:rsidP="004155E5">
      <w:r w:rsidRPr="00AC1C97">
        <w:t xml:space="preserve">Quản lý dự án: </w:t>
      </w:r>
      <w:r w:rsidRPr="00AC1C97">
        <w:rPr>
          <w:b/>
          <w:bCs/>
        </w:rPr>
        <w:t>Nguyễn Nam Anh</w:t>
      </w:r>
    </w:p>
    <w:p w14:paraId="325B59B4" w14:textId="05EA3C60" w:rsidR="0058075C" w:rsidRPr="00AC1C97" w:rsidRDefault="0058075C" w:rsidP="004155E5">
      <w:r w:rsidRPr="00AC1C97">
        <w:t xml:space="preserve">Lập trình viên:  </w:t>
      </w:r>
      <w:r w:rsidR="00DB6B01" w:rsidRPr="00AC1C97">
        <w:rPr>
          <w:b/>
          <w:bCs/>
        </w:rPr>
        <w:t>Trịnh Trung Kiên, Nguyễn Hoàng Long</w:t>
      </w:r>
    </w:p>
    <w:p w14:paraId="025AC51D" w14:textId="260A5CBC" w:rsidR="0058075C" w:rsidRPr="001C04DA" w:rsidRDefault="00AC1C97" w:rsidP="004155E5">
      <w:pPr>
        <w:rPr>
          <w:i/>
          <w:iCs/>
        </w:rPr>
      </w:pPr>
      <w:r>
        <w:t>Kiểm thử viên</w:t>
      </w:r>
      <w:r w:rsidR="0058075C" w:rsidRPr="00AC1C97">
        <w:t>:</w:t>
      </w:r>
      <w:r w:rsidR="00CD15B4" w:rsidRPr="00AC1C97">
        <w:t xml:space="preserve"> </w:t>
      </w:r>
      <w:r w:rsidR="00CD15B4" w:rsidRPr="00AC1C97">
        <w:rPr>
          <w:b/>
          <w:bCs/>
        </w:rPr>
        <w:t>Nông Khánh An</w:t>
      </w:r>
      <w:r w:rsidR="0058075C" w:rsidRPr="00AC1C97">
        <w:t xml:space="preserve"> </w:t>
      </w:r>
    </w:p>
    <w:p w14:paraId="1E7F1130" w14:textId="3C0E60F1" w:rsidR="00587AEE" w:rsidRDefault="00587AEE" w:rsidP="004155E5">
      <w:pPr>
        <w:pStyle w:val="u2"/>
      </w:pPr>
      <w:bookmarkStart w:id="6" w:name="_Toc90500041"/>
      <w:r>
        <w:t>Phân chia vai trò của thành viên dự án và khách hàng</w:t>
      </w:r>
      <w:bookmarkEnd w:id="6"/>
    </w:p>
    <w:p w14:paraId="49444C46" w14:textId="77777777" w:rsidR="00E21B05" w:rsidRDefault="00AC1C97" w:rsidP="004155E5">
      <w:pPr>
        <w:rPr>
          <w:b/>
          <w:bCs/>
        </w:rPr>
      </w:pPr>
      <w:r w:rsidRPr="00AC1C97">
        <w:t xml:space="preserve">Quản lý dự án: </w:t>
      </w:r>
      <w:r w:rsidRPr="00AC1C97">
        <w:rPr>
          <w:b/>
          <w:bCs/>
        </w:rPr>
        <w:t>Nguyễn Nam Anh</w:t>
      </w:r>
    </w:p>
    <w:p w14:paraId="345F2341" w14:textId="2348264A" w:rsidR="00AC1C97" w:rsidRDefault="00AC1C97" w:rsidP="004155E5">
      <w:pPr>
        <w:pStyle w:val="oancuaDanhsach"/>
        <w:numPr>
          <w:ilvl w:val="0"/>
          <w:numId w:val="41"/>
        </w:numPr>
      </w:pPr>
      <w:r>
        <w:lastRenderedPageBreak/>
        <w:t>Làm việc với khách hàng</w:t>
      </w:r>
      <w:r w:rsidR="00E21B05">
        <w:t>, chịu trách nhiệm báo cáo tiến độ dự án với bên khách hàng.</w:t>
      </w:r>
    </w:p>
    <w:p w14:paraId="740C9F4C" w14:textId="409F86A8" w:rsidR="00E21B05" w:rsidRDefault="00E21B05" w:rsidP="004155E5">
      <w:pPr>
        <w:pStyle w:val="oancuaDanhsach"/>
        <w:numPr>
          <w:ilvl w:val="0"/>
          <w:numId w:val="41"/>
        </w:numPr>
      </w:pPr>
      <w:r>
        <w:t>Đảm bảo tiến độ thực hiện của project, nhân lực của dự án.</w:t>
      </w:r>
    </w:p>
    <w:p w14:paraId="2AB67540" w14:textId="5D7049E8" w:rsidR="00E21B05" w:rsidRDefault="00E21B05" w:rsidP="004155E5">
      <w:pPr>
        <w:pStyle w:val="oancuaDanhsach"/>
        <w:numPr>
          <w:ilvl w:val="0"/>
          <w:numId w:val="41"/>
        </w:numPr>
      </w:pPr>
      <w:r>
        <w:t>Phân tích nghiệp vụ, đưa ra giải pháp cho các vấn đề phát sinh.</w:t>
      </w:r>
    </w:p>
    <w:p w14:paraId="0C678549" w14:textId="21EA68C0" w:rsidR="00E21B05" w:rsidRPr="00AC1C97" w:rsidRDefault="00E21B05" w:rsidP="004155E5">
      <w:pPr>
        <w:pStyle w:val="oancuaDanhsach"/>
        <w:numPr>
          <w:ilvl w:val="0"/>
          <w:numId w:val="41"/>
        </w:numPr>
      </w:pPr>
      <w:r>
        <w:t>Lựa chọn công nghệ sử dụng trong dự án.</w:t>
      </w:r>
    </w:p>
    <w:p w14:paraId="5C24C552" w14:textId="35687C12" w:rsidR="00960F1C" w:rsidRDefault="00E21B05" w:rsidP="004155E5">
      <w:pPr>
        <w:rPr>
          <w:b/>
          <w:bCs/>
        </w:rPr>
      </w:pPr>
      <w:r w:rsidRPr="00E21B05">
        <w:t xml:space="preserve">Lập trình viên: </w:t>
      </w:r>
      <w:r w:rsidRPr="00E21B05">
        <w:rPr>
          <w:b/>
          <w:bCs/>
        </w:rPr>
        <w:t>Trịnh Trung Kiên, Nguyễn Hoàng Long</w:t>
      </w:r>
    </w:p>
    <w:p w14:paraId="046C923D" w14:textId="341C8C16" w:rsidR="00E21B05" w:rsidRDefault="006513D9" w:rsidP="004155E5">
      <w:pPr>
        <w:pStyle w:val="oancuaDanhsach"/>
        <w:numPr>
          <w:ilvl w:val="0"/>
          <w:numId w:val="41"/>
        </w:numPr>
      </w:pPr>
      <w:r>
        <w:t>Nắm rõ và t</w:t>
      </w:r>
      <w:r w:rsidR="00E21B05">
        <w:t>riển khai nghiệp vụ.</w:t>
      </w:r>
    </w:p>
    <w:p w14:paraId="104B408A" w14:textId="3A7AD1FE" w:rsidR="00E21B05" w:rsidRDefault="00E21B05" w:rsidP="004155E5">
      <w:pPr>
        <w:pStyle w:val="oancuaDanhsach"/>
        <w:numPr>
          <w:ilvl w:val="0"/>
          <w:numId w:val="41"/>
        </w:numPr>
      </w:pPr>
      <w:r>
        <w:t>Chịu trách nhiệm báo cáo tiến độ dự án với quản lý.</w:t>
      </w:r>
    </w:p>
    <w:p w14:paraId="14D6CD13" w14:textId="6CC2EED6" w:rsidR="00E21B05" w:rsidRPr="00E21B05" w:rsidRDefault="00E21B05" w:rsidP="004155E5">
      <w:pPr>
        <w:pStyle w:val="oancuaDanhsach"/>
        <w:numPr>
          <w:ilvl w:val="0"/>
          <w:numId w:val="41"/>
        </w:numPr>
      </w:pPr>
      <w:r>
        <w:t>Xử lý các vấn đề phát sinh.</w:t>
      </w:r>
    </w:p>
    <w:p w14:paraId="0A693138" w14:textId="54EB2A00" w:rsidR="00E21B05" w:rsidRDefault="00E21B05" w:rsidP="004155E5">
      <w:pPr>
        <w:rPr>
          <w:b/>
          <w:bCs/>
        </w:rPr>
      </w:pPr>
      <w:r>
        <w:t>Kiểm thử</w:t>
      </w:r>
      <w:r w:rsidRPr="00E21B05">
        <w:t xml:space="preserve"> viên: </w:t>
      </w:r>
      <w:r>
        <w:rPr>
          <w:b/>
          <w:bCs/>
        </w:rPr>
        <w:t>Nông Khánh An</w:t>
      </w:r>
    </w:p>
    <w:p w14:paraId="5CB72CC5" w14:textId="78890842" w:rsidR="006513D9" w:rsidRPr="006513D9" w:rsidRDefault="006513D9" w:rsidP="004155E5">
      <w:pPr>
        <w:pStyle w:val="oancuaDanhsach"/>
        <w:numPr>
          <w:ilvl w:val="0"/>
          <w:numId w:val="41"/>
        </w:numPr>
      </w:pPr>
      <w:r w:rsidRPr="006513D9">
        <w:t>Nắm vững nghiệp vụ của kiểm thử viên, xây dựng các test case</w:t>
      </w:r>
    </w:p>
    <w:p w14:paraId="17A0C0EA" w14:textId="7397FC14" w:rsidR="00A17A47" w:rsidRDefault="00E21B05" w:rsidP="004155E5">
      <w:pPr>
        <w:pStyle w:val="oancuaDanhsach"/>
        <w:numPr>
          <w:ilvl w:val="0"/>
          <w:numId w:val="41"/>
        </w:numPr>
      </w:pPr>
      <w:r>
        <w:t>Hiểu nghiệp vụ</w:t>
      </w:r>
      <w:r w:rsidR="006513D9">
        <w:t xml:space="preserve"> dự án, nắm rõ nhân sự của dự án.</w:t>
      </w:r>
    </w:p>
    <w:p w14:paraId="08B74C67" w14:textId="0FE164F8" w:rsidR="006513D9" w:rsidRPr="00A17A47" w:rsidRDefault="006513D9" w:rsidP="004155E5">
      <w:pPr>
        <w:pStyle w:val="oancuaDanhsach"/>
        <w:numPr>
          <w:ilvl w:val="0"/>
          <w:numId w:val="41"/>
        </w:numPr>
      </w:pPr>
      <w:r>
        <w:t>Kiểm thử chương trình, phân bổ các lỗi tìm được cho lập trình viên.</w:t>
      </w:r>
    </w:p>
    <w:p w14:paraId="0C81500B" w14:textId="77777777" w:rsidR="005325D6" w:rsidRPr="005325D6" w:rsidRDefault="005325D6" w:rsidP="004155E5"/>
    <w:p w14:paraId="19223475" w14:textId="1F7601BD" w:rsidR="00F16A81" w:rsidRDefault="00F16A81" w:rsidP="004155E5">
      <w:pPr>
        <w:pStyle w:val="u1"/>
      </w:pPr>
      <w:bookmarkStart w:id="7" w:name="_Toc90500042"/>
      <w:r>
        <w:t>Khảo sát dự án</w:t>
      </w:r>
      <w:bookmarkEnd w:id="7"/>
    </w:p>
    <w:p w14:paraId="6C97568B" w14:textId="18C7080E" w:rsidR="00BA42BC" w:rsidRDefault="00927469" w:rsidP="004155E5">
      <w:pPr>
        <w:pStyle w:val="u2"/>
      </w:pPr>
      <w:bookmarkStart w:id="8" w:name="_Toc90500043"/>
      <w:r>
        <w:t>Tóm tắt về ứng dụng</w:t>
      </w:r>
      <w:bookmarkEnd w:id="8"/>
    </w:p>
    <w:p w14:paraId="33EF8649" w14:textId="0DFD1025" w:rsidR="0094211B" w:rsidRDefault="00E32149" w:rsidP="004155E5">
      <w:pPr>
        <w:pStyle w:val="oancuaDanhsac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 có thể thay đổi một số tham số như lowcase, định dạng ngày, kiểu mã hoá, … </w:t>
      </w:r>
    </w:p>
    <w:p w14:paraId="268CBC35" w14:textId="3AEEAD19" w:rsidR="00927469" w:rsidRPr="0094211B" w:rsidRDefault="00E32149" w:rsidP="004155E5">
      <w:pPr>
        <w:pStyle w:val="oancuaDanhsac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w:t>
      </w:r>
      <w:r w:rsidR="007237D8">
        <w:rPr>
          <w:i/>
          <w:iCs/>
        </w:rPr>
        <w:t>ợ</w:t>
      </w:r>
      <w:r w:rsidR="0076644F">
        <w:rPr>
          <w:i/>
          <w:iCs/>
          <w:lang w:val="vi-VN"/>
        </w:rPr>
        <w:t>ng của C#</w:t>
      </w:r>
      <w:r w:rsidR="00425FA5">
        <w:rPr>
          <w:i/>
          <w:iCs/>
        </w:rPr>
        <w:t>.</w:t>
      </w:r>
    </w:p>
    <w:p w14:paraId="4EFA2D31" w14:textId="2191F1B7" w:rsidR="00344D7B" w:rsidRDefault="00223405" w:rsidP="004155E5">
      <w:pPr>
        <w:pStyle w:val="u2"/>
      </w:pPr>
      <w:bookmarkStart w:id="9" w:name="_Toc90500044"/>
      <w:r>
        <w:t>Thống kê</w:t>
      </w:r>
      <w:r w:rsidR="000F42AD">
        <w:t xml:space="preserve"> về mã nguồn</w:t>
      </w:r>
      <w:bookmarkEnd w:id="9"/>
    </w:p>
    <w:p w14:paraId="43B0502F" w14:textId="334D6615" w:rsidR="00C509E2" w:rsidRDefault="00C509E2" w:rsidP="004155E5">
      <w:pPr>
        <w:pStyle w:val="oancuaDanhsach"/>
        <w:numPr>
          <w:ilvl w:val="0"/>
          <w:numId w:val="40"/>
        </w:numPr>
        <w:rPr>
          <w:i/>
          <w:iCs/>
        </w:rPr>
      </w:pPr>
      <w:r>
        <w:rPr>
          <w:i/>
          <w:iCs/>
        </w:rPr>
        <w:t>Tìm tool hỗ trợ phân tích thông số mã nguồn (ví dụ Source Monitor, Code Metric</w:t>
      </w:r>
      <w:r w:rsidR="000D792D">
        <w:rPr>
          <w:i/>
          <w:iCs/>
        </w:rPr>
        <w:t>, Doxygen</w:t>
      </w:r>
      <w:r>
        <w:rPr>
          <w:i/>
          <w:iCs/>
        </w:rPr>
        <w:t>…)</w:t>
      </w:r>
    </w:p>
    <w:p w14:paraId="3B5209DF" w14:textId="142551D7" w:rsidR="00996FC6" w:rsidRPr="00996FC6" w:rsidRDefault="00996FC6" w:rsidP="004155E5">
      <w:pPr>
        <w:pStyle w:val="oancuaDanhsac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oancuaDanhsach"/>
        <w:numPr>
          <w:ilvl w:val="1"/>
          <w:numId w:val="40"/>
        </w:numPr>
        <w:rPr>
          <w:i/>
          <w:iCs/>
        </w:rPr>
      </w:pPr>
      <w:r>
        <w:rPr>
          <w:i/>
          <w:iCs/>
          <w:lang w:val="vi-VN"/>
        </w:rPr>
        <w:t>Program.cs</w:t>
      </w:r>
    </w:p>
    <w:p w14:paraId="559B8511" w14:textId="77E3DFA1" w:rsidR="00996FC6" w:rsidRPr="00996FC6" w:rsidRDefault="00996FC6" w:rsidP="004155E5">
      <w:pPr>
        <w:pStyle w:val="oancuaDanhsach"/>
        <w:numPr>
          <w:ilvl w:val="2"/>
          <w:numId w:val="40"/>
        </w:numPr>
        <w:rPr>
          <w:i/>
          <w:iCs/>
        </w:rPr>
      </w:pPr>
      <w:r>
        <w:rPr>
          <w:i/>
          <w:iCs/>
          <w:lang w:val="vi-VN"/>
        </w:rPr>
        <w:t>121 dòng code</w:t>
      </w:r>
    </w:p>
    <w:p w14:paraId="7C071394" w14:textId="5BD35701" w:rsidR="00996FC6" w:rsidRPr="00996FC6" w:rsidRDefault="00996FC6" w:rsidP="004155E5">
      <w:pPr>
        <w:pStyle w:val="oancuaDanhsach"/>
        <w:numPr>
          <w:ilvl w:val="2"/>
          <w:numId w:val="40"/>
        </w:numPr>
        <w:rPr>
          <w:i/>
          <w:iCs/>
        </w:rPr>
      </w:pPr>
      <w:r>
        <w:rPr>
          <w:i/>
          <w:iCs/>
          <w:lang w:val="vi-VN"/>
        </w:rPr>
        <w:t>24 dòng chú thich</w:t>
      </w:r>
    </w:p>
    <w:p w14:paraId="3003CEB8" w14:textId="389155CD" w:rsidR="00996FC6" w:rsidRPr="0078324C" w:rsidRDefault="00996FC6" w:rsidP="004155E5">
      <w:pPr>
        <w:pStyle w:val="oancuaDanhsach"/>
        <w:numPr>
          <w:ilvl w:val="2"/>
          <w:numId w:val="40"/>
        </w:numPr>
        <w:rPr>
          <w:i/>
          <w:iCs/>
        </w:rPr>
      </w:pPr>
      <w:r>
        <w:rPr>
          <w:i/>
          <w:iCs/>
          <w:lang w:val="vi-VN"/>
        </w:rPr>
        <w:t>Độ phức tạp (0 – 10): 2</w:t>
      </w:r>
    </w:p>
    <w:p w14:paraId="3A956813" w14:textId="74A78909" w:rsidR="0078324C" w:rsidRPr="0078324C" w:rsidRDefault="0078324C" w:rsidP="004155E5">
      <w:pPr>
        <w:pStyle w:val="oancuaDanhsach"/>
        <w:numPr>
          <w:ilvl w:val="1"/>
          <w:numId w:val="40"/>
        </w:numPr>
        <w:rPr>
          <w:i/>
          <w:iCs/>
        </w:rPr>
      </w:pPr>
      <w:r>
        <w:rPr>
          <w:i/>
          <w:iCs/>
          <w:lang w:val="vi-VN"/>
        </w:rPr>
        <w:t>Program.Options.cs</w:t>
      </w:r>
    </w:p>
    <w:p w14:paraId="5A411F38" w14:textId="207D1BAF" w:rsidR="0078324C" w:rsidRPr="0078324C" w:rsidRDefault="0078324C" w:rsidP="004155E5">
      <w:pPr>
        <w:pStyle w:val="oancuaDanhsach"/>
        <w:numPr>
          <w:ilvl w:val="2"/>
          <w:numId w:val="40"/>
        </w:numPr>
        <w:rPr>
          <w:i/>
          <w:iCs/>
        </w:rPr>
      </w:pPr>
      <w:r>
        <w:rPr>
          <w:i/>
          <w:iCs/>
          <w:lang w:val="vi-VN"/>
        </w:rPr>
        <w:t>98 dòng code</w:t>
      </w:r>
    </w:p>
    <w:p w14:paraId="7A9BD872" w14:textId="1CB3F41A" w:rsidR="0078324C" w:rsidRPr="0078324C" w:rsidRDefault="0078324C" w:rsidP="004155E5">
      <w:pPr>
        <w:pStyle w:val="oancuaDanhsach"/>
        <w:numPr>
          <w:ilvl w:val="2"/>
          <w:numId w:val="40"/>
        </w:numPr>
        <w:rPr>
          <w:i/>
          <w:iCs/>
        </w:rPr>
      </w:pPr>
      <w:r>
        <w:rPr>
          <w:i/>
          <w:iCs/>
          <w:lang w:val="vi-VN"/>
        </w:rPr>
        <w:t>3 dòng chú thich</w:t>
      </w:r>
    </w:p>
    <w:p w14:paraId="3EA84829" w14:textId="217AB192" w:rsidR="0078324C" w:rsidRPr="0078324C" w:rsidRDefault="0078324C" w:rsidP="004155E5">
      <w:pPr>
        <w:pStyle w:val="oancuaDanhsac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ExcelLoader.cs</w:t>
      </w:r>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63 dòng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18 dòng chú thích</w:t>
      </w:r>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lastRenderedPageBreak/>
        <w:t>Độ phức tạp: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JsonExporter:</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225 dòng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33 dòng chú thich</w:t>
      </w:r>
    </w:p>
    <w:p w14:paraId="723D29F8" w14:textId="5BB27B46"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Độ </w:t>
      </w:r>
      <w:r w:rsidR="007A4C53">
        <w:rPr>
          <w:rFonts w:eastAsia="Times New Roman" w:cs="Tahoma"/>
          <w:i/>
          <w:iCs/>
          <w:lang w:eastAsia="en-US" w:bidi="ar-SA"/>
        </w:rPr>
        <w:t>phức</w:t>
      </w:r>
      <w:r w:rsidRPr="000D3986">
        <w:rPr>
          <w:rFonts w:eastAsia="Times New Roman" w:cs="Tahoma"/>
          <w:i/>
          <w:iCs/>
          <w:lang w:eastAsia="en-US" w:bidi="ar-SA"/>
        </w:rPr>
        <w:t xml:space="preserve"> tạp: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CSDefineGennerator:</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113 dòng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9 dòng chú thích</w:t>
      </w:r>
    </w:p>
    <w:p w14:paraId="04344B71" w14:textId="59FDA16B" w:rsidR="000D00BE" w:rsidRDefault="000D3986"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Độ phức tạp: 8</w:t>
      </w:r>
    </w:p>
    <w:p w14:paraId="72266F25" w14:textId="46D317FA" w:rsidR="000D00BE" w:rsidRPr="000D00BE" w:rsidRDefault="000D00BE"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App.config</w:t>
      </w:r>
    </w:p>
    <w:p w14:paraId="2B4BAE95" w14:textId="30AC0B3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 dòng code</w:t>
      </w:r>
    </w:p>
    <w:p w14:paraId="5338156D" w14:textId="7E09C971"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Không có chú thích</w:t>
      </w:r>
    </w:p>
    <w:p w14:paraId="5881E4A1" w14:textId="0735E70E" w:rsidR="000D00BE" w:rsidRPr="000D00BE" w:rsidRDefault="000D00BE" w:rsidP="000D00BE">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0</w:t>
      </w:r>
    </w:p>
    <w:p w14:paraId="39EDB76A" w14:textId="4677A643" w:rsidR="000D00BE" w:rsidRPr="00916C2A" w:rsidRDefault="00916C2A" w:rsidP="000D00BE">
      <w:pPr>
        <w:widowControl/>
        <w:numPr>
          <w:ilvl w:val="1"/>
          <w:numId w:val="40"/>
        </w:numPr>
        <w:suppressAutoHyphens w:val="0"/>
        <w:autoSpaceDE w:val="0"/>
        <w:autoSpaceDN w:val="0"/>
        <w:adjustRightInd w:val="0"/>
        <w:spacing w:after="0"/>
        <w:jc w:val="left"/>
        <w:rPr>
          <w:rFonts w:eastAsia="Times New Roman" w:cs="Tahoma"/>
          <w:i/>
          <w:iCs/>
          <w:lang w:eastAsia="en-US" w:bidi="ar-SA"/>
        </w:rPr>
      </w:pPr>
      <w:r w:rsidRPr="00916C2A">
        <w:rPr>
          <w:rFonts w:eastAsia="Times New Roman" w:cs="Tahoma"/>
          <w:i/>
          <w:iCs/>
          <w:lang w:eastAsia="en-US" w:bidi="ar-SA"/>
        </w:rPr>
        <w:t>Resources.Designer</w:t>
      </w:r>
      <w:r>
        <w:rPr>
          <w:rFonts w:eastAsia="Times New Roman" w:cs="Tahoma"/>
          <w:i/>
          <w:iCs/>
          <w:lang w:val="vi-VN" w:eastAsia="en-US" w:bidi="ar-SA"/>
        </w:rPr>
        <w:t>.cs</w:t>
      </w:r>
    </w:p>
    <w:p w14:paraId="77322DAE" w14:textId="409C97DC"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144 dòng code</w:t>
      </w:r>
    </w:p>
    <w:p w14:paraId="527AAD0F" w14:textId="04D47370"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46 dòng chú thích</w:t>
      </w:r>
    </w:p>
    <w:p w14:paraId="655D4CD4" w14:textId="7408643E"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 xml:space="preserve">Độ </w:t>
      </w:r>
      <w:r w:rsidR="007A4C53">
        <w:rPr>
          <w:rFonts w:eastAsia="Times New Roman" w:cs="Tahoma"/>
          <w:i/>
          <w:iCs/>
          <w:lang w:val="vi-VN" w:eastAsia="en-US" w:bidi="ar-SA"/>
        </w:rPr>
        <w:t>phức</w:t>
      </w:r>
      <w:r>
        <w:rPr>
          <w:rFonts w:eastAsia="Times New Roman" w:cs="Tahoma"/>
          <w:i/>
          <w:iCs/>
          <w:lang w:val="vi-VN" w:eastAsia="en-US" w:bidi="ar-SA"/>
        </w:rPr>
        <w:t xml:space="preserve"> tạp: 5</w:t>
      </w:r>
    </w:p>
    <w:p w14:paraId="4022BBA0" w14:textId="05D8A071" w:rsidR="00916C2A" w:rsidRPr="00916C2A" w:rsidRDefault="00916C2A"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AssemblyInfo.cs</w:t>
      </w:r>
    </w:p>
    <w:p w14:paraId="628FB2F1" w14:textId="5195A25F"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37 dòng code</w:t>
      </w:r>
    </w:p>
    <w:p w14:paraId="7482F5D1" w14:textId="7829E3C2" w:rsidR="00916C2A" w:rsidRPr="00916C2A"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12 dòng chú thích</w:t>
      </w:r>
    </w:p>
    <w:p w14:paraId="7A1371D9" w14:textId="50AF5CA8" w:rsidR="00916C2A" w:rsidRPr="007A4C53" w:rsidRDefault="00916C2A" w:rsidP="00916C2A">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w:t>
      </w:r>
    </w:p>
    <w:p w14:paraId="72827245" w14:textId="3D592200"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MainForm.cs</w:t>
      </w:r>
    </w:p>
    <w:p w14:paraId="1F7A39D6" w14:textId="6202A758"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353 dòng code</w:t>
      </w:r>
    </w:p>
    <w:p w14:paraId="1ADABD5A" w14:textId="0F18CAA3"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68 dòng chú thích</w:t>
      </w:r>
    </w:p>
    <w:p w14:paraId="45228FE1" w14:textId="0287BD0F" w:rsidR="007A4C53" w:rsidRPr="00916C2A"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8</w:t>
      </w:r>
    </w:p>
    <w:p w14:paraId="77CCED6E" w14:textId="75682BEC" w:rsidR="00916C2A" w:rsidRPr="007A4C53" w:rsidRDefault="007A4C53" w:rsidP="00916C2A">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MainForm.Designer.cs</w:t>
      </w:r>
    </w:p>
    <w:p w14:paraId="3869E4D0" w14:textId="30F44E1E"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592 dòng code</w:t>
      </w:r>
    </w:p>
    <w:p w14:paraId="2765B269" w14:textId="2F85BB99"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137 dòng chú thích</w:t>
      </w:r>
    </w:p>
    <w:p w14:paraId="387A9AB3" w14:textId="2BABB580"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10</w:t>
      </w:r>
    </w:p>
    <w:p w14:paraId="755ECB6F" w14:textId="137E990D" w:rsidR="007A4C53" w:rsidRPr="007A4C53" w:rsidRDefault="007A4C53" w:rsidP="007A4C53">
      <w:pPr>
        <w:widowControl/>
        <w:numPr>
          <w:ilvl w:val="1"/>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eastAsia="en-US" w:bidi="ar-SA"/>
        </w:rPr>
        <w:t>DataManager</w:t>
      </w:r>
      <w:r>
        <w:rPr>
          <w:rFonts w:eastAsia="Times New Roman" w:cs="Tahoma"/>
          <w:i/>
          <w:iCs/>
          <w:lang w:val="vi-VN" w:eastAsia="en-US" w:bidi="ar-SA"/>
        </w:rPr>
        <w:t>.cs</w:t>
      </w:r>
    </w:p>
    <w:p w14:paraId="7AC247EF" w14:textId="3E36925A"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103 dòng code</w:t>
      </w:r>
    </w:p>
    <w:p w14:paraId="4E995931" w14:textId="5CDFD006" w:rsidR="007A4C53" w:rsidRPr="007A4C53"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16 dòng chú thích</w:t>
      </w:r>
    </w:p>
    <w:p w14:paraId="113C605B" w14:textId="4FC14D55" w:rsidR="007A4C53" w:rsidRPr="000D00BE" w:rsidRDefault="007A4C53" w:rsidP="007A4C53">
      <w:pPr>
        <w:widowControl/>
        <w:numPr>
          <w:ilvl w:val="2"/>
          <w:numId w:val="40"/>
        </w:numPr>
        <w:suppressAutoHyphens w:val="0"/>
        <w:autoSpaceDE w:val="0"/>
        <w:autoSpaceDN w:val="0"/>
        <w:adjustRightInd w:val="0"/>
        <w:spacing w:after="0"/>
        <w:jc w:val="left"/>
        <w:rPr>
          <w:rFonts w:eastAsia="Times New Roman" w:cs="Tahoma"/>
          <w:i/>
          <w:iCs/>
          <w:lang w:eastAsia="en-US" w:bidi="ar-SA"/>
        </w:rPr>
      </w:pPr>
      <w:r>
        <w:rPr>
          <w:rFonts w:eastAsia="Times New Roman" w:cs="Tahoma"/>
          <w:i/>
          <w:iCs/>
          <w:lang w:val="vi-VN" w:eastAsia="en-US" w:bidi="ar-SA"/>
        </w:rPr>
        <w:t>Độ phức tạp: 4</w:t>
      </w:r>
    </w:p>
    <w:p w14:paraId="4D38759C" w14:textId="3CF55F2D" w:rsidR="000F42AD" w:rsidRPr="000F42AD" w:rsidRDefault="000F42AD" w:rsidP="004155E5">
      <w:pPr>
        <w:pStyle w:val="u2"/>
      </w:pPr>
      <w:bookmarkStart w:id="10" w:name="_Toc90500045"/>
      <w:r>
        <w:t>Thống kê về hợp tác</w:t>
      </w:r>
      <w:bookmarkEnd w:id="10"/>
    </w:p>
    <w:p w14:paraId="2DFF37F7" w14:textId="0A2F10EE" w:rsidR="00C179B2" w:rsidRDefault="00437831" w:rsidP="004155E5">
      <w:pPr>
        <w:pStyle w:val="oancuaDanhsach"/>
        <w:numPr>
          <w:ilvl w:val="0"/>
          <w:numId w:val="40"/>
        </w:numPr>
        <w:rPr>
          <w:i/>
          <w:iCs/>
        </w:rPr>
      </w:pPr>
      <w:r>
        <w:rPr>
          <w:i/>
          <w:iCs/>
          <w:lang w:val="vi-VN"/>
        </w:rPr>
        <w:t>7 contributors</w:t>
      </w:r>
    </w:p>
    <w:p w14:paraId="052824D9" w14:textId="0016124B" w:rsidR="000F42AD" w:rsidRDefault="00437831" w:rsidP="004155E5">
      <w:pPr>
        <w:pStyle w:val="oancuaDanhsach"/>
        <w:numPr>
          <w:ilvl w:val="0"/>
          <w:numId w:val="40"/>
        </w:numPr>
        <w:rPr>
          <w:i/>
          <w:iCs/>
        </w:rPr>
      </w:pPr>
      <w:r>
        <w:rPr>
          <w:i/>
          <w:iCs/>
          <w:lang w:val="vi-VN"/>
        </w:rPr>
        <w:t>117 commits</w:t>
      </w:r>
    </w:p>
    <w:p w14:paraId="76C23A30" w14:textId="48D67F8F" w:rsidR="000F42AD" w:rsidRDefault="00437831" w:rsidP="004155E5">
      <w:pPr>
        <w:pStyle w:val="oancuaDanhsach"/>
        <w:numPr>
          <w:ilvl w:val="0"/>
          <w:numId w:val="40"/>
        </w:numPr>
        <w:rPr>
          <w:i/>
          <w:iCs/>
        </w:rPr>
      </w:pPr>
      <w:r>
        <w:rPr>
          <w:i/>
          <w:iCs/>
          <w:lang w:val="vi-VN"/>
        </w:rPr>
        <w:t>2 branches</w:t>
      </w:r>
    </w:p>
    <w:p w14:paraId="2B4C9E7F" w14:textId="6590EB90" w:rsidR="00D63631" w:rsidRPr="00D63631" w:rsidRDefault="00887EF8" w:rsidP="00D63631">
      <w:pPr>
        <w:pStyle w:val="oancuaDanhsach"/>
        <w:numPr>
          <w:ilvl w:val="0"/>
          <w:numId w:val="40"/>
        </w:numPr>
        <w:rPr>
          <w:i/>
          <w:iCs/>
        </w:rPr>
      </w:pPr>
      <w:r>
        <w:rPr>
          <w:i/>
          <w:iCs/>
        </w:rPr>
        <w:t>Thông tin về</w:t>
      </w:r>
      <w:r w:rsidR="00230289">
        <w:rPr>
          <w:i/>
          <w:iCs/>
        </w:rPr>
        <w:t xml:space="preserve"> 5 người tham gia dự án nguồn mở với số commit nhiều</w:t>
      </w:r>
      <w:r>
        <w:rPr>
          <w:i/>
          <w:iCs/>
        </w:rPr>
        <w:t xml:space="preserve"> nhất</w:t>
      </w:r>
    </w:p>
    <w:p w14:paraId="702E7A51" w14:textId="5F079889" w:rsidR="00D63631" w:rsidRDefault="00D63631" w:rsidP="00D63631">
      <w:pPr>
        <w:pStyle w:val="oancuaDanhsach"/>
        <w:numPr>
          <w:ilvl w:val="1"/>
          <w:numId w:val="40"/>
        </w:numPr>
        <w:rPr>
          <w:i/>
          <w:iCs/>
        </w:rPr>
      </w:pPr>
      <w:r>
        <w:rPr>
          <w:i/>
          <w:iCs/>
          <w:lang w:val="vi-VN"/>
        </w:rPr>
        <w:t xml:space="preserve">Neil3d (Chủ nhân) – 92 commits </w:t>
      </w:r>
    </w:p>
    <w:p w14:paraId="5F589DA5" w14:textId="1ECD9961" w:rsidR="00887EF8" w:rsidRDefault="00887EF8" w:rsidP="00D63631">
      <w:pPr>
        <w:pStyle w:val="oancuaDanhsach"/>
        <w:numPr>
          <w:ilvl w:val="2"/>
          <w:numId w:val="40"/>
        </w:numPr>
        <w:rPr>
          <w:i/>
          <w:iCs/>
        </w:rPr>
      </w:pPr>
      <w:r>
        <w:rPr>
          <w:i/>
          <w:iCs/>
        </w:rPr>
        <w:t>Tên đầy đủ</w:t>
      </w:r>
      <w:r w:rsidR="00D63631">
        <w:rPr>
          <w:i/>
          <w:iCs/>
          <w:lang w:val="vi-VN"/>
        </w:rPr>
        <w:t xml:space="preserve">: </w:t>
      </w:r>
      <w:r w:rsidR="00D63631" w:rsidRPr="00D63631">
        <w:rPr>
          <w:rFonts w:hint="eastAsia"/>
          <w:i/>
          <w:iCs/>
          <w:lang w:val="vi-VN"/>
        </w:rPr>
        <w:t>房燕良</w:t>
      </w:r>
    </w:p>
    <w:p w14:paraId="0B348A07" w14:textId="78BEAFE2" w:rsidR="00887EF8" w:rsidRDefault="00887EF8" w:rsidP="00D63631">
      <w:pPr>
        <w:pStyle w:val="oancuaDanhsach"/>
        <w:numPr>
          <w:ilvl w:val="2"/>
          <w:numId w:val="40"/>
        </w:numPr>
        <w:rPr>
          <w:i/>
          <w:iCs/>
        </w:rPr>
      </w:pPr>
      <w:r>
        <w:rPr>
          <w:i/>
          <w:iCs/>
        </w:rPr>
        <w:t>Link tài khoản Github</w:t>
      </w:r>
      <w:r w:rsidR="00D63631">
        <w:rPr>
          <w:i/>
          <w:iCs/>
          <w:lang w:val="vi-VN"/>
        </w:rPr>
        <w:t xml:space="preserve">: </w:t>
      </w:r>
      <w:r w:rsidR="006B32D4" w:rsidRPr="006B32D4">
        <w:rPr>
          <w:i/>
          <w:iCs/>
          <w:lang w:val="vi-VN"/>
        </w:rPr>
        <w:t>https://github.com/neil3d</w:t>
      </w:r>
    </w:p>
    <w:p w14:paraId="1D89ADE2" w14:textId="4173B183" w:rsidR="00887EF8" w:rsidRPr="00D63631" w:rsidRDefault="00887EF8" w:rsidP="00D63631">
      <w:pPr>
        <w:pStyle w:val="oancuaDanhsach"/>
        <w:numPr>
          <w:ilvl w:val="2"/>
          <w:numId w:val="40"/>
        </w:numPr>
        <w:rPr>
          <w:i/>
          <w:iCs/>
        </w:rPr>
      </w:pPr>
      <w:r>
        <w:rPr>
          <w:i/>
          <w:iCs/>
        </w:rPr>
        <w:t>Số repository có</w:t>
      </w:r>
      <w:r w:rsidR="00D63631">
        <w:rPr>
          <w:i/>
          <w:iCs/>
        </w:rPr>
        <w:tab/>
      </w:r>
      <w:r w:rsidR="00D63631">
        <w:rPr>
          <w:i/>
          <w:iCs/>
          <w:lang w:val="vi-VN"/>
        </w:rPr>
        <w:t>: 21</w:t>
      </w:r>
    </w:p>
    <w:p w14:paraId="0E6DBE18" w14:textId="333688CE" w:rsidR="00D63631" w:rsidRPr="00D63631" w:rsidRDefault="00D63631" w:rsidP="00D63631">
      <w:pPr>
        <w:pStyle w:val="oancuaDanhsach"/>
        <w:numPr>
          <w:ilvl w:val="1"/>
          <w:numId w:val="40"/>
        </w:numPr>
        <w:rPr>
          <w:i/>
          <w:iCs/>
        </w:rPr>
      </w:pPr>
      <w:r>
        <w:rPr>
          <w:i/>
          <w:iCs/>
          <w:lang w:val="vi-VN"/>
        </w:rPr>
        <w:t>Dantezhu – 5 commits</w:t>
      </w:r>
    </w:p>
    <w:p w14:paraId="4E2B13B6" w14:textId="69B0A25E" w:rsidR="00D63631" w:rsidRPr="00D63631" w:rsidRDefault="00D63631" w:rsidP="00D63631">
      <w:pPr>
        <w:pStyle w:val="oancuaDanhsach"/>
        <w:numPr>
          <w:ilvl w:val="2"/>
          <w:numId w:val="40"/>
        </w:numPr>
        <w:rPr>
          <w:i/>
          <w:iCs/>
        </w:rPr>
      </w:pPr>
      <w:r>
        <w:rPr>
          <w:i/>
          <w:iCs/>
        </w:rPr>
        <w:t>Tên đầy đủ</w:t>
      </w:r>
      <w:r>
        <w:rPr>
          <w:i/>
          <w:iCs/>
          <w:lang w:val="vi-VN"/>
        </w:rPr>
        <w:t>: Dantezhu</w:t>
      </w:r>
    </w:p>
    <w:p w14:paraId="0F2EDF9F" w14:textId="2C663564" w:rsidR="00D63631" w:rsidRDefault="00D63631" w:rsidP="00D63631">
      <w:pPr>
        <w:pStyle w:val="oancuaDanhsach"/>
        <w:numPr>
          <w:ilvl w:val="2"/>
          <w:numId w:val="40"/>
        </w:numPr>
        <w:rPr>
          <w:i/>
          <w:iCs/>
        </w:rPr>
      </w:pPr>
      <w:r>
        <w:rPr>
          <w:i/>
          <w:iCs/>
        </w:rPr>
        <w:t>Link tài khoản Github</w:t>
      </w:r>
      <w:r>
        <w:rPr>
          <w:i/>
          <w:iCs/>
          <w:lang w:val="vi-VN"/>
        </w:rPr>
        <w:t xml:space="preserve">: </w:t>
      </w:r>
      <w:hyperlink r:id="rId16" w:history="1">
        <w:r w:rsidRPr="0040483A">
          <w:rPr>
            <w:rStyle w:val="Siuktni"/>
            <w:i/>
            <w:iCs/>
          </w:rPr>
          <w:t>https://github.com/dantezhu</w:t>
        </w:r>
      </w:hyperlink>
    </w:p>
    <w:p w14:paraId="6A23675E" w14:textId="4E21F68E" w:rsidR="00D63631" w:rsidRPr="006B32D4" w:rsidRDefault="006B32D4" w:rsidP="00D63631">
      <w:pPr>
        <w:pStyle w:val="oancuaDanhsach"/>
        <w:numPr>
          <w:ilvl w:val="2"/>
          <w:numId w:val="40"/>
        </w:numPr>
        <w:rPr>
          <w:i/>
          <w:iCs/>
        </w:rPr>
      </w:pPr>
      <w:r>
        <w:rPr>
          <w:i/>
          <w:iCs/>
          <w:lang w:val="vi-VN"/>
        </w:rPr>
        <w:lastRenderedPageBreak/>
        <w:t>Số repository có: 63</w:t>
      </w:r>
    </w:p>
    <w:p w14:paraId="622A0A3F" w14:textId="6F2E4D45" w:rsidR="006B32D4" w:rsidRPr="00D63631" w:rsidRDefault="006B32D4" w:rsidP="006B32D4">
      <w:pPr>
        <w:pStyle w:val="oancuaDanhsach"/>
        <w:numPr>
          <w:ilvl w:val="1"/>
          <w:numId w:val="40"/>
        </w:numPr>
        <w:rPr>
          <w:i/>
          <w:iCs/>
        </w:rPr>
      </w:pPr>
      <w:r>
        <w:rPr>
          <w:i/>
          <w:iCs/>
          <w:lang w:val="vi-VN"/>
        </w:rPr>
        <w:t>WinhooF – 2 commits</w:t>
      </w:r>
    </w:p>
    <w:p w14:paraId="01D805FB" w14:textId="4D59F5BF" w:rsidR="006B32D4" w:rsidRPr="00D63631" w:rsidRDefault="006B32D4" w:rsidP="006B32D4">
      <w:pPr>
        <w:pStyle w:val="oancuaDanhsach"/>
        <w:numPr>
          <w:ilvl w:val="2"/>
          <w:numId w:val="40"/>
        </w:numPr>
        <w:rPr>
          <w:i/>
          <w:iCs/>
        </w:rPr>
      </w:pPr>
      <w:r>
        <w:rPr>
          <w:i/>
          <w:iCs/>
        </w:rPr>
        <w:t>Tên đầy đủ</w:t>
      </w:r>
      <w:r>
        <w:rPr>
          <w:i/>
          <w:iCs/>
          <w:lang w:val="vi-VN"/>
        </w:rPr>
        <w:t>: không</w:t>
      </w:r>
    </w:p>
    <w:p w14:paraId="576A21A9" w14:textId="6905FC08" w:rsidR="006B32D4" w:rsidRDefault="006B32D4" w:rsidP="006B32D4">
      <w:pPr>
        <w:pStyle w:val="oancuaDanhsach"/>
        <w:numPr>
          <w:ilvl w:val="2"/>
          <w:numId w:val="40"/>
        </w:numPr>
        <w:rPr>
          <w:i/>
          <w:iCs/>
        </w:rPr>
      </w:pPr>
      <w:r>
        <w:rPr>
          <w:i/>
          <w:iCs/>
        </w:rPr>
        <w:t>Link tài khoản Github</w:t>
      </w:r>
      <w:r>
        <w:rPr>
          <w:i/>
          <w:iCs/>
          <w:lang w:val="vi-VN"/>
        </w:rPr>
        <w:t xml:space="preserve">: </w:t>
      </w:r>
      <w:hyperlink r:id="rId17" w:history="1">
        <w:r w:rsidRPr="0040483A">
          <w:rPr>
            <w:rStyle w:val="Siuktni"/>
            <w:i/>
            <w:iCs/>
          </w:rPr>
          <w:t>https://github.com/</w:t>
        </w:r>
        <w:r w:rsidRPr="0040483A">
          <w:rPr>
            <w:rStyle w:val="Siuktni"/>
            <w:i/>
            <w:iCs/>
            <w:lang w:val="vi-VN"/>
          </w:rPr>
          <w:t>WinhooF</w:t>
        </w:r>
        <w:r w:rsidRPr="0040483A">
          <w:rPr>
            <w:rStyle w:val="Siuktni"/>
            <w:i/>
            <w:iCs/>
          </w:rPr>
          <w:t xml:space="preserve"> </w:t>
        </w:r>
      </w:hyperlink>
    </w:p>
    <w:p w14:paraId="1D9A2212" w14:textId="33EE84C2" w:rsidR="006B32D4" w:rsidRDefault="006B32D4" w:rsidP="006B32D4">
      <w:pPr>
        <w:pStyle w:val="oancuaDanhsach"/>
        <w:numPr>
          <w:ilvl w:val="2"/>
          <w:numId w:val="40"/>
        </w:numPr>
        <w:rPr>
          <w:i/>
          <w:iCs/>
        </w:rPr>
      </w:pPr>
      <w:r>
        <w:rPr>
          <w:i/>
          <w:iCs/>
          <w:lang w:val="vi-VN"/>
        </w:rPr>
        <w:t>Số repository có: 3</w:t>
      </w:r>
    </w:p>
    <w:p w14:paraId="23496433" w14:textId="53109879" w:rsidR="006B32D4" w:rsidRPr="00D63631" w:rsidRDefault="006B32D4" w:rsidP="006B32D4">
      <w:pPr>
        <w:pStyle w:val="oancuaDanhsach"/>
        <w:numPr>
          <w:ilvl w:val="1"/>
          <w:numId w:val="40"/>
        </w:numPr>
        <w:rPr>
          <w:i/>
          <w:iCs/>
        </w:rPr>
      </w:pPr>
      <w:r>
        <w:rPr>
          <w:i/>
          <w:iCs/>
          <w:lang w:val="vi-VN"/>
        </w:rPr>
        <w:t>Thommas – 1 commits</w:t>
      </w:r>
    </w:p>
    <w:p w14:paraId="5195C51A" w14:textId="794C7C5E" w:rsidR="006B32D4" w:rsidRPr="00D63631" w:rsidRDefault="006B32D4" w:rsidP="006B32D4">
      <w:pPr>
        <w:pStyle w:val="oancuaDanhsach"/>
        <w:numPr>
          <w:ilvl w:val="2"/>
          <w:numId w:val="40"/>
        </w:numPr>
        <w:rPr>
          <w:i/>
          <w:iCs/>
        </w:rPr>
      </w:pPr>
      <w:r>
        <w:rPr>
          <w:i/>
          <w:iCs/>
        </w:rPr>
        <w:t>Tên đầy đủ</w:t>
      </w:r>
      <w:r>
        <w:rPr>
          <w:i/>
          <w:iCs/>
          <w:lang w:val="vi-VN"/>
        </w:rPr>
        <w:t>: ThomasZJ</w:t>
      </w:r>
    </w:p>
    <w:p w14:paraId="79B768B5" w14:textId="0516D58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ThomasZJ</w:t>
      </w:r>
    </w:p>
    <w:p w14:paraId="0C38E809" w14:textId="4ABFF67B" w:rsidR="006B32D4" w:rsidRDefault="006B32D4" w:rsidP="006B32D4">
      <w:pPr>
        <w:pStyle w:val="oancuaDanhsach"/>
        <w:numPr>
          <w:ilvl w:val="2"/>
          <w:numId w:val="40"/>
        </w:numPr>
        <w:rPr>
          <w:i/>
          <w:iCs/>
        </w:rPr>
      </w:pPr>
      <w:r>
        <w:rPr>
          <w:i/>
          <w:iCs/>
          <w:lang w:val="vi-VN"/>
        </w:rPr>
        <w:t>Số repository có: 7</w:t>
      </w:r>
    </w:p>
    <w:p w14:paraId="38D3F721" w14:textId="1BCE1C67" w:rsidR="006B32D4" w:rsidRPr="00D63631" w:rsidRDefault="006B32D4" w:rsidP="006B32D4">
      <w:pPr>
        <w:pStyle w:val="oancuaDanhsach"/>
        <w:numPr>
          <w:ilvl w:val="1"/>
          <w:numId w:val="40"/>
        </w:numPr>
        <w:rPr>
          <w:i/>
          <w:iCs/>
        </w:rPr>
      </w:pPr>
      <w:r>
        <w:rPr>
          <w:i/>
          <w:iCs/>
          <w:lang w:val="vi-VN"/>
        </w:rPr>
        <w:t>Wuxian – 1 commits</w:t>
      </w:r>
    </w:p>
    <w:p w14:paraId="36BC7BBD" w14:textId="6D62DE26" w:rsidR="006B32D4" w:rsidRPr="00D63631" w:rsidRDefault="006B32D4" w:rsidP="006B32D4">
      <w:pPr>
        <w:pStyle w:val="oancuaDanhsach"/>
        <w:numPr>
          <w:ilvl w:val="2"/>
          <w:numId w:val="40"/>
        </w:numPr>
        <w:rPr>
          <w:i/>
          <w:iCs/>
        </w:rPr>
      </w:pPr>
      <w:r>
        <w:rPr>
          <w:i/>
          <w:iCs/>
        </w:rPr>
        <w:t>Tên đầy đủ</w:t>
      </w:r>
      <w:r>
        <w:rPr>
          <w:i/>
          <w:iCs/>
          <w:lang w:val="vi-VN"/>
        </w:rPr>
        <w:t>: Lin Wuxian</w:t>
      </w:r>
    </w:p>
    <w:p w14:paraId="77E3D7D3" w14:textId="13F3A06F" w:rsidR="006B32D4" w:rsidRDefault="006B32D4" w:rsidP="006B32D4">
      <w:pPr>
        <w:pStyle w:val="oancuaDanhsach"/>
        <w:numPr>
          <w:ilvl w:val="2"/>
          <w:numId w:val="40"/>
        </w:numPr>
        <w:rPr>
          <w:i/>
          <w:iCs/>
        </w:rPr>
      </w:pPr>
      <w:r>
        <w:rPr>
          <w:i/>
          <w:iCs/>
        </w:rPr>
        <w:t>Link tài khoản Github</w:t>
      </w:r>
      <w:r>
        <w:rPr>
          <w:i/>
          <w:iCs/>
          <w:lang w:val="vi-VN"/>
        </w:rPr>
        <w:t xml:space="preserve">: </w:t>
      </w:r>
      <w:r w:rsidRPr="006B32D4">
        <w:rPr>
          <w:i/>
          <w:iCs/>
        </w:rPr>
        <w:t>https://github.com/</w:t>
      </w:r>
      <w:r>
        <w:rPr>
          <w:i/>
          <w:iCs/>
          <w:lang w:val="vi-VN"/>
        </w:rPr>
        <w:t>wuxian</w:t>
      </w:r>
    </w:p>
    <w:p w14:paraId="4832DBE0" w14:textId="122043D1" w:rsidR="006B32D4" w:rsidRPr="00425FA5" w:rsidRDefault="006B32D4" w:rsidP="00425FA5">
      <w:pPr>
        <w:pStyle w:val="oancuaDanhsach"/>
        <w:numPr>
          <w:ilvl w:val="2"/>
          <w:numId w:val="40"/>
        </w:numPr>
        <w:rPr>
          <w:i/>
          <w:iCs/>
        </w:rPr>
      </w:pPr>
      <w:r>
        <w:rPr>
          <w:i/>
          <w:iCs/>
          <w:lang w:val="vi-VN"/>
        </w:rPr>
        <w:t>Số repository có: 2</w:t>
      </w:r>
    </w:p>
    <w:p w14:paraId="7AD67619" w14:textId="77777777" w:rsidR="00425FA5" w:rsidRPr="00425FA5" w:rsidRDefault="00425FA5" w:rsidP="00425FA5">
      <w:pPr>
        <w:ind w:left="1800"/>
        <w:rPr>
          <w:i/>
          <w:iCs/>
        </w:rPr>
      </w:pPr>
    </w:p>
    <w:p w14:paraId="7188314F" w14:textId="3B3BB099" w:rsidR="00947316" w:rsidRDefault="0089595C" w:rsidP="004155E5">
      <w:pPr>
        <w:pStyle w:val="u2"/>
      </w:pPr>
      <w:bookmarkStart w:id="11" w:name="_Toc90500046"/>
      <w:r>
        <w:t>Kết quả chạy thử nghiệm</w:t>
      </w:r>
      <w:bookmarkEnd w:id="11"/>
    </w:p>
    <w:p w14:paraId="7BF2C26F" w14:textId="02BE0A4D" w:rsidR="00931272" w:rsidRPr="009034C9" w:rsidRDefault="00931272" w:rsidP="00931272">
      <w:pPr>
        <w:rPr>
          <w:i/>
          <w:iCs/>
        </w:rPr>
      </w:pPr>
      <w:r w:rsidRPr="009034C9">
        <w:rPr>
          <w:i/>
          <w:iCs/>
          <w:lang w:val="vi-VN"/>
        </w:rPr>
        <w:t>C</w:t>
      </w:r>
      <w:r w:rsidR="009034C9">
        <w:rPr>
          <w:i/>
          <w:iCs/>
        </w:rPr>
        <w:t>hương trình ch</w:t>
      </w:r>
      <w:r w:rsidRPr="009034C9">
        <w:rPr>
          <w:i/>
          <w:iCs/>
          <w:lang w:val="vi-VN"/>
        </w:rPr>
        <w:t xml:space="preserve">ạy thử nghiệm </w:t>
      </w:r>
      <w:r w:rsidR="009034C9">
        <w:rPr>
          <w:i/>
          <w:iCs/>
        </w:rPr>
        <w:t xml:space="preserve">thành công </w:t>
      </w:r>
      <w:r w:rsidRPr="009034C9">
        <w:rPr>
          <w:i/>
          <w:iCs/>
          <w:lang w:val="vi-VN"/>
        </w:rPr>
        <w:t xml:space="preserve">trên Window, </w:t>
      </w:r>
      <w:r w:rsidR="009034C9">
        <w:rPr>
          <w:i/>
          <w:iCs/>
        </w:rPr>
        <w:t xml:space="preserve">tuy nhiên chương </w:t>
      </w:r>
      <w:r w:rsidRPr="009034C9">
        <w:rPr>
          <w:i/>
          <w:iCs/>
          <w:lang w:val="vi-VN"/>
        </w:rPr>
        <w:t xml:space="preserve">chạy </w:t>
      </w:r>
      <w:r w:rsidR="009034C9">
        <w:rPr>
          <w:i/>
          <w:iCs/>
        </w:rPr>
        <w:t>được</w:t>
      </w:r>
      <w:r w:rsidRPr="009034C9">
        <w:rPr>
          <w:i/>
          <w:iCs/>
          <w:lang w:val="vi-VN"/>
        </w:rPr>
        <w:t xml:space="preserve"> trên MacO</w:t>
      </w:r>
      <w:r w:rsidR="009034C9">
        <w:rPr>
          <w:i/>
          <w:iCs/>
        </w:rPr>
        <w:t>S.</w:t>
      </w:r>
      <w:r w:rsidRPr="009034C9">
        <w:rPr>
          <w:i/>
          <w:iCs/>
          <w:lang w:val="vi-VN"/>
        </w:rPr>
        <w:t xml:space="preserve"> </w:t>
      </w:r>
      <w:r w:rsidR="009034C9">
        <w:rPr>
          <w:i/>
          <w:iCs/>
        </w:rPr>
        <w:t>Đồng thời, chương trình chưa hiện thị rõ ràng các lỗi xảy ra trên MacOS.</w:t>
      </w:r>
    </w:p>
    <w:p w14:paraId="1118375C" w14:textId="6CC72E07" w:rsidR="00F3362F" w:rsidRDefault="00AD13E4" w:rsidP="004155E5">
      <w:pPr>
        <w:pStyle w:val="u2"/>
      </w:pPr>
      <w:bookmarkStart w:id="12" w:name="_Toc90500047"/>
      <w:r>
        <w:t>Phạm vi</w:t>
      </w:r>
      <w:r w:rsidR="00DD00D8">
        <w:t xml:space="preserve"> dự án</w:t>
      </w:r>
      <w:bookmarkEnd w:id="12"/>
    </w:p>
    <w:p w14:paraId="303DB423" w14:textId="329AFCF2" w:rsidR="00A01B4E" w:rsidRPr="001D0214" w:rsidRDefault="009034C9" w:rsidP="004155E5">
      <w:pPr>
        <w:rPr>
          <w:i/>
          <w:iCs/>
          <w:lang w:val="vi-VN"/>
        </w:rPr>
      </w:pPr>
      <w:r>
        <w:rPr>
          <w:i/>
          <w:iCs/>
        </w:rPr>
        <w:t>Ứ</w:t>
      </w:r>
      <w:r w:rsidR="001D0214">
        <w:rPr>
          <w:i/>
          <w:iCs/>
          <w:lang w:val="vi-VN"/>
        </w:rPr>
        <w:t xml:space="preserve">ng dụng chỉ được phát triển cho hệ </w:t>
      </w:r>
      <w:r>
        <w:rPr>
          <w:i/>
          <w:iCs/>
        </w:rPr>
        <w:t>đ</w:t>
      </w:r>
      <w:r w:rsidR="001D0214">
        <w:rPr>
          <w:i/>
          <w:iCs/>
          <w:lang w:val="vi-VN"/>
        </w:rPr>
        <w:t xml:space="preserve">iều hành Window. </w:t>
      </w:r>
      <w:r>
        <w:rPr>
          <w:i/>
          <w:iCs/>
        </w:rPr>
        <w:t>Vì vậy, c</w:t>
      </w:r>
      <w:r w:rsidR="001D0214">
        <w:rPr>
          <w:i/>
          <w:iCs/>
          <w:lang w:val="vi-VN"/>
        </w:rPr>
        <w:t xml:space="preserve">ần xem xét khả năng phát triển trên nền tảng MacOS cũng như các hệ điều hành nhân Linux khác. </w:t>
      </w:r>
    </w:p>
    <w:p w14:paraId="201D3D5C" w14:textId="571BF035" w:rsidR="00E31DB9" w:rsidRDefault="00E31DB9" w:rsidP="004155E5">
      <w:pPr>
        <w:pStyle w:val="u1"/>
      </w:pPr>
      <w:bookmarkStart w:id="13" w:name="_Toc90500048"/>
      <w:r>
        <w:t>Ước lượng</w:t>
      </w:r>
      <w:r w:rsidR="0011003A">
        <w:t xml:space="preserve"> chung</w:t>
      </w:r>
      <w:bookmarkEnd w:id="13"/>
    </w:p>
    <w:p w14:paraId="7CB60D16" w14:textId="7C752AC3" w:rsidR="002814C8" w:rsidRDefault="002814C8" w:rsidP="004155E5">
      <w:pPr>
        <w:pStyle w:val="u2"/>
      </w:pPr>
      <w:bookmarkStart w:id="14" w:name="_Toc90500049"/>
      <w:r>
        <w:t>Ước lượng thời gian</w:t>
      </w:r>
      <w:bookmarkEnd w:id="14"/>
    </w:p>
    <w:p w14:paraId="4CAA1D6E" w14:textId="0A71FCE7" w:rsidR="00612FB1" w:rsidRDefault="000C6EB0" w:rsidP="004155E5">
      <w:pPr>
        <w:pStyle w:val="oancuaDanhsach"/>
        <w:numPr>
          <w:ilvl w:val="0"/>
          <w:numId w:val="40"/>
        </w:numPr>
        <w:rPr>
          <w:i/>
          <w:iCs/>
        </w:rPr>
      </w:pPr>
      <w:r>
        <w:rPr>
          <w:i/>
          <w:iCs/>
        </w:rPr>
        <w:t xml:space="preserve">Để chạy thành công </w:t>
      </w:r>
      <w:r w:rsidR="00017E86">
        <w:rPr>
          <w:i/>
          <w:iCs/>
        </w:rPr>
        <w:t>mã nguồn</w:t>
      </w:r>
      <w:r>
        <w:rPr>
          <w:i/>
          <w:iCs/>
        </w:rPr>
        <w:t xml:space="preserve"> mở</w:t>
      </w:r>
      <w:r w:rsidR="00017E86">
        <w:rPr>
          <w:i/>
          <w:iCs/>
        </w:rPr>
        <w:t xml:space="preserve"> cần </w:t>
      </w:r>
      <w:r w:rsidR="009B0D4A">
        <w:rPr>
          <w:i/>
          <w:iCs/>
        </w:rPr>
        <w:t>ít nhất là 2 giờ đồng hồ để setup đầy đủ các môi trường.</w:t>
      </w:r>
      <w:r w:rsidR="00017E86">
        <w:rPr>
          <w:i/>
          <w:iCs/>
        </w:rPr>
        <w:t xml:space="preserve"> </w:t>
      </w:r>
    </w:p>
    <w:p w14:paraId="698E473B" w14:textId="7E9911A6" w:rsidR="00327CC3" w:rsidRDefault="00327CC3" w:rsidP="004155E5">
      <w:pPr>
        <w:pStyle w:val="oancuaDanhsach"/>
        <w:numPr>
          <w:ilvl w:val="0"/>
          <w:numId w:val="40"/>
        </w:numPr>
        <w:rPr>
          <w:i/>
          <w:iCs/>
        </w:rPr>
      </w:pPr>
      <w:r>
        <w:rPr>
          <w:i/>
          <w:iCs/>
        </w:rPr>
        <w:t xml:space="preserve">Để hiểu rõ mã nguồn mở cần </w:t>
      </w:r>
      <w:r w:rsidR="009B0D4A">
        <w:rPr>
          <w:i/>
          <w:iCs/>
        </w:rPr>
        <w:t>4 giờ đồng hồ.</w:t>
      </w:r>
    </w:p>
    <w:p w14:paraId="0B40C28B" w14:textId="604ACACB" w:rsidR="000123C4" w:rsidRPr="00327CC3" w:rsidRDefault="000123C4" w:rsidP="004155E5">
      <w:pPr>
        <w:pStyle w:val="oancuaDanhsach"/>
        <w:numPr>
          <w:ilvl w:val="0"/>
          <w:numId w:val="40"/>
        </w:numPr>
        <w:rPr>
          <w:i/>
          <w:iCs/>
        </w:rPr>
      </w:pPr>
      <w:r>
        <w:rPr>
          <w:i/>
          <w:iCs/>
        </w:rPr>
        <w:t>Đ</w:t>
      </w:r>
      <w:r w:rsidR="009B0D4A">
        <w:rPr>
          <w:i/>
          <w:iCs/>
        </w:rPr>
        <w:t xml:space="preserve">ối với một người mới tham gia vào project, </w:t>
      </w:r>
      <w:r>
        <w:rPr>
          <w:i/>
          <w:iCs/>
        </w:rPr>
        <w:t>cần</w:t>
      </w:r>
      <w:r w:rsidR="009B0D4A">
        <w:rPr>
          <w:i/>
          <w:iCs/>
        </w:rPr>
        <w:t xml:space="preserve"> từ một tuần trở lên để thay đổi giao diện, hoặc chỉnh sửa tính năng.</w:t>
      </w:r>
    </w:p>
    <w:p w14:paraId="33628FB7" w14:textId="3D16B775" w:rsidR="00D466C7" w:rsidRDefault="002814C8" w:rsidP="004155E5">
      <w:pPr>
        <w:pStyle w:val="u2"/>
      </w:pPr>
      <w:bookmarkStart w:id="15" w:name="_Toc90500050"/>
      <w:r>
        <w:t>Ước lượng rủi ro</w:t>
      </w:r>
      <w:bookmarkEnd w:id="15"/>
    </w:p>
    <w:p w14:paraId="756FB0DD" w14:textId="4BA2A058" w:rsidR="00726DF6" w:rsidRPr="00726DF6" w:rsidRDefault="00533042" w:rsidP="004155E5">
      <w:pPr>
        <w:pStyle w:val="u3"/>
      </w:pPr>
      <w:r w:rsidRPr="00533042">
        <w:t>Không đủ nhân sự tham gia dự án</w:t>
      </w:r>
    </w:p>
    <w:p w14:paraId="68404DFD" w14:textId="7F79F89E" w:rsidR="00726DF6" w:rsidRPr="007E4E75" w:rsidRDefault="00726DF6" w:rsidP="004155E5">
      <w:pPr>
        <w:pStyle w:val="oancuaDanhsach"/>
        <w:numPr>
          <w:ilvl w:val="0"/>
          <w:numId w:val="40"/>
        </w:numPr>
        <w:rPr>
          <w:i/>
          <w:iCs/>
        </w:rPr>
      </w:pPr>
      <w:r w:rsidRPr="007E4E75">
        <w:rPr>
          <w:i/>
          <w:iCs/>
        </w:rPr>
        <w:t xml:space="preserve">Tên rủi ro: </w:t>
      </w:r>
      <w:r w:rsidR="00533042" w:rsidRPr="00533042">
        <w:rPr>
          <w:i/>
          <w:iCs/>
        </w:rPr>
        <w:t>Không đủ nhân sự</w:t>
      </w:r>
      <w:r w:rsidR="00533042">
        <w:rPr>
          <w:i/>
          <w:iCs/>
        </w:rPr>
        <w:t xml:space="preserve"> tham gia dự án</w:t>
      </w:r>
    </w:p>
    <w:p w14:paraId="02BDE733" w14:textId="276EAE56" w:rsidR="00533042" w:rsidRDefault="00533042" w:rsidP="004155E5">
      <w:pPr>
        <w:pStyle w:val="oancuaDanhsach"/>
        <w:numPr>
          <w:ilvl w:val="0"/>
          <w:numId w:val="40"/>
        </w:numPr>
        <w:rPr>
          <w:i/>
          <w:iCs/>
        </w:rPr>
      </w:pPr>
      <w:r w:rsidRPr="00533042">
        <w:rPr>
          <w:i/>
          <w:iCs/>
        </w:rPr>
        <w:t>Mô tả rủi ro: Dự án có tổng cộng 7 người tham gia, tuy nhiên chỉ có 1 thành viên tham gia code chính của dự án (dựa vào số lượng commit). Vì vậy, khi thành viên này gặp các vấn đề liên quan đến sức khỏe, hoặc có công việc riêng, không tiếp tục thực hiện dự án, thì khả năng cao là dự án sẽ bị đình trệ, chậm tiến độ. Và nếu có người mới thay thế, người đó cũng sẽ phải mất thời gian tìm hiểu dự án từ đầu.</w:t>
      </w:r>
    </w:p>
    <w:p w14:paraId="4CBC5998" w14:textId="49F70452" w:rsidR="00726DF6" w:rsidRPr="007E4E75" w:rsidRDefault="00726DF6" w:rsidP="004155E5">
      <w:pPr>
        <w:pStyle w:val="oancuaDanhsach"/>
        <w:numPr>
          <w:ilvl w:val="0"/>
          <w:numId w:val="40"/>
        </w:numPr>
        <w:rPr>
          <w:i/>
          <w:iCs/>
        </w:rPr>
      </w:pPr>
      <w:r w:rsidRPr="007E4E75">
        <w:rPr>
          <w:i/>
          <w:iCs/>
        </w:rPr>
        <w:lastRenderedPageBreak/>
        <w:t>Xác suất xảy ra</w:t>
      </w:r>
      <w:r w:rsidR="00533042">
        <w:rPr>
          <w:i/>
          <w:iCs/>
        </w:rPr>
        <w:t xml:space="preserve">: </w:t>
      </w:r>
      <w:r w:rsidR="00533042" w:rsidRPr="00533042">
        <w:rPr>
          <w:i/>
          <w:iCs/>
        </w:rPr>
        <w:t>10%</w:t>
      </w:r>
    </w:p>
    <w:p w14:paraId="497E09C3" w14:textId="77777777" w:rsidR="00533042" w:rsidRDefault="00533042" w:rsidP="00533042">
      <w:pPr>
        <w:pStyle w:val="oancuaDanhsach"/>
        <w:numPr>
          <w:ilvl w:val="0"/>
          <w:numId w:val="40"/>
        </w:numPr>
        <w:rPr>
          <w:i/>
          <w:iCs/>
        </w:rPr>
      </w:pPr>
      <w:r w:rsidRPr="00533042">
        <w:rPr>
          <w:i/>
          <w:iCs/>
        </w:rPr>
        <w:t>Mức độ thiệt hại: Dự án có thể bị hủy bỏ nếu không tìm được người phù hợp thay thế nếu rủi ro xảy ra. Đối tác đồng thời cũng có thể hủy hợp đồng. Đội ngũ làm việc sẽ mất uy tín trong dự án.</w:t>
      </w:r>
      <w:bookmarkStart w:id="16" w:name="_Toc90500052"/>
    </w:p>
    <w:p w14:paraId="7332AC77" w14:textId="7EE8F14D" w:rsidR="00533042" w:rsidRPr="00533042" w:rsidRDefault="00533042" w:rsidP="00533042">
      <w:pPr>
        <w:pStyle w:val="oancuaDanhsach"/>
        <w:numPr>
          <w:ilvl w:val="0"/>
          <w:numId w:val="40"/>
        </w:numPr>
        <w:rPr>
          <w:i/>
          <w:iCs/>
        </w:rPr>
      </w:pPr>
      <w:r w:rsidRPr="00533042">
        <w:rPr>
          <w:i/>
          <w:iCs/>
        </w:rPr>
        <w:t>Giải pháp xử lý: Cần bổ sung thành viên tham gia chính của dự án và có các quy định ràng buộc kèm theo. Lập kế hoạch một cách rõ ràng, hoàn thành đầy đủ các bản đặc tả của hệ thống, để khi có người mới cùng tham gia dự án thì sẽ không tốn nhiều thời gian tìm hiểu từ đầu. Sử dụng các công cụ quản lý công việc.</w:t>
      </w:r>
    </w:p>
    <w:bookmarkEnd w:id="16"/>
    <w:p w14:paraId="13EF22AA" w14:textId="73574010" w:rsidR="00726DF6" w:rsidRPr="00726DF6" w:rsidRDefault="00D14BC5" w:rsidP="004155E5">
      <w:pPr>
        <w:pStyle w:val="u3"/>
      </w:pPr>
      <w:r>
        <w:t xml:space="preserve"> </w:t>
      </w:r>
      <w:r w:rsidRPr="00D14BC5">
        <w:t>Không quen với công nghệ mà khách hàng yêu cầu</w:t>
      </w:r>
    </w:p>
    <w:p w14:paraId="5811A102" w14:textId="5CA441A4" w:rsidR="00726DF6" w:rsidRPr="007E4E75" w:rsidRDefault="00726DF6" w:rsidP="004155E5">
      <w:pPr>
        <w:pStyle w:val="oancuaDanhsach"/>
        <w:numPr>
          <w:ilvl w:val="0"/>
          <w:numId w:val="40"/>
        </w:numPr>
        <w:rPr>
          <w:i/>
          <w:iCs/>
        </w:rPr>
      </w:pPr>
      <w:r w:rsidRPr="007E4E75">
        <w:rPr>
          <w:i/>
          <w:iCs/>
        </w:rPr>
        <w:t xml:space="preserve">Tên rủi ro: </w:t>
      </w:r>
      <w:r w:rsidR="00D14BC5" w:rsidRPr="00D14BC5">
        <w:rPr>
          <w:i/>
          <w:iCs/>
        </w:rPr>
        <w:t>Không quen với công nghệ mà khách hàng yêu cầu</w:t>
      </w:r>
    </w:p>
    <w:p w14:paraId="32AA0C93" w14:textId="3C4B9FA8" w:rsidR="00D14BC5" w:rsidRDefault="00D14BC5" w:rsidP="004155E5">
      <w:pPr>
        <w:pStyle w:val="oancuaDanhsach"/>
        <w:numPr>
          <w:ilvl w:val="0"/>
          <w:numId w:val="40"/>
        </w:numPr>
        <w:rPr>
          <w:i/>
          <w:iCs/>
        </w:rPr>
      </w:pPr>
      <w:r w:rsidRPr="00D14BC5">
        <w:rPr>
          <w:i/>
          <w:iCs/>
        </w:rPr>
        <w:t xml:space="preserve">Mô tả: Khách hàng đưa ra yêu cầu về công nghệ mà công ty chưa từng sử dụng bao giờ. Vì thế, cần có thêm thời gian để tìm hiểu và nắm rõ về công nghệ đó. </w:t>
      </w:r>
    </w:p>
    <w:p w14:paraId="2CD1515F" w14:textId="631571B8" w:rsidR="00726DF6" w:rsidRPr="007E4E75" w:rsidRDefault="00726DF6" w:rsidP="004155E5">
      <w:pPr>
        <w:pStyle w:val="oancuaDanhsach"/>
        <w:numPr>
          <w:ilvl w:val="0"/>
          <w:numId w:val="40"/>
        </w:numPr>
        <w:rPr>
          <w:i/>
          <w:iCs/>
        </w:rPr>
      </w:pPr>
      <w:r w:rsidRPr="007E4E75">
        <w:rPr>
          <w:i/>
          <w:iCs/>
        </w:rPr>
        <w:t>Xác suất xảy ra</w:t>
      </w:r>
      <w:r w:rsidR="00D14BC5">
        <w:rPr>
          <w:i/>
          <w:iCs/>
        </w:rPr>
        <w:t>: 50%</w:t>
      </w:r>
    </w:p>
    <w:p w14:paraId="1F9D6881" w14:textId="599E7081" w:rsidR="00D14BC5" w:rsidRDefault="00D14BC5" w:rsidP="004155E5">
      <w:pPr>
        <w:pStyle w:val="oancuaDanhsach"/>
        <w:numPr>
          <w:ilvl w:val="0"/>
          <w:numId w:val="40"/>
        </w:numPr>
        <w:rPr>
          <w:i/>
          <w:iCs/>
        </w:rPr>
      </w:pPr>
      <w:r w:rsidRPr="00D14BC5">
        <w:rPr>
          <w:i/>
          <w:iCs/>
        </w:rPr>
        <w:t xml:space="preserve">Mức độ thiệt hại: Lập trình viên tham gia dự án sẽ tốn nhiều thời gian để học và nắm rõ về công nghệ, khi gặp lỗi cũng tốn nhiều thời gian hơn để xử lý. Về lâu dài có thể gây ảnh hưởng đến tiến độ của dự án. </w:t>
      </w:r>
    </w:p>
    <w:p w14:paraId="21AE419E" w14:textId="1A5FDFE5" w:rsidR="00726DF6" w:rsidRPr="007E4E75" w:rsidRDefault="00726DF6" w:rsidP="004155E5">
      <w:pPr>
        <w:pStyle w:val="oancuaDanhsach"/>
        <w:numPr>
          <w:ilvl w:val="0"/>
          <w:numId w:val="40"/>
        </w:numPr>
        <w:rPr>
          <w:i/>
          <w:iCs/>
        </w:rPr>
      </w:pPr>
      <w:r w:rsidRPr="007E4E75">
        <w:rPr>
          <w:i/>
          <w:iCs/>
        </w:rPr>
        <w:t>Giải pháp xử lý</w:t>
      </w:r>
      <w:r w:rsidR="00D14BC5">
        <w:rPr>
          <w:i/>
          <w:iCs/>
        </w:rPr>
        <w:t>: Thêm người tìm hiểu dự án. Ước lượng khoảng thời gian thực hiện dự án phù hợp với nhân lực và tiềm lực, đàm phán với khách hàng.</w:t>
      </w:r>
    </w:p>
    <w:p w14:paraId="74EF5D7A" w14:textId="5C56C8DA" w:rsidR="00726DF6" w:rsidRPr="00726DF6" w:rsidRDefault="00F77435" w:rsidP="004155E5">
      <w:pPr>
        <w:pStyle w:val="u3"/>
      </w:pPr>
      <w:r>
        <w:t xml:space="preserve"> Yêu cầu không rõ ràng từ phía khách hàng</w:t>
      </w:r>
    </w:p>
    <w:p w14:paraId="1DE21040" w14:textId="0FCD7686" w:rsidR="00726DF6" w:rsidRPr="007E4E75" w:rsidRDefault="00726DF6" w:rsidP="004155E5">
      <w:pPr>
        <w:pStyle w:val="oancuaDanhsach"/>
        <w:numPr>
          <w:ilvl w:val="0"/>
          <w:numId w:val="40"/>
        </w:numPr>
        <w:rPr>
          <w:i/>
          <w:iCs/>
        </w:rPr>
      </w:pPr>
      <w:r w:rsidRPr="007E4E75">
        <w:rPr>
          <w:i/>
          <w:iCs/>
        </w:rPr>
        <w:t xml:space="preserve">Tên rủi ro: </w:t>
      </w:r>
      <w:r w:rsidR="00F77435" w:rsidRPr="00F77435">
        <w:rPr>
          <w:i/>
          <w:iCs/>
        </w:rPr>
        <w:t>Yêu cầu không rõ ràng từ phía khách hàng</w:t>
      </w:r>
    </w:p>
    <w:p w14:paraId="049635B4" w14:textId="737C472F" w:rsidR="00726DF6" w:rsidRPr="007E4E75" w:rsidRDefault="00726DF6" w:rsidP="004155E5">
      <w:pPr>
        <w:pStyle w:val="oancuaDanhsach"/>
        <w:numPr>
          <w:ilvl w:val="0"/>
          <w:numId w:val="40"/>
        </w:numPr>
        <w:rPr>
          <w:i/>
          <w:iCs/>
        </w:rPr>
      </w:pPr>
      <w:r w:rsidRPr="007E4E75">
        <w:rPr>
          <w:i/>
          <w:iCs/>
        </w:rPr>
        <w:t>Mô tả rủi ro:</w:t>
      </w:r>
      <w:r w:rsidR="00F77435">
        <w:rPr>
          <w:i/>
          <w:iCs/>
        </w:rPr>
        <w:t xml:space="preserve"> Khách hàng không thuộc ngành IT, vì vậy sẽ không hiểu rõ về nghiệp vụ của ngành này. Trong giai đoạn lập kế hoạch, họ sẽ không thể đưa ra chi tiết về các yêu cầu trong dự án, mà chỉ đưa ra một yêu cầu chung chung.</w:t>
      </w:r>
    </w:p>
    <w:p w14:paraId="1196F4B0" w14:textId="28017FBC" w:rsidR="00726DF6" w:rsidRPr="007E4E75" w:rsidRDefault="00726DF6" w:rsidP="004155E5">
      <w:pPr>
        <w:pStyle w:val="oancuaDanhsach"/>
        <w:numPr>
          <w:ilvl w:val="0"/>
          <w:numId w:val="40"/>
        </w:numPr>
        <w:rPr>
          <w:i/>
          <w:iCs/>
        </w:rPr>
      </w:pPr>
      <w:r w:rsidRPr="007E4E75">
        <w:rPr>
          <w:i/>
          <w:iCs/>
        </w:rPr>
        <w:t>Xác suất xảy ra</w:t>
      </w:r>
      <w:r w:rsidR="00F77435">
        <w:rPr>
          <w:i/>
          <w:iCs/>
        </w:rPr>
        <w:t>: 80%</w:t>
      </w:r>
    </w:p>
    <w:p w14:paraId="6735C38D" w14:textId="2AB2227B" w:rsidR="00726DF6" w:rsidRPr="007E4E75" w:rsidRDefault="00726DF6" w:rsidP="004155E5">
      <w:pPr>
        <w:pStyle w:val="oancuaDanhsach"/>
        <w:numPr>
          <w:ilvl w:val="0"/>
          <w:numId w:val="40"/>
        </w:numPr>
        <w:rPr>
          <w:i/>
          <w:iCs/>
        </w:rPr>
      </w:pPr>
      <w:r w:rsidRPr="007E4E75">
        <w:rPr>
          <w:i/>
          <w:iCs/>
        </w:rPr>
        <w:t>Mức độ thiệt hại</w:t>
      </w:r>
      <w:r w:rsidR="00F77435">
        <w:rPr>
          <w:i/>
          <w:iCs/>
        </w:rPr>
        <w:t>: Đội ngũ sẽ tốn nhiều thời gian hơn để làm việc, tư vấn với khách hàng về yêu cầu cần thực hiện. Đồng thời, khi sản phẩm được hoàn thành, nếu khách hàng chưa vừa ý, lập trình viên cũng rất khó để sửa đổi vì chưa hiểu rõ thực sự khách hàng muốn gì.</w:t>
      </w:r>
    </w:p>
    <w:p w14:paraId="149BDA3B" w14:textId="12BBE88A" w:rsidR="00726DF6" w:rsidRPr="007E4E75" w:rsidRDefault="00726DF6" w:rsidP="004155E5">
      <w:pPr>
        <w:pStyle w:val="oancuaDanhsach"/>
        <w:numPr>
          <w:ilvl w:val="0"/>
          <w:numId w:val="40"/>
        </w:numPr>
        <w:rPr>
          <w:i/>
          <w:iCs/>
        </w:rPr>
      </w:pPr>
      <w:r w:rsidRPr="007E4E75">
        <w:rPr>
          <w:i/>
          <w:iCs/>
        </w:rPr>
        <w:t>Giải pháp xử lý</w:t>
      </w:r>
      <w:r w:rsidR="00F77435">
        <w:rPr>
          <w:i/>
          <w:iCs/>
        </w:rPr>
        <w:t xml:space="preserve">: Ngay từ giai đoạn đầu, </w:t>
      </w:r>
      <w:r w:rsidR="00222106">
        <w:rPr>
          <w:i/>
          <w:iCs/>
        </w:rPr>
        <w:t>cần đầu tư nhiều thời gian làm việc với khách hàng. Khi họ chưa rõ về yêu cầu, hỏi họ bằng câu hỏi Yes/No chứ không phải WH-question. Càng xác định chi tiết về yêu cầu, dự án càng được thực hiện dễ dàng hơn. Tiến độ của dự án cần được cập nhật thường xuyên với khách hàng, để ngay khi có vấn đề sẽ lập tức khắc phục.</w:t>
      </w:r>
    </w:p>
    <w:p w14:paraId="3A0FD363" w14:textId="5F825C95" w:rsidR="00726DF6" w:rsidRPr="00726DF6" w:rsidRDefault="006B33C0" w:rsidP="004155E5">
      <w:pPr>
        <w:pStyle w:val="u3"/>
      </w:pPr>
      <w:r>
        <w:t xml:space="preserve"> Dự án không nhận được sự quan tâm từ người dùng</w:t>
      </w:r>
    </w:p>
    <w:p w14:paraId="0C2D6186" w14:textId="7609794E" w:rsidR="00726DF6" w:rsidRPr="007E4E75" w:rsidRDefault="00726DF6" w:rsidP="004155E5">
      <w:pPr>
        <w:pStyle w:val="oancuaDanhsach"/>
        <w:numPr>
          <w:ilvl w:val="0"/>
          <w:numId w:val="40"/>
        </w:numPr>
        <w:rPr>
          <w:i/>
          <w:iCs/>
        </w:rPr>
      </w:pPr>
      <w:r w:rsidRPr="007E4E75">
        <w:rPr>
          <w:i/>
          <w:iCs/>
        </w:rPr>
        <w:t xml:space="preserve">Tên rủi ro: </w:t>
      </w:r>
      <w:r w:rsidR="006B33C0" w:rsidRPr="006B33C0">
        <w:rPr>
          <w:i/>
          <w:iCs/>
        </w:rPr>
        <w:t>Dự án không nhận được sự quan tâm từ người dùng</w:t>
      </w:r>
    </w:p>
    <w:p w14:paraId="4402FC04" w14:textId="07D34B39" w:rsidR="00726DF6" w:rsidRPr="007E4E75" w:rsidRDefault="00726DF6" w:rsidP="004155E5">
      <w:pPr>
        <w:pStyle w:val="oancuaDanhsach"/>
        <w:numPr>
          <w:ilvl w:val="0"/>
          <w:numId w:val="40"/>
        </w:numPr>
        <w:rPr>
          <w:i/>
          <w:iCs/>
        </w:rPr>
      </w:pPr>
      <w:r w:rsidRPr="007E4E75">
        <w:rPr>
          <w:i/>
          <w:iCs/>
        </w:rPr>
        <w:t>Mô tả rủi ro:</w:t>
      </w:r>
      <w:r w:rsidR="006B33C0">
        <w:rPr>
          <w:i/>
          <w:iCs/>
        </w:rPr>
        <w:t xml:space="preserve"> Dự án được thực hiện một cách tự phát khi chưa tìm hiểu kỹ về đối tượng người dùng. Dẫn đến khi dự án kết thúc và có sản phầm đầu ra, nó không nhận được sự ủng hộ từ phía người dùng.</w:t>
      </w:r>
    </w:p>
    <w:p w14:paraId="418AF0FB" w14:textId="3C84715C" w:rsidR="00726DF6" w:rsidRPr="007E4E75" w:rsidRDefault="00726DF6" w:rsidP="004155E5">
      <w:pPr>
        <w:pStyle w:val="oancuaDanhsach"/>
        <w:numPr>
          <w:ilvl w:val="0"/>
          <w:numId w:val="40"/>
        </w:numPr>
        <w:rPr>
          <w:i/>
          <w:iCs/>
        </w:rPr>
      </w:pPr>
      <w:r w:rsidRPr="007E4E75">
        <w:rPr>
          <w:i/>
          <w:iCs/>
        </w:rPr>
        <w:t>Xác suất xảy ra</w:t>
      </w:r>
      <w:r w:rsidR="006B33C0">
        <w:rPr>
          <w:i/>
          <w:iCs/>
        </w:rPr>
        <w:t>: 30%</w:t>
      </w:r>
    </w:p>
    <w:p w14:paraId="0A4BAA9F" w14:textId="758B7E5D" w:rsidR="00726DF6" w:rsidRPr="007E4E75" w:rsidRDefault="00726DF6" w:rsidP="004155E5">
      <w:pPr>
        <w:pStyle w:val="oancuaDanhsach"/>
        <w:numPr>
          <w:ilvl w:val="0"/>
          <w:numId w:val="40"/>
        </w:numPr>
        <w:rPr>
          <w:i/>
          <w:iCs/>
        </w:rPr>
      </w:pPr>
      <w:r w:rsidRPr="007E4E75">
        <w:rPr>
          <w:i/>
          <w:iCs/>
        </w:rPr>
        <w:t>Mức độ thiệt hại</w:t>
      </w:r>
      <w:r w:rsidR="006B33C0">
        <w:rPr>
          <w:i/>
          <w:iCs/>
        </w:rPr>
        <w:t>: Công ty sẽ bị thua lỗ vì đầu tư quá nhiều thời gian và tiền bạc vào dự án. Dự án bị bỏ xó vì không còn đủ nguồn lực để duy trì.</w:t>
      </w:r>
    </w:p>
    <w:p w14:paraId="13DD5CA6" w14:textId="67666386" w:rsidR="00726DF6" w:rsidRPr="007E4E75" w:rsidRDefault="00726DF6" w:rsidP="004155E5">
      <w:pPr>
        <w:pStyle w:val="oancuaDanhsach"/>
        <w:numPr>
          <w:ilvl w:val="0"/>
          <w:numId w:val="40"/>
        </w:numPr>
        <w:rPr>
          <w:i/>
          <w:iCs/>
        </w:rPr>
      </w:pPr>
      <w:r w:rsidRPr="007E4E75">
        <w:rPr>
          <w:i/>
          <w:iCs/>
        </w:rPr>
        <w:t>Giải pháp xử lý</w:t>
      </w:r>
      <w:r w:rsidR="006B33C0">
        <w:rPr>
          <w:i/>
          <w:iCs/>
        </w:rPr>
        <w:t xml:space="preserve">: Xác định đối tượng người dùng ngay từ khi khởi tạo dự án. Cần thực hiện </w:t>
      </w:r>
      <w:r w:rsidR="006B33C0">
        <w:rPr>
          <w:i/>
          <w:iCs/>
        </w:rPr>
        <w:lastRenderedPageBreak/>
        <w:t xml:space="preserve">các khảo sát </w:t>
      </w:r>
      <w:r w:rsidR="00E64A0C">
        <w:rPr>
          <w:i/>
          <w:iCs/>
        </w:rPr>
        <w:t>để hiểu được rõ nhu cầu từ người dùng, không nên thực hiện dự án khi tập người dùng quá nhỏ, rơi vào thị trường ngách, hoặc có quá nhiều đối thủ lớn cạnh tranh trong cùng lĩnh vực. Từ đó khởi tạo dự án một cách chính xác.</w:t>
      </w:r>
    </w:p>
    <w:p w14:paraId="2E37F957" w14:textId="0FEA8E11" w:rsidR="00726DF6" w:rsidRPr="00726DF6" w:rsidRDefault="00E34E85" w:rsidP="004155E5">
      <w:pPr>
        <w:pStyle w:val="u3"/>
      </w:pPr>
      <w:r>
        <w:t xml:space="preserve"> Khách hàng thay đổi yêu cầu về dự án</w:t>
      </w:r>
      <w:r w:rsidR="00726DF6">
        <w:t xml:space="preserve"> </w:t>
      </w:r>
    </w:p>
    <w:p w14:paraId="34653873" w14:textId="4E226288" w:rsidR="00726DF6" w:rsidRPr="007E4E75" w:rsidRDefault="00726DF6" w:rsidP="004155E5">
      <w:pPr>
        <w:pStyle w:val="oancuaDanhsach"/>
        <w:numPr>
          <w:ilvl w:val="0"/>
          <w:numId w:val="40"/>
        </w:numPr>
        <w:rPr>
          <w:i/>
          <w:iCs/>
        </w:rPr>
      </w:pPr>
      <w:r w:rsidRPr="007E4E75">
        <w:rPr>
          <w:i/>
          <w:iCs/>
        </w:rPr>
        <w:t xml:space="preserve">Tên rủi ro: </w:t>
      </w:r>
      <w:r w:rsidR="00E34E85" w:rsidRPr="00E34E85">
        <w:rPr>
          <w:i/>
          <w:iCs/>
        </w:rPr>
        <w:t>Khách hàng thay đổi yêu cầu về dự án</w:t>
      </w:r>
    </w:p>
    <w:p w14:paraId="2A33764F" w14:textId="1EC3DE2C" w:rsidR="00726DF6" w:rsidRPr="007E4E75" w:rsidRDefault="00726DF6" w:rsidP="004155E5">
      <w:pPr>
        <w:pStyle w:val="oancuaDanhsach"/>
        <w:numPr>
          <w:ilvl w:val="0"/>
          <w:numId w:val="40"/>
        </w:numPr>
        <w:rPr>
          <w:i/>
          <w:iCs/>
        </w:rPr>
      </w:pPr>
      <w:r w:rsidRPr="007E4E75">
        <w:rPr>
          <w:i/>
          <w:iCs/>
        </w:rPr>
        <w:t>Mô tả rủi ro:</w:t>
      </w:r>
      <w:r w:rsidR="00E34E85">
        <w:rPr>
          <w:i/>
          <w:iCs/>
        </w:rPr>
        <w:t xml:space="preserve"> Khi dự án đã bắt đầu được một thời gian, dự án đang được thực hiện, thì khách hàng đột ngột thay đổi yêu cầu về dự án. Yêu cầu này có thể ảnh hưởng ít hoặc nhiều tới phần dự án đã thực hiện hiện tại.</w:t>
      </w:r>
    </w:p>
    <w:p w14:paraId="134E8912" w14:textId="6BC04442" w:rsidR="00726DF6" w:rsidRPr="007E4E75" w:rsidRDefault="00726DF6" w:rsidP="004155E5">
      <w:pPr>
        <w:pStyle w:val="oancuaDanhsach"/>
        <w:numPr>
          <w:ilvl w:val="0"/>
          <w:numId w:val="40"/>
        </w:numPr>
        <w:rPr>
          <w:i/>
          <w:iCs/>
        </w:rPr>
      </w:pPr>
      <w:r w:rsidRPr="007E4E75">
        <w:rPr>
          <w:i/>
          <w:iCs/>
        </w:rPr>
        <w:t>Xác suất xảy ra</w:t>
      </w:r>
      <w:r w:rsidR="00E34E85">
        <w:rPr>
          <w:i/>
          <w:iCs/>
        </w:rPr>
        <w:t>: 50%</w:t>
      </w:r>
    </w:p>
    <w:p w14:paraId="46ED3F3F" w14:textId="15F8D1DA" w:rsidR="00726DF6" w:rsidRPr="007E4E75" w:rsidRDefault="00726DF6" w:rsidP="004155E5">
      <w:pPr>
        <w:pStyle w:val="oancuaDanhsach"/>
        <w:numPr>
          <w:ilvl w:val="0"/>
          <w:numId w:val="40"/>
        </w:numPr>
        <w:rPr>
          <w:i/>
          <w:iCs/>
        </w:rPr>
      </w:pPr>
      <w:r w:rsidRPr="007E4E75">
        <w:rPr>
          <w:i/>
          <w:iCs/>
        </w:rPr>
        <w:t>Mức độ thiệt hại</w:t>
      </w:r>
      <w:r w:rsidR="00E34E85">
        <w:rPr>
          <w:i/>
          <w:iCs/>
        </w:rPr>
        <w:t xml:space="preserve">: Nếu yêu cầu mới của khách hàng không thay đổi nhiều với dự án ban đầu, </w:t>
      </w:r>
      <w:r w:rsidR="0054583F">
        <w:rPr>
          <w:i/>
          <w:iCs/>
        </w:rPr>
        <w:t xml:space="preserve">lập trình viên sẽ mất thêm thời gian làm và kiểm thử dự án. Còn nếu yêu cầu thay đổi quá nhiều với dự án ban đầu, ví dụ như thay đổi luồng logic, thì có thể dự án sẽ phải làm lại từ đầu, gây tốn tài nguyên và nguồn lực. </w:t>
      </w:r>
    </w:p>
    <w:p w14:paraId="16A02736" w14:textId="45BE1050" w:rsidR="00726DF6" w:rsidRPr="007E4E75" w:rsidRDefault="00726DF6" w:rsidP="004155E5">
      <w:pPr>
        <w:pStyle w:val="oancuaDanhsach"/>
        <w:numPr>
          <w:ilvl w:val="0"/>
          <w:numId w:val="40"/>
        </w:numPr>
        <w:rPr>
          <w:i/>
          <w:iCs/>
        </w:rPr>
      </w:pPr>
      <w:r w:rsidRPr="007E4E75">
        <w:rPr>
          <w:i/>
          <w:iCs/>
        </w:rPr>
        <w:t>Giải pháp xử lý</w:t>
      </w:r>
      <w:r w:rsidR="0054583F">
        <w:rPr>
          <w:i/>
          <w:iCs/>
        </w:rPr>
        <w:t>: Nếu yêu cầu của khách hàng không thay đổi nhiều với ban đầu, nên tư vấn khách hàng không nên có yêu cầu này. Còn nếu yêu cầu thay đổi quá nhiều, và khách hàng vẫn kiên quyết thực hiện, cần có báo giá mới phù hợp hơn với yêu cầu đó cho phía khách hàng.</w:t>
      </w:r>
    </w:p>
    <w:p w14:paraId="5532CC94" w14:textId="4F7211A5" w:rsidR="00E31DB9" w:rsidRDefault="00E31DB9" w:rsidP="004155E5">
      <w:pPr>
        <w:pStyle w:val="u1"/>
      </w:pPr>
      <w:bookmarkStart w:id="17" w:name="_Toc90500056"/>
      <w:r>
        <w:t>Ước lượng giá thành</w:t>
      </w:r>
      <w:bookmarkEnd w:id="17"/>
    </w:p>
    <w:p w14:paraId="44E85B20" w14:textId="0EEADE55" w:rsidR="003E6A70" w:rsidRDefault="003E6A70" w:rsidP="004A1A86">
      <w:pPr>
        <w:pStyle w:val="u2"/>
      </w:pPr>
      <w:r w:rsidRPr="003E6A70">
        <w:t xml:space="preserve">Chi phí </w:t>
      </w:r>
      <w:r>
        <w:t>phát triển  +  Chi phí kiểm thử</w:t>
      </w:r>
    </w:p>
    <w:p w14:paraId="6360215E" w14:textId="285B1D08" w:rsidR="00373C22" w:rsidRPr="00111B8B" w:rsidRDefault="00FA5947" w:rsidP="00FA5947">
      <w:pPr>
        <w:pStyle w:val="oancuaDanhsach"/>
        <w:numPr>
          <w:ilvl w:val="0"/>
          <w:numId w:val="40"/>
        </w:numPr>
        <w:rPr>
          <w:i/>
          <w:iCs/>
        </w:rPr>
      </w:pPr>
      <w:r w:rsidRPr="00111B8B">
        <w:rPr>
          <w:i/>
          <w:iCs/>
        </w:rPr>
        <w:t xml:space="preserve">Chi phí phát triển: </w:t>
      </w:r>
      <w:r w:rsidR="00EE1A81">
        <w:rPr>
          <w:i/>
          <w:iCs/>
        </w:rPr>
        <w:t>15</w:t>
      </w:r>
      <w:r w:rsidR="00111B8B" w:rsidRPr="00111B8B">
        <w:rPr>
          <w:i/>
          <w:iCs/>
        </w:rPr>
        <w:t>,000,000 VND</w:t>
      </w:r>
    </w:p>
    <w:p w14:paraId="26C64178" w14:textId="2425DFAE" w:rsidR="00111B8B" w:rsidRPr="00111B8B" w:rsidRDefault="00111B8B" w:rsidP="00111B8B">
      <w:pPr>
        <w:pStyle w:val="oancuaDanhsach"/>
        <w:numPr>
          <w:ilvl w:val="0"/>
          <w:numId w:val="40"/>
        </w:numPr>
        <w:rPr>
          <w:i/>
          <w:iCs/>
        </w:rPr>
      </w:pPr>
      <w:r w:rsidRPr="00111B8B">
        <w:rPr>
          <w:i/>
          <w:iCs/>
        </w:rPr>
        <w:t xml:space="preserve">Chi phí kiểm thử: </w:t>
      </w:r>
      <w:r w:rsidR="00EE1A81">
        <w:rPr>
          <w:i/>
          <w:iCs/>
        </w:rPr>
        <w:t>7</w:t>
      </w:r>
      <w:r w:rsidRPr="00111B8B">
        <w:rPr>
          <w:i/>
          <w:iCs/>
        </w:rPr>
        <w:t>,</w:t>
      </w:r>
      <w:r w:rsidR="00EE1A81">
        <w:rPr>
          <w:i/>
          <w:iCs/>
        </w:rPr>
        <w:t>5</w:t>
      </w:r>
      <w:r w:rsidRPr="00111B8B">
        <w:rPr>
          <w:i/>
          <w:iCs/>
        </w:rPr>
        <w:t>00,000 VND</w:t>
      </w:r>
    </w:p>
    <w:p w14:paraId="5B12B085" w14:textId="6D0BA140" w:rsidR="003E6A70" w:rsidRDefault="003E6A70" w:rsidP="004A1A86">
      <w:pPr>
        <w:pStyle w:val="u2"/>
      </w:pPr>
      <w:r>
        <w:t>Chi phí vận hành</w:t>
      </w:r>
      <w:r w:rsidR="003C2146">
        <w:t>, quản lý, hành chính</w:t>
      </w:r>
    </w:p>
    <w:p w14:paraId="723603BE" w14:textId="2334F861" w:rsidR="00111B8B" w:rsidRPr="00111B8B" w:rsidRDefault="00111B8B" w:rsidP="00111B8B">
      <w:pPr>
        <w:pStyle w:val="oancuaDanhsach"/>
        <w:numPr>
          <w:ilvl w:val="0"/>
          <w:numId w:val="40"/>
        </w:numPr>
        <w:rPr>
          <w:i/>
          <w:iCs/>
        </w:rPr>
      </w:pPr>
      <w:r w:rsidRPr="00111B8B">
        <w:rPr>
          <w:i/>
          <w:iCs/>
        </w:rPr>
        <w:t xml:space="preserve">Chi phí vận hành, quản lý, hành chính: </w:t>
      </w:r>
      <w:r w:rsidR="00DD07D6">
        <w:rPr>
          <w:i/>
          <w:iCs/>
        </w:rPr>
        <w:t>3</w:t>
      </w:r>
      <w:r w:rsidRPr="00111B8B">
        <w:rPr>
          <w:i/>
          <w:iCs/>
        </w:rPr>
        <w:t>,000,000 VND</w:t>
      </w:r>
    </w:p>
    <w:p w14:paraId="150ECCDC" w14:textId="63FF991C" w:rsidR="003C2146" w:rsidRDefault="003C2146" w:rsidP="004A1A86">
      <w:pPr>
        <w:pStyle w:val="u2"/>
      </w:pPr>
      <w:r>
        <w:t>Chi phí kính doanh, quảng cáo, tiếp thị</w:t>
      </w:r>
    </w:p>
    <w:p w14:paraId="5FA1BB29" w14:textId="79D8E128" w:rsidR="00493F90" w:rsidRPr="00493F90" w:rsidRDefault="00493F90" w:rsidP="00493F90">
      <w:pPr>
        <w:pStyle w:val="oancuaDanhsach"/>
        <w:numPr>
          <w:ilvl w:val="0"/>
          <w:numId w:val="40"/>
        </w:numPr>
        <w:rPr>
          <w:i/>
          <w:iCs/>
        </w:rPr>
      </w:pPr>
      <w:r w:rsidRPr="00493F90">
        <w:rPr>
          <w:i/>
          <w:iCs/>
        </w:rPr>
        <w:t xml:space="preserve">Chi phí kinh doanh, quảng cáo, tiếp thị: </w:t>
      </w:r>
      <w:r w:rsidR="00DD07D6">
        <w:rPr>
          <w:i/>
          <w:iCs/>
        </w:rPr>
        <w:t>20</w:t>
      </w:r>
      <w:r w:rsidRPr="00493F90">
        <w:rPr>
          <w:i/>
          <w:iCs/>
        </w:rPr>
        <w:t>,</w:t>
      </w:r>
      <w:r w:rsidR="00DD07D6">
        <w:rPr>
          <w:i/>
          <w:iCs/>
        </w:rPr>
        <w:t>0</w:t>
      </w:r>
      <w:r w:rsidRPr="00493F90">
        <w:rPr>
          <w:i/>
          <w:iCs/>
        </w:rPr>
        <w:t>00,000 VND</w:t>
      </w:r>
    </w:p>
    <w:p w14:paraId="578C2CD0" w14:textId="2114E611" w:rsidR="00D65A38" w:rsidRDefault="00D65A38" w:rsidP="004155E5">
      <w:pPr>
        <w:pStyle w:val="u1"/>
      </w:pPr>
      <w:bookmarkStart w:id="18" w:name="_Toc90500057"/>
      <w:r>
        <w:t>Ước lượng chất lượng</w:t>
      </w:r>
      <w:bookmarkEnd w:id="18"/>
    </w:p>
    <w:p w14:paraId="162B0DB1" w14:textId="77777777" w:rsidR="004A1A86" w:rsidRDefault="00FF6F60" w:rsidP="004A1A86">
      <w:pPr>
        <w:pStyle w:val="u2"/>
      </w:pPr>
      <w:r>
        <w:t>Ước lượng số dòng code</w:t>
      </w:r>
      <w:r w:rsidR="0081556C">
        <w:t>:</w:t>
      </w:r>
    </w:p>
    <w:p w14:paraId="32007B6F" w14:textId="6F04939A" w:rsidR="00D65A38" w:rsidRPr="008C3E47" w:rsidRDefault="008C3E47" w:rsidP="008C3E47">
      <w:pPr>
        <w:pStyle w:val="oancuaDanhsach"/>
        <w:numPr>
          <w:ilvl w:val="0"/>
          <w:numId w:val="40"/>
        </w:numPr>
        <w:rPr>
          <w:i/>
          <w:iCs/>
        </w:rPr>
      </w:pPr>
      <w:r w:rsidRPr="008C3E47">
        <w:rPr>
          <w:i/>
          <w:iCs/>
        </w:rPr>
        <w:t xml:space="preserve">Số dòng code ước tính: </w:t>
      </w:r>
      <w:r w:rsidR="00111B8B">
        <w:rPr>
          <w:i/>
          <w:iCs/>
        </w:rPr>
        <w:t>2000</w:t>
      </w:r>
      <w:r w:rsidR="0081556C" w:rsidRPr="008C3E47">
        <w:rPr>
          <w:i/>
          <w:iCs/>
        </w:rPr>
        <w:t xml:space="preserve"> dòng</w:t>
      </w:r>
      <w:r w:rsidR="00A92C51" w:rsidRPr="008C3E47">
        <w:rPr>
          <w:i/>
          <w:iCs/>
        </w:rPr>
        <w:t xml:space="preserve"> </w:t>
      </w:r>
    </w:p>
    <w:p w14:paraId="49FE857A" w14:textId="130F98FB" w:rsidR="00FF6F60" w:rsidRDefault="00FF6F60" w:rsidP="004A1A86">
      <w:pPr>
        <w:pStyle w:val="u2"/>
      </w:pPr>
      <w:r>
        <w:t xml:space="preserve">Ước lượng số testcase </w:t>
      </w:r>
    </w:p>
    <w:p w14:paraId="586C947F" w14:textId="1042BEF5" w:rsidR="008C3E47" w:rsidRPr="00375905" w:rsidRDefault="008C3E47" w:rsidP="008C3E47">
      <w:pPr>
        <w:pStyle w:val="oancuaDanhsach"/>
        <w:numPr>
          <w:ilvl w:val="0"/>
          <w:numId w:val="40"/>
        </w:numPr>
        <w:rPr>
          <w:i/>
          <w:iCs/>
        </w:rPr>
      </w:pPr>
      <w:r w:rsidRPr="00375905">
        <w:rPr>
          <w:i/>
          <w:iCs/>
        </w:rPr>
        <w:t xml:space="preserve">Số test case ước tính: </w:t>
      </w:r>
      <w:r w:rsidR="00493F90">
        <w:rPr>
          <w:i/>
          <w:iCs/>
        </w:rPr>
        <w:t>10</w:t>
      </w:r>
      <w:r w:rsidRPr="00375905">
        <w:rPr>
          <w:i/>
          <w:iCs/>
        </w:rPr>
        <w:t>0</w:t>
      </w:r>
    </w:p>
    <w:p w14:paraId="22C571DC" w14:textId="683B0AC7" w:rsidR="00AE641A" w:rsidRDefault="00AE641A" w:rsidP="004A1A86">
      <w:pPr>
        <w:pStyle w:val="u2"/>
        <w:rPr>
          <w:lang w:val="fr-FR"/>
        </w:rPr>
      </w:pPr>
      <w:r w:rsidRPr="00AE641A">
        <w:rPr>
          <w:lang w:val="fr-FR"/>
        </w:rPr>
        <w:t>Qui định số dòng comme</w:t>
      </w:r>
      <w:r>
        <w:rPr>
          <w:lang w:val="fr-FR"/>
        </w:rPr>
        <w:t>nt trên mỗi K</w:t>
      </w:r>
      <w:r w:rsidR="009D5FF7">
        <w:rPr>
          <w:lang w:val="fr-FR"/>
        </w:rPr>
        <w:t>l</w:t>
      </w:r>
      <w:r>
        <w:rPr>
          <w:lang w:val="fr-FR"/>
        </w:rPr>
        <w:t>oc</w:t>
      </w:r>
      <w:r w:rsidR="00DD07D6">
        <w:rPr>
          <w:lang w:val="fr-FR"/>
        </w:rPr>
        <w:t xml:space="preserve"> (Line of code)</w:t>
      </w:r>
    </w:p>
    <w:p w14:paraId="2920E778" w14:textId="74550D3F" w:rsidR="008C3E47" w:rsidRPr="00375905" w:rsidRDefault="008C3E47" w:rsidP="008C3E47">
      <w:pPr>
        <w:pStyle w:val="oancuaDanhsach"/>
        <w:numPr>
          <w:ilvl w:val="0"/>
          <w:numId w:val="40"/>
        </w:numPr>
        <w:rPr>
          <w:i/>
          <w:iCs/>
          <w:lang w:val="fr-FR"/>
        </w:rPr>
      </w:pPr>
      <w:r w:rsidRPr="00375905">
        <w:rPr>
          <w:i/>
          <w:iCs/>
          <w:lang w:val="fr-FR"/>
        </w:rPr>
        <w:t xml:space="preserve">Mỗi KLOC nên có ít nhất </w:t>
      </w:r>
      <w:r w:rsidR="00375905" w:rsidRPr="00375905">
        <w:rPr>
          <w:i/>
          <w:iCs/>
          <w:lang w:val="fr-FR"/>
        </w:rPr>
        <w:t>180 dòng comment.</w:t>
      </w:r>
    </w:p>
    <w:p w14:paraId="2715EB7B" w14:textId="5A39EC6D" w:rsidR="009D5FF7" w:rsidRDefault="009D5FF7" w:rsidP="004A1A86">
      <w:pPr>
        <w:pStyle w:val="u2"/>
        <w:rPr>
          <w:lang w:val="fr-FR"/>
        </w:rPr>
      </w:pPr>
      <w:r w:rsidRPr="009D5FF7">
        <w:rPr>
          <w:lang w:val="fr-FR"/>
        </w:rPr>
        <w:lastRenderedPageBreak/>
        <w:t>Qui định về số unit test, au</w:t>
      </w:r>
      <w:r>
        <w:rPr>
          <w:lang w:val="fr-FR"/>
        </w:rPr>
        <w:t>tomation test</w:t>
      </w:r>
    </w:p>
    <w:p w14:paraId="7B3006EF" w14:textId="06EE790A" w:rsidR="002538FF" w:rsidRPr="00373C22" w:rsidRDefault="002538FF" w:rsidP="002538FF">
      <w:pPr>
        <w:pStyle w:val="oancuaDanhsach"/>
        <w:numPr>
          <w:ilvl w:val="0"/>
          <w:numId w:val="40"/>
        </w:numPr>
        <w:rPr>
          <w:i/>
          <w:iCs/>
          <w:lang w:val="fr-FR"/>
        </w:rPr>
      </w:pPr>
      <w:r w:rsidRPr="00373C22">
        <w:rPr>
          <w:i/>
          <w:iCs/>
          <w:lang w:val="fr-FR"/>
        </w:rPr>
        <w:t xml:space="preserve">Số unit test qui định : </w:t>
      </w:r>
      <w:r w:rsidR="00373C22" w:rsidRPr="00373C22">
        <w:rPr>
          <w:i/>
          <w:iCs/>
          <w:lang w:val="fr-FR"/>
        </w:rPr>
        <w:t>250 dòng.</w:t>
      </w:r>
    </w:p>
    <w:p w14:paraId="06C218D6" w14:textId="6F1E19BE" w:rsidR="00373C22" w:rsidRPr="00373C22" w:rsidRDefault="00373C22" w:rsidP="002538FF">
      <w:pPr>
        <w:pStyle w:val="oancuaDanhsach"/>
        <w:numPr>
          <w:ilvl w:val="0"/>
          <w:numId w:val="40"/>
        </w:numPr>
        <w:rPr>
          <w:i/>
          <w:iCs/>
          <w:lang w:val="fr-FR"/>
        </w:rPr>
      </w:pPr>
      <w:r w:rsidRPr="00373C22">
        <w:rPr>
          <w:i/>
          <w:iCs/>
          <w:lang w:val="fr-FR"/>
        </w:rPr>
        <w:t xml:space="preserve">Số automation test qui định : </w:t>
      </w:r>
      <w:r w:rsidR="00493F90">
        <w:rPr>
          <w:i/>
          <w:iCs/>
          <w:lang w:val="fr-FR"/>
        </w:rPr>
        <w:t>75</w:t>
      </w:r>
      <w:r w:rsidR="00111B8B">
        <w:rPr>
          <w:i/>
          <w:iCs/>
          <w:lang w:val="fr-FR"/>
        </w:rPr>
        <w:t>0</w:t>
      </w:r>
      <w:r w:rsidRPr="00373C22">
        <w:rPr>
          <w:i/>
          <w:iCs/>
          <w:lang w:val="fr-FR"/>
        </w:rPr>
        <w:t xml:space="preserve"> dòng</w:t>
      </w:r>
    </w:p>
    <w:p w14:paraId="46C3CD65" w14:textId="51F65BDC" w:rsidR="005E2D65" w:rsidRDefault="005E2D65" w:rsidP="004155E5">
      <w:pPr>
        <w:pStyle w:val="u1"/>
      </w:pPr>
      <w:bookmarkStart w:id="19" w:name="_Toc90500058"/>
      <w:r>
        <w:t>Đóng dự án</w:t>
      </w:r>
      <w:bookmarkEnd w:id="19"/>
    </w:p>
    <w:p w14:paraId="727D6E3F" w14:textId="24CC4816" w:rsidR="00D1020B" w:rsidRPr="00480C32" w:rsidRDefault="00D1020B" w:rsidP="004155E5">
      <w:pPr>
        <w:pStyle w:val="u2"/>
        <w:rPr>
          <w:rFonts w:cs="Tahoma"/>
        </w:rPr>
      </w:pPr>
      <w:bookmarkStart w:id="20" w:name="_Toc90500059"/>
      <w:r w:rsidRPr="00480C32">
        <w:rPr>
          <w:rFonts w:cs="Tahoma"/>
        </w:rPr>
        <w:t>Quản lý mã nguồn</w:t>
      </w:r>
      <w:bookmarkEnd w:id="20"/>
    </w:p>
    <w:p w14:paraId="2E646AEC" w14:textId="70A50CAB" w:rsidR="006A739D" w:rsidRPr="00480C32" w:rsidRDefault="00DD4BB4" w:rsidP="00CF1DDA">
      <w:pPr>
        <w:pStyle w:val="u3"/>
        <w:rPr>
          <w:rFonts w:cs="Tahoma"/>
        </w:rPr>
      </w:pPr>
      <w:r w:rsidRPr="00480C32">
        <w:rPr>
          <w:rFonts w:cs="Tahoma"/>
        </w:rPr>
        <w:t>S</w:t>
      </w:r>
      <w:r w:rsidRPr="00480C32">
        <w:rPr>
          <w:rFonts w:eastAsia="Arial Unicode MS" w:cs="Tahoma"/>
        </w:rPr>
        <w:t>ố</w:t>
      </w:r>
      <w:r w:rsidRPr="00480C32">
        <w:rPr>
          <w:rFonts w:cs="Tahoma"/>
        </w:rPr>
        <w:t xml:space="preserve"> commit c</w:t>
      </w:r>
      <w:r w:rsidRPr="00480C32">
        <w:rPr>
          <w:rFonts w:eastAsia="Arial Unicode MS" w:cs="Tahoma"/>
        </w:rPr>
        <w:t>ủ</w:t>
      </w:r>
      <w:r w:rsidRPr="00480C32">
        <w:rPr>
          <w:rFonts w:cs="Tahoma"/>
        </w:rPr>
        <w:t>a m</w:t>
      </w:r>
      <w:r w:rsidRPr="00480C32">
        <w:rPr>
          <w:rFonts w:eastAsia="Arial Unicode MS" w:cs="Tahoma"/>
        </w:rPr>
        <w:t>ỗ</w:t>
      </w:r>
      <w:r w:rsidRPr="00480C32">
        <w:rPr>
          <w:rFonts w:cs="Tahoma"/>
        </w:rPr>
        <w:t>i ng</w:t>
      </w:r>
      <w:r w:rsidRPr="00480C32">
        <w:rPr>
          <w:rFonts w:eastAsia="Arial Unicode MS" w:cs="Tahoma"/>
        </w:rPr>
        <w:t>ườ</w:t>
      </w:r>
      <w:r w:rsidRPr="00480C32">
        <w:rPr>
          <w:rFonts w:cs="Tahoma"/>
        </w:rPr>
        <w:t>i</w:t>
      </w:r>
    </w:p>
    <w:p w14:paraId="5F3E3979" w14:textId="77777777" w:rsidR="00CF1DDA" w:rsidRDefault="00CF1DDA" w:rsidP="00CF1DDA">
      <w:pPr>
        <w:pStyle w:val="oancuaDanhsach"/>
        <w:ind w:left="720"/>
      </w:pPr>
      <w:r>
        <w:t>Nguy</w:t>
      </w:r>
      <w:r>
        <w:rPr>
          <w:rFonts w:ascii="Arial Unicode MS" w:eastAsia="Arial Unicode MS" w:hAnsi="Arial Unicode MS" w:cs="Arial Unicode MS" w:hint="eastAsia"/>
        </w:rPr>
        <w:t>ễ</w:t>
      </w:r>
      <w:r>
        <w:t xml:space="preserve">n Nam Anh: 11  </w:t>
      </w:r>
    </w:p>
    <w:p w14:paraId="712FC493" w14:textId="7DB94809" w:rsidR="00CF1DDA" w:rsidRDefault="00CF1DDA" w:rsidP="00CF1DDA">
      <w:pPr>
        <w:pStyle w:val="oancuaDanhsach"/>
        <w:ind w:left="720"/>
      </w:pPr>
      <w:r>
        <w:t>Nguy</w:t>
      </w:r>
      <w:r>
        <w:rPr>
          <w:rFonts w:ascii="Arial Unicode MS" w:eastAsia="Arial Unicode MS" w:hAnsi="Arial Unicode MS" w:cs="Arial Unicode MS" w:hint="eastAsia"/>
        </w:rPr>
        <w:t>ễ</w:t>
      </w:r>
      <w:r>
        <w:t>n Hoàng Long: 1</w:t>
      </w:r>
      <w:r w:rsidR="00AD304D">
        <w:t>1</w:t>
      </w:r>
      <w:r>
        <w:t xml:space="preserve"> </w:t>
      </w:r>
    </w:p>
    <w:p w14:paraId="509531A3" w14:textId="676DB5AA" w:rsidR="00CF1DDA" w:rsidRDefault="00CF1DDA" w:rsidP="00CF1DDA">
      <w:pPr>
        <w:pStyle w:val="oancuaDanhsach"/>
        <w:ind w:left="720"/>
      </w:pPr>
      <w:r>
        <w:t xml:space="preserve">Nông Khánh An: </w:t>
      </w:r>
      <w:r w:rsidR="00425FA5">
        <w:t>10</w:t>
      </w:r>
      <w:r>
        <w:t xml:space="preserve"> </w:t>
      </w:r>
    </w:p>
    <w:p w14:paraId="397E3012" w14:textId="76DF1B0A" w:rsidR="00CF1DDA" w:rsidRDefault="00CF1DDA" w:rsidP="00CF1DDA">
      <w:pPr>
        <w:pStyle w:val="oancuaDanhsach"/>
        <w:ind w:left="720"/>
      </w:pPr>
      <w:r>
        <w:t>Tr</w:t>
      </w:r>
      <w:r>
        <w:rPr>
          <w:rFonts w:ascii="Arial Unicode MS" w:eastAsia="Arial Unicode MS" w:hAnsi="Arial Unicode MS" w:cs="Arial Unicode MS" w:hint="eastAsia"/>
        </w:rPr>
        <w:t>ị</w:t>
      </w:r>
      <w:r>
        <w:t>nh Trung Kiên: 1</w:t>
      </w:r>
      <w:r w:rsidR="00425FA5">
        <w:t>0</w:t>
      </w:r>
    </w:p>
    <w:p w14:paraId="06E3DE0E" w14:textId="174D706A" w:rsidR="00DD4BB4" w:rsidRPr="00480C32" w:rsidRDefault="00DD4BB4" w:rsidP="00CF1DDA">
      <w:pPr>
        <w:pStyle w:val="u3"/>
        <w:rPr>
          <w:rFonts w:cs="Tahoma"/>
        </w:rPr>
      </w:pPr>
      <w:r w:rsidRPr="00480C32">
        <w:rPr>
          <w:rFonts w:cs="Tahoma"/>
        </w:rPr>
        <w:t>Phân b</w:t>
      </w:r>
      <w:r w:rsidRPr="00480C32">
        <w:rPr>
          <w:rFonts w:eastAsia="Arial Unicode MS" w:cs="Tahoma"/>
        </w:rPr>
        <w:t>ố</w:t>
      </w:r>
      <w:r w:rsidRPr="00480C32">
        <w:rPr>
          <w:rFonts w:cs="Tahoma"/>
        </w:rPr>
        <w:t xml:space="preserve"> commit c</w:t>
      </w:r>
      <w:r w:rsidRPr="00480C32">
        <w:rPr>
          <w:rFonts w:eastAsia="Arial Unicode MS" w:cs="Tahoma"/>
        </w:rPr>
        <w:t>ủ</w:t>
      </w:r>
      <w:r w:rsidRPr="00480C32">
        <w:rPr>
          <w:rFonts w:cs="Tahoma"/>
        </w:rPr>
        <w:t>a d</w:t>
      </w:r>
      <w:r w:rsidRPr="00480C32">
        <w:rPr>
          <w:rFonts w:eastAsia="Arial Unicode MS" w:cs="Tahoma"/>
        </w:rPr>
        <w:t>ự</w:t>
      </w:r>
      <w:r w:rsidRPr="00480C32">
        <w:rPr>
          <w:rFonts w:cs="Tahoma"/>
        </w:rPr>
        <w:t xml:space="preserve"> án (sáng chi</w:t>
      </w:r>
      <w:r w:rsidRPr="00480C32">
        <w:rPr>
          <w:rFonts w:eastAsia="Arial Unicode MS" w:cs="Tahoma"/>
        </w:rPr>
        <w:t>ề</w:t>
      </w:r>
      <w:r w:rsidRPr="00480C32">
        <w:rPr>
          <w:rFonts w:cs="Tahoma"/>
        </w:rPr>
        <w:t>u đêm…)</w:t>
      </w:r>
    </w:p>
    <w:p w14:paraId="58454563" w14:textId="77777777" w:rsidR="00E73156" w:rsidRDefault="00E73156" w:rsidP="00E73156">
      <w:pPr>
        <w:ind w:firstLine="720"/>
      </w:pPr>
      <w:r>
        <w:t xml:space="preserve">Sáng: 4 commits </w:t>
      </w:r>
    </w:p>
    <w:p w14:paraId="7483DC00" w14:textId="77777777" w:rsidR="00E73156" w:rsidRDefault="00E73156" w:rsidP="00E73156">
      <w:pPr>
        <w:ind w:firstLine="720"/>
      </w:pPr>
      <w:r>
        <w:t>Chi</w:t>
      </w:r>
      <w:r>
        <w:rPr>
          <w:rFonts w:ascii="Arial Unicode MS" w:eastAsia="Arial Unicode MS" w:hAnsi="Arial Unicode MS" w:cs="Arial Unicode MS" w:hint="eastAsia"/>
        </w:rPr>
        <w:t>ề</w:t>
      </w:r>
      <w:r>
        <w:t xml:space="preserve">u: 7 commits </w:t>
      </w:r>
    </w:p>
    <w:p w14:paraId="10DE5439" w14:textId="34C29E66" w:rsidR="00E73156" w:rsidRPr="00E73156" w:rsidRDefault="00E73156" w:rsidP="00E73156">
      <w:pPr>
        <w:ind w:firstLine="720"/>
      </w:pPr>
      <w:r>
        <w:t>Đêm: 30 commits</w:t>
      </w:r>
    </w:p>
    <w:p w14:paraId="7C3A9CFE" w14:textId="77777777" w:rsidR="008F008C" w:rsidRPr="00480C32" w:rsidRDefault="000E5F9F" w:rsidP="00CF1DDA">
      <w:pPr>
        <w:pStyle w:val="u3"/>
        <w:rPr>
          <w:rFonts w:cs="Tahoma"/>
        </w:rPr>
      </w:pPr>
      <w:r w:rsidRPr="00480C32">
        <w:rPr>
          <w:rFonts w:cs="Tahoma"/>
        </w:rPr>
        <w:t>S</w:t>
      </w:r>
      <w:r w:rsidRPr="00480C32">
        <w:rPr>
          <w:rFonts w:eastAsia="Arial Unicode MS" w:cs="Tahoma"/>
        </w:rPr>
        <w:t>ố</w:t>
      </w:r>
      <w:r w:rsidRPr="00480C32">
        <w:rPr>
          <w:rFonts w:cs="Tahoma"/>
        </w:rPr>
        <w:t xml:space="preserve"> </w:t>
      </w:r>
      <w:r w:rsidR="001C5DD1" w:rsidRPr="00480C32">
        <w:rPr>
          <w:rFonts w:cs="Tahoma"/>
        </w:rPr>
        <w:t>dòng l</w:t>
      </w:r>
      <w:r w:rsidR="001C5DD1" w:rsidRPr="00480C32">
        <w:rPr>
          <w:rFonts w:eastAsia="Arial Unicode MS" w:cs="Tahoma"/>
        </w:rPr>
        <w:t>ệ</w:t>
      </w:r>
      <w:r w:rsidR="001C5DD1" w:rsidRPr="00480C32">
        <w:rPr>
          <w:rFonts w:cs="Tahoma"/>
        </w:rPr>
        <w:t>nh b</w:t>
      </w:r>
      <w:r w:rsidR="001C5DD1" w:rsidRPr="00480C32">
        <w:rPr>
          <w:rFonts w:eastAsia="Arial Unicode MS" w:cs="Tahoma"/>
        </w:rPr>
        <w:t>ị</w:t>
      </w:r>
      <w:r w:rsidR="001C5DD1" w:rsidRPr="00480C32">
        <w:rPr>
          <w:rFonts w:cs="Tahoma"/>
        </w:rPr>
        <w:t xml:space="preserve"> </w:t>
      </w:r>
      <w:r w:rsidRPr="00480C32">
        <w:rPr>
          <w:rFonts w:cs="Tahoma"/>
        </w:rPr>
        <w:t>thay đ</w:t>
      </w:r>
      <w:r w:rsidRPr="00480C32">
        <w:rPr>
          <w:rFonts w:eastAsia="Arial Unicode MS" w:cs="Tahoma"/>
        </w:rPr>
        <w:t>ổ</w:t>
      </w:r>
      <w:r w:rsidRPr="00480C32">
        <w:rPr>
          <w:rFonts w:cs="Tahoma"/>
        </w:rPr>
        <w:t>i</w:t>
      </w:r>
    </w:p>
    <w:p w14:paraId="59B8D08B" w14:textId="77777777" w:rsidR="008F008C" w:rsidRDefault="008F008C" w:rsidP="008F008C">
      <w:r>
        <w:t>276 dòng l</w:t>
      </w:r>
      <w:r>
        <w:rPr>
          <w:rFonts w:ascii="Arial Unicode MS" w:eastAsia="Arial Unicode MS" w:hAnsi="Arial Unicode MS" w:cs="Arial Unicode MS" w:hint="eastAsia"/>
        </w:rPr>
        <w:t>ệ</w:t>
      </w:r>
      <w:r>
        <w:t>nh đ</w:t>
      </w:r>
      <w:r>
        <w:rPr>
          <w:rFonts w:ascii="Arial Unicode MS" w:eastAsia="Arial Unicode MS" w:hAnsi="Arial Unicode MS" w:cs="Arial Unicode MS" w:hint="eastAsia"/>
        </w:rPr>
        <w:t>ượ</w:t>
      </w:r>
      <w:r>
        <w:t>c thay đ</w:t>
      </w:r>
      <w:r>
        <w:rPr>
          <w:rFonts w:ascii="Arial Unicode MS" w:eastAsia="Arial Unicode MS" w:hAnsi="Arial Unicode MS" w:cs="Arial Unicode MS" w:hint="eastAsia"/>
        </w:rPr>
        <w:t>ổ</w:t>
      </w:r>
      <w:r>
        <w:t xml:space="preserve">i, trong đó: </w:t>
      </w:r>
    </w:p>
    <w:p w14:paraId="18E41974" w14:textId="3C57DEDF" w:rsidR="008F008C" w:rsidRDefault="008F008C" w:rsidP="008F008C">
      <w:pPr>
        <w:pStyle w:val="oancuaDanhsach"/>
        <w:numPr>
          <w:ilvl w:val="0"/>
          <w:numId w:val="40"/>
        </w:numPr>
      </w:pPr>
      <w:r>
        <w:t>124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 xml:space="preserve">i GUI </w:t>
      </w:r>
    </w:p>
    <w:p w14:paraId="5DFC551F" w14:textId="521F20CD" w:rsidR="008F008C" w:rsidRDefault="008F008C" w:rsidP="008F008C">
      <w:pPr>
        <w:pStyle w:val="oancuaDanhsach"/>
        <w:numPr>
          <w:ilvl w:val="0"/>
          <w:numId w:val="40"/>
        </w:numPr>
      </w:pPr>
      <w:r>
        <w:t>23 dòng lênh thay đ</w:t>
      </w:r>
      <w:r w:rsidRPr="008F008C">
        <w:rPr>
          <w:rFonts w:ascii="Arial Unicode MS" w:eastAsia="Arial Unicode MS" w:hAnsi="Arial Unicode MS" w:cs="Arial Unicode MS" w:hint="eastAsia"/>
        </w:rPr>
        <w:t>ổ</w:t>
      </w:r>
      <w:r>
        <w:t xml:space="preserve">i Resources </w:t>
      </w:r>
    </w:p>
    <w:p w14:paraId="34D2EF2A" w14:textId="179C154F" w:rsidR="00DD4BB4" w:rsidRDefault="008F008C" w:rsidP="008F008C">
      <w:pPr>
        <w:pStyle w:val="oancuaDanhsach"/>
        <w:numPr>
          <w:ilvl w:val="0"/>
          <w:numId w:val="40"/>
        </w:numPr>
      </w:pPr>
      <w:r>
        <w:t>129 dòng l</w:t>
      </w:r>
      <w:r w:rsidRPr="008F008C">
        <w:rPr>
          <w:rFonts w:ascii="Arial Unicode MS" w:eastAsia="Arial Unicode MS" w:hAnsi="Arial Unicode MS" w:cs="Arial Unicode MS" w:hint="eastAsia"/>
        </w:rPr>
        <w:t>ệ</w:t>
      </w:r>
      <w:r>
        <w:t>nh thay đ</w:t>
      </w:r>
      <w:r w:rsidRPr="008F008C">
        <w:rPr>
          <w:rFonts w:ascii="Arial Unicode MS" w:eastAsia="Arial Unicode MS" w:hAnsi="Arial Unicode MS" w:cs="Arial Unicode MS" w:hint="eastAsia"/>
        </w:rPr>
        <w:t>ổ</w:t>
      </w:r>
      <w:r>
        <w:t>i Properties</w:t>
      </w:r>
    </w:p>
    <w:p w14:paraId="161CE72D" w14:textId="3A6FA2E1" w:rsidR="00EE4F43" w:rsidRPr="00480C32" w:rsidRDefault="00DC5E3B" w:rsidP="00EE4F43">
      <w:pPr>
        <w:pStyle w:val="u3"/>
        <w:rPr>
          <w:rFonts w:cs="Tahoma"/>
        </w:rPr>
      </w:pPr>
      <w:r w:rsidRPr="00480C32">
        <w:rPr>
          <w:rFonts w:cs="Tahoma"/>
        </w:rPr>
        <w:t>S</w:t>
      </w:r>
      <w:r w:rsidRPr="00480C32">
        <w:rPr>
          <w:rFonts w:eastAsia="Arial Unicode MS" w:cs="Tahoma"/>
        </w:rPr>
        <w:t>ơ</w:t>
      </w:r>
      <w:r w:rsidRPr="00480C32">
        <w:rPr>
          <w:rFonts w:cs="Tahoma"/>
        </w:rPr>
        <w:t xml:space="preserve"> đ</w:t>
      </w:r>
      <w:r w:rsidRPr="00480C32">
        <w:rPr>
          <w:rFonts w:eastAsia="Arial Unicode MS" w:cs="Tahoma"/>
        </w:rPr>
        <w:t>ồ</w:t>
      </w:r>
      <w:r w:rsidRPr="00480C32">
        <w:rPr>
          <w:rFonts w:cs="Tahoma"/>
        </w:rPr>
        <w:t xml:space="preserve"> các branch đ</w:t>
      </w:r>
      <w:r w:rsidRPr="00480C32">
        <w:rPr>
          <w:rFonts w:eastAsia="Arial Unicode MS" w:cs="Tahoma"/>
        </w:rPr>
        <w:t>ượ</w:t>
      </w:r>
      <w:r w:rsidRPr="00480C32">
        <w:rPr>
          <w:rFonts w:cs="Tahoma"/>
        </w:rPr>
        <w:t>c t</w:t>
      </w:r>
      <w:r w:rsidRPr="00480C32">
        <w:rPr>
          <w:rFonts w:eastAsia="Arial Unicode MS" w:cs="Tahoma"/>
        </w:rPr>
        <w:t>ạ</w:t>
      </w:r>
      <w:r w:rsidRPr="00480C32">
        <w:rPr>
          <w:rFonts w:cs="Tahoma"/>
        </w:rPr>
        <w:t>o ra</w:t>
      </w:r>
    </w:p>
    <w:p w14:paraId="39F083BD" w14:textId="051321A8" w:rsidR="00EE4F43" w:rsidRDefault="00EE4F43" w:rsidP="00EE4F43">
      <w:r>
        <w:t>2 branch dev đ</w:t>
      </w:r>
      <w:r>
        <w:rPr>
          <w:rFonts w:ascii="Arial Unicode MS" w:eastAsia="Arial Unicode MS" w:hAnsi="Arial Unicode MS" w:cs="Arial Unicode MS" w:hint="eastAsia"/>
        </w:rPr>
        <w:t>ượ</w:t>
      </w:r>
      <w:r>
        <w:t>c t</w:t>
      </w:r>
      <w:r>
        <w:rPr>
          <w:rFonts w:ascii="Arial Unicode MS" w:eastAsia="Arial Unicode MS" w:hAnsi="Arial Unicode MS" w:cs="Arial Unicode MS" w:hint="eastAsia"/>
        </w:rPr>
        <w:t>ạ</w:t>
      </w:r>
      <w:r>
        <w:t xml:space="preserve">o ra: </w:t>
      </w:r>
    </w:p>
    <w:p w14:paraId="605340DF" w14:textId="67DF858B" w:rsidR="00EE4F43" w:rsidRDefault="00EE4F43" w:rsidP="00EE4F43">
      <w:pPr>
        <w:pStyle w:val="oancuaDanhsach"/>
        <w:numPr>
          <w:ilvl w:val="0"/>
          <w:numId w:val="40"/>
        </w:numPr>
      </w:pPr>
      <w:r>
        <w:t>GUI ph</w:t>
      </w:r>
      <w:r w:rsidRPr="00EE4F43">
        <w:rPr>
          <w:rFonts w:ascii="Arial Unicode MS" w:eastAsia="Arial Unicode MS" w:hAnsi="Arial Unicode MS" w:cs="Arial Unicode MS" w:hint="eastAsia"/>
        </w:rPr>
        <w:t>ụ</w:t>
      </w:r>
      <w:r>
        <w:t>c v</w:t>
      </w:r>
      <w:r w:rsidRPr="00EE4F43">
        <w:rPr>
          <w:rFonts w:ascii="Arial Unicode MS" w:eastAsia="Arial Unicode MS" w:hAnsi="Arial Unicode MS" w:cs="Arial Unicode MS" w:hint="eastAsia"/>
        </w:rPr>
        <w:t>ụ</w:t>
      </w:r>
      <w:r>
        <w:t xml:space="preserve"> c</w:t>
      </w:r>
      <w:r w:rsidRPr="00EE4F43">
        <w:rPr>
          <w:rFonts w:ascii="Arial Unicode MS" w:eastAsia="Arial Unicode MS" w:hAnsi="Arial Unicode MS" w:cs="Arial Unicode MS" w:hint="eastAsia"/>
        </w:rPr>
        <w:t>ả</w:t>
      </w:r>
      <w:r>
        <w:t>i ti</w:t>
      </w:r>
      <w:r w:rsidRPr="00EE4F43">
        <w:rPr>
          <w:rFonts w:ascii="Arial Unicode MS" w:eastAsia="Arial Unicode MS" w:hAnsi="Arial Unicode MS" w:cs="Arial Unicode MS" w:hint="eastAsia"/>
        </w:rPr>
        <w:t>ế</w:t>
      </w:r>
      <w:r>
        <w:t>n ch</w:t>
      </w:r>
      <w:r w:rsidRPr="00EE4F43">
        <w:rPr>
          <w:rFonts w:ascii="Arial Unicode MS" w:eastAsia="Arial Unicode MS" w:hAnsi="Arial Unicode MS" w:cs="Arial Unicode MS" w:hint="eastAsia"/>
        </w:rPr>
        <w:t>ấ</w:t>
      </w:r>
      <w:r>
        <w:t>t l</w:t>
      </w:r>
      <w:r w:rsidRPr="00EE4F43">
        <w:rPr>
          <w:rFonts w:ascii="Arial Unicode MS" w:eastAsia="Arial Unicode MS" w:hAnsi="Arial Unicode MS" w:cs="Arial Unicode MS" w:hint="eastAsia"/>
        </w:rPr>
        <w:t>ượ</w:t>
      </w:r>
      <w:r>
        <w:t>ng UI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 xml:space="preserve">m </w:t>
      </w:r>
    </w:p>
    <w:p w14:paraId="722A2059" w14:textId="0A6986CE" w:rsidR="00EE4F43" w:rsidRDefault="00EE4F43" w:rsidP="00425FA5">
      <w:pPr>
        <w:pStyle w:val="oancuaDanhsach"/>
        <w:numPr>
          <w:ilvl w:val="0"/>
          <w:numId w:val="40"/>
        </w:numPr>
      </w:pPr>
      <w:r>
        <w:t>Properties h</w:t>
      </w:r>
      <w:r w:rsidRPr="00EE4F43">
        <w:rPr>
          <w:rFonts w:ascii="Arial Unicode MS" w:eastAsia="Arial Unicode MS" w:hAnsi="Arial Unicode MS" w:cs="Arial Unicode MS" w:hint="eastAsia"/>
        </w:rPr>
        <w:t>ỗ</w:t>
      </w:r>
      <w:r>
        <w:t xml:space="preserve"> tr</w:t>
      </w:r>
      <w:r w:rsidRPr="00EE4F43">
        <w:rPr>
          <w:rFonts w:ascii="Arial Unicode MS" w:eastAsia="Arial Unicode MS" w:hAnsi="Arial Unicode MS" w:cs="Arial Unicode MS" w:hint="eastAsia"/>
        </w:rPr>
        <w:t>ợ</w:t>
      </w:r>
      <w:r>
        <w:t xml:space="preserve"> c</w:t>
      </w:r>
      <w:r w:rsidRPr="00EE4F43">
        <w:rPr>
          <w:rFonts w:ascii="Arial Unicode MS" w:eastAsia="Arial Unicode MS" w:hAnsi="Arial Unicode MS" w:cs="Arial Unicode MS" w:hint="eastAsia"/>
        </w:rPr>
        <w:t>ậ</w:t>
      </w:r>
      <w:r>
        <w:t>p nh</w:t>
      </w:r>
      <w:r w:rsidRPr="00EE4F43">
        <w:rPr>
          <w:rFonts w:ascii="Arial Unicode MS" w:eastAsia="Arial Unicode MS" w:hAnsi="Arial Unicode MS" w:cs="Arial Unicode MS" w:hint="eastAsia"/>
        </w:rPr>
        <w:t>ậ</w:t>
      </w:r>
      <w:r>
        <w:t>t nâng c</w:t>
      </w:r>
      <w:r w:rsidRPr="00EE4F43">
        <w:rPr>
          <w:rFonts w:ascii="Arial Unicode MS" w:eastAsia="Arial Unicode MS" w:hAnsi="Arial Unicode MS" w:cs="Arial Unicode MS" w:hint="eastAsia"/>
        </w:rPr>
        <w:t>ấ</w:t>
      </w:r>
      <w:r>
        <w:t>p các thu</w:t>
      </w:r>
      <w:r w:rsidRPr="00EE4F43">
        <w:rPr>
          <w:rFonts w:ascii="Arial Unicode MS" w:eastAsia="Arial Unicode MS" w:hAnsi="Arial Unicode MS" w:cs="Arial Unicode MS" w:hint="eastAsia"/>
        </w:rPr>
        <w:t>ộ</w:t>
      </w:r>
      <w:r>
        <w:t>c tính c</w:t>
      </w:r>
      <w:r w:rsidRPr="00EE4F43">
        <w:rPr>
          <w:rFonts w:ascii="Arial Unicode MS" w:eastAsia="Arial Unicode MS" w:hAnsi="Arial Unicode MS" w:cs="Arial Unicode MS" w:hint="eastAsia"/>
        </w:rPr>
        <w:t>ủ</w:t>
      </w:r>
      <w:r>
        <w:t>a s</w:t>
      </w:r>
      <w:r w:rsidRPr="00EE4F43">
        <w:rPr>
          <w:rFonts w:ascii="Arial Unicode MS" w:eastAsia="Arial Unicode MS" w:hAnsi="Arial Unicode MS" w:cs="Arial Unicode MS" w:hint="eastAsia"/>
        </w:rPr>
        <w:t>ả</w:t>
      </w:r>
      <w:r>
        <w:t>n ph</w:t>
      </w:r>
      <w:r w:rsidRPr="00EE4F43">
        <w:rPr>
          <w:rFonts w:ascii="Arial Unicode MS" w:eastAsia="Arial Unicode MS" w:hAnsi="Arial Unicode MS" w:cs="Arial Unicode MS" w:hint="eastAsia"/>
        </w:rPr>
        <w:t>ẩ</w:t>
      </w:r>
      <w:r>
        <w:t>m</w:t>
      </w:r>
    </w:p>
    <w:p w14:paraId="6B7492A1" w14:textId="29438B25" w:rsidR="00EE4F43" w:rsidRPr="00EE4F43" w:rsidRDefault="00EE4F43" w:rsidP="00EE4F43">
      <w:r w:rsidRPr="00EE4F43">
        <w:t>1 branch main là lu</w:t>
      </w:r>
      <w:r w:rsidRPr="00EE4F43">
        <w:rPr>
          <w:rFonts w:ascii="Arial Unicode MS" w:eastAsia="Arial Unicode MS" w:hAnsi="Arial Unicode MS" w:cs="Arial Unicode MS" w:hint="eastAsia"/>
        </w:rPr>
        <w:t>ồ</w:t>
      </w:r>
      <w:r w:rsidRPr="00EE4F43">
        <w:t>ng phát tri</w:t>
      </w:r>
      <w:r w:rsidRPr="00EE4F43">
        <w:rPr>
          <w:rFonts w:ascii="Arial Unicode MS" w:eastAsia="Arial Unicode MS" w:hAnsi="Arial Unicode MS" w:cs="Arial Unicode MS" w:hint="eastAsia"/>
        </w:rPr>
        <w:t>ể</w:t>
      </w:r>
      <w:r w:rsidRPr="00EE4F43">
        <w:t>n chính c</w:t>
      </w:r>
      <w:r w:rsidRPr="00EE4F43">
        <w:rPr>
          <w:rFonts w:ascii="Arial Unicode MS" w:eastAsia="Arial Unicode MS" w:hAnsi="Arial Unicode MS" w:cs="Arial Unicode MS" w:hint="eastAsia"/>
        </w:rPr>
        <w:t>ủ</w:t>
      </w:r>
      <w:r w:rsidRPr="00EE4F43">
        <w:t>a d</w:t>
      </w:r>
      <w:r w:rsidRPr="00EE4F43">
        <w:rPr>
          <w:rFonts w:ascii="Arial Unicode MS" w:eastAsia="Arial Unicode MS" w:hAnsi="Arial Unicode MS" w:cs="Arial Unicode MS" w:hint="eastAsia"/>
        </w:rPr>
        <w:t>ự</w:t>
      </w:r>
      <w:r w:rsidRPr="00EE4F43">
        <w:t xml:space="preserve"> án</w:t>
      </w:r>
      <w:r w:rsidR="00DD07D6">
        <w:t>.</w:t>
      </w:r>
    </w:p>
    <w:p w14:paraId="658CE6F7" w14:textId="2D3BEBE7" w:rsidR="000F7EFC" w:rsidRPr="00480C32" w:rsidRDefault="000F7EFC" w:rsidP="00CF1DDA">
      <w:pPr>
        <w:pStyle w:val="u3"/>
        <w:rPr>
          <w:rFonts w:cs="Tahoma"/>
        </w:rPr>
      </w:pPr>
      <w:r w:rsidRPr="00480C32">
        <w:rPr>
          <w:rFonts w:cs="Tahoma"/>
        </w:rPr>
        <w:t>S</w:t>
      </w:r>
      <w:r w:rsidRPr="00480C32">
        <w:rPr>
          <w:rFonts w:eastAsia="Arial Unicode MS" w:cs="Tahoma"/>
        </w:rPr>
        <w:t>ố</w:t>
      </w:r>
      <w:r w:rsidRPr="00480C32">
        <w:rPr>
          <w:rFonts w:cs="Tahoma"/>
        </w:rPr>
        <w:t xml:space="preserve"> dòng l</w:t>
      </w:r>
      <w:r w:rsidRPr="00480C32">
        <w:rPr>
          <w:rFonts w:eastAsia="Arial Unicode MS" w:cs="Tahoma"/>
        </w:rPr>
        <w:t>ệ</w:t>
      </w:r>
      <w:r w:rsidRPr="00480C32">
        <w:rPr>
          <w:rFonts w:cs="Tahoma"/>
        </w:rPr>
        <w:t>nh c</w:t>
      </w:r>
      <w:r w:rsidRPr="00480C32">
        <w:rPr>
          <w:rFonts w:eastAsia="Arial Unicode MS" w:cs="Tahoma"/>
        </w:rPr>
        <w:t>ủ</w:t>
      </w:r>
      <w:r w:rsidRPr="00480C32">
        <w:rPr>
          <w:rFonts w:cs="Tahoma"/>
        </w:rPr>
        <w:t>a d</w:t>
      </w:r>
      <w:r w:rsidRPr="00480C32">
        <w:rPr>
          <w:rFonts w:eastAsia="Arial Unicode MS" w:cs="Tahoma"/>
        </w:rPr>
        <w:t>ự</w:t>
      </w:r>
      <w:r w:rsidRPr="00480C32">
        <w:rPr>
          <w:rFonts w:cs="Tahoma"/>
        </w:rPr>
        <w:t xml:space="preserve"> án</w:t>
      </w:r>
    </w:p>
    <w:p w14:paraId="6ED5D0C3" w14:textId="104E3511" w:rsidR="00AF0379" w:rsidRPr="00AF0379" w:rsidRDefault="00AF0379" w:rsidP="00AF0379">
      <w:r>
        <w:rPr>
          <w:rStyle w:val="spellingerror"/>
          <w:rFonts w:ascii="Calibri" w:hAnsi="Calibri"/>
          <w:color w:val="000000"/>
          <w:sz w:val="22"/>
          <w:szCs w:val="22"/>
          <w:shd w:val="clear" w:color="auto" w:fill="FFFFFF"/>
        </w:rPr>
        <w:t>Tổng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số</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lệnh</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của</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dự</w:t>
      </w:r>
      <w:r>
        <w:rPr>
          <w:rStyle w:val="normaltextrun"/>
          <w:rFonts w:ascii="Calibri" w:hAnsi="Calibri"/>
          <w:color w:val="000000"/>
          <w:sz w:val="22"/>
          <w:szCs w:val="22"/>
          <w:shd w:val="clear" w:color="auto" w:fill="FFFFFF"/>
        </w:rPr>
        <w:t> </w:t>
      </w:r>
      <w:r>
        <w:rPr>
          <w:rStyle w:val="spellingerror"/>
          <w:rFonts w:ascii="Calibri" w:hAnsi="Calibri"/>
          <w:color w:val="000000"/>
          <w:sz w:val="22"/>
          <w:szCs w:val="22"/>
          <w:shd w:val="clear" w:color="auto" w:fill="FFFFFF"/>
        </w:rPr>
        <w:t>án</w:t>
      </w:r>
      <w:r>
        <w:rPr>
          <w:rStyle w:val="normaltextrun"/>
          <w:rFonts w:ascii="Calibri" w:hAnsi="Calibri"/>
          <w:color w:val="000000"/>
          <w:sz w:val="22"/>
          <w:szCs w:val="22"/>
          <w:shd w:val="clear" w:color="auto" w:fill="FFFFFF"/>
        </w:rPr>
        <w:t>: 1640 </w:t>
      </w:r>
      <w:r>
        <w:rPr>
          <w:rStyle w:val="spellingerror"/>
          <w:rFonts w:ascii="Calibri" w:hAnsi="Calibri"/>
          <w:color w:val="000000"/>
          <w:sz w:val="22"/>
          <w:szCs w:val="22"/>
          <w:shd w:val="clear" w:color="auto" w:fill="FFFFFF"/>
        </w:rPr>
        <w:t>dòng</w:t>
      </w:r>
      <w:r>
        <w:rPr>
          <w:rStyle w:val="normaltextrun"/>
          <w:rFonts w:ascii="Calibri" w:hAnsi="Calibri"/>
          <w:color w:val="000000"/>
          <w:sz w:val="22"/>
          <w:szCs w:val="22"/>
          <w:shd w:val="clear" w:color="auto" w:fill="FFFFFF"/>
        </w:rPr>
        <w:t> lệnh</w:t>
      </w:r>
    </w:p>
    <w:p w14:paraId="071A5D9D" w14:textId="006A1283" w:rsidR="00D1020B" w:rsidRPr="00480C32" w:rsidRDefault="00D1020B" w:rsidP="004155E5">
      <w:pPr>
        <w:pStyle w:val="u2"/>
        <w:rPr>
          <w:rFonts w:cs="Tahoma"/>
        </w:rPr>
      </w:pPr>
      <w:bookmarkStart w:id="21" w:name="_Toc90500060"/>
      <w:r w:rsidRPr="00480C32">
        <w:rPr>
          <w:rFonts w:cs="Tahoma"/>
        </w:rPr>
        <w:t>Quản lý công việc</w:t>
      </w:r>
      <w:bookmarkEnd w:id="21"/>
    </w:p>
    <w:p w14:paraId="4FB2F80B" w14:textId="223B04FF" w:rsidR="00924FA9" w:rsidRPr="00480C32" w:rsidRDefault="00816042" w:rsidP="003154F0">
      <w:pPr>
        <w:pStyle w:val="u3"/>
        <w:rPr>
          <w:rFonts w:cs="Tahoma"/>
        </w:rPr>
      </w:pPr>
      <w:r w:rsidRPr="00480C32">
        <w:rPr>
          <w:rFonts w:cs="Tahoma"/>
        </w:rPr>
        <w:t>S</w:t>
      </w:r>
      <w:r w:rsidRPr="00480C32">
        <w:rPr>
          <w:rFonts w:eastAsia="Arial Unicode MS" w:cs="Tahoma"/>
        </w:rPr>
        <w:t>ố</w:t>
      </w:r>
      <w:r w:rsidRPr="00480C32">
        <w:rPr>
          <w:rFonts w:cs="Tahoma"/>
        </w:rPr>
        <w:t xml:space="preserve"> task </w:t>
      </w:r>
      <w:r w:rsidR="00F916B8" w:rsidRPr="00480C32">
        <w:rPr>
          <w:rFonts w:cs="Tahoma"/>
        </w:rPr>
        <w:t>đã hoàn thành, ch</w:t>
      </w:r>
      <w:r w:rsidR="00F916B8" w:rsidRPr="00480C32">
        <w:rPr>
          <w:rFonts w:eastAsia="Arial Unicode MS" w:cs="Tahoma"/>
        </w:rPr>
        <w:t>ư</w:t>
      </w:r>
      <w:r w:rsidR="00F916B8" w:rsidRPr="00480C32">
        <w:rPr>
          <w:rFonts w:cs="Tahoma"/>
        </w:rPr>
        <w:t>a hoàn thành,</w:t>
      </w:r>
      <w:r w:rsidR="00720ED8" w:rsidRPr="00480C32">
        <w:rPr>
          <w:rFonts w:cs="Tahoma"/>
        </w:rPr>
        <w:t xml:space="preserve"> mu</w:t>
      </w:r>
      <w:r w:rsidR="00720ED8" w:rsidRPr="00480C32">
        <w:rPr>
          <w:rFonts w:eastAsia="Arial Unicode MS" w:cs="Tahoma"/>
        </w:rPr>
        <w:t>ộ</w:t>
      </w:r>
      <w:r w:rsidR="00720ED8" w:rsidRPr="00480C32">
        <w:rPr>
          <w:rFonts w:cs="Tahoma"/>
        </w:rPr>
        <w:t>n…</w:t>
      </w:r>
    </w:p>
    <w:p w14:paraId="7217A1FD"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đúng k</w:t>
      </w:r>
      <w:r>
        <w:rPr>
          <w:rFonts w:ascii="Arial Unicode MS" w:eastAsia="Arial Unicode MS" w:hAnsi="Arial Unicode MS" w:cs="Arial Unicode MS" w:hint="eastAsia"/>
        </w:rPr>
        <w:t>ế</w:t>
      </w:r>
      <w:r>
        <w:t xml:space="preserve"> ho</w:t>
      </w:r>
      <w:r>
        <w:rPr>
          <w:rFonts w:ascii="Arial Unicode MS" w:eastAsia="Arial Unicode MS" w:hAnsi="Arial Unicode MS" w:cs="Arial Unicode MS" w:hint="eastAsia"/>
        </w:rPr>
        <w:t>ạ</w:t>
      </w:r>
      <w:r>
        <w:t xml:space="preserve">ch: 14 </w:t>
      </w:r>
    </w:p>
    <w:p w14:paraId="0FAE4F37" w14:textId="77777777" w:rsidR="003154F0" w:rsidRDefault="003154F0" w:rsidP="003154F0">
      <w:r>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hoàn thành mu</w:t>
      </w:r>
      <w:r>
        <w:rPr>
          <w:rFonts w:ascii="Arial Unicode MS" w:eastAsia="Arial Unicode MS" w:hAnsi="Arial Unicode MS" w:cs="Arial Unicode MS" w:hint="eastAsia"/>
        </w:rPr>
        <w:t>ộ</w:t>
      </w:r>
      <w:r>
        <w:t xml:space="preserve">n: 3 </w:t>
      </w:r>
    </w:p>
    <w:p w14:paraId="51043BA8" w14:textId="2D219E77" w:rsidR="003154F0" w:rsidRPr="003154F0" w:rsidRDefault="003154F0" w:rsidP="003154F0">
      <w:r>
        <w:lastRenderedPageBreak/>
        <w:t>S</w:t>
      </w:r>
      <w:r>
        <w:rPr>
          <w:rFonts w:ascii="Arial Unicode MS" w:eastAsia="Arial Unicode MS" w:hAnsi="Arial Unicode MS" w:cs="Arial Unicode MS" w:hint="eastAsia"/>
        </w:rPr>
        <w:t>ố</w:t>
      </w:r>
      <w:r>
        <w:t xml:space="preserve"> l</w:t>
      </w:r>
      <w:r>
        <w:rPr>
          <w:rFonts w:ascii="Arial Unicode MS" w:eastAsia="Arial Unicode MS" w:hAnsi="Arial Unicode MS" w:cs="Arial Unicode MS" w:hint="eastAsia"/>
        </w:rPr>
        <w:t>ượ</w:t>
      </w:r>
      <w:r>
        <w:t>ng task ch</w:t>
      </w:r>
      <w:r>
        <w:rPr>
          <w:rFonts w:ascii="Arial Unicode MS" w:eastAsia="Arial Unicode MS" w:hAnsi="Arial Unicode MS" w:cs="Arial Unicode MS" w:hint="eastAsia"/>
        </w:rPr>
        <w:t>ư</w:t>
      </w:r>
      <w:r>
        <w:t>a ho</w:t>
      </w:r>
      <w:r>
        <w:rPr>
          <w:rFonts w:cs="Tahoma"/>
        </w:rPr>
        <w:t>à</w:t>
      </w:r>
      <w:r>
        <w:t>n th</w:t>
      </w:r>
      <w:r>
        <w:rPr>
          <w:rFonts w:cs="Tahoma"/>
        </w:rPr>
        <w:t>à</w:t>
      </w:r>
      <w:r>
        <w:t>nh: 0</w:t>
      </w:r>
    </w:p>
    <w:p w14:paraId="4D3B78A3" w14:textId="5926604E" w:rsidR="00720ED8" w:rsidRPr="00480C32" w:rsidRDefault="00B20CF2" w:rsidP="003154F0">
      <w:pPr>
        <w:pStyle w:val="u3"/>
        <w:rPr>
          <w:rFonts w:cs="Tahoma"/>
        </w:rPr>
      </w:pPr>
      <w:r w:rsidRPr="00480C32">
        <w:rPr>
          <w:rFonts w:cs="Tahoma"/>
        </w:rPr>
        <w:t>B</w:t>
      </w:r>
      <w:r w:rsidRPr="00480C32">
        <w:rPr>
          <w:rFonts w:eastAsia="Arial Unicode MS" w:cs="Tahoma"/>
        </w:rPr>
        <w:t>ố</w:t>
      </w:r>
      <w:r w:rsidRPr="00480C32">
        <w:rPr>
          <w:rFonts w:cs="Tahoma"/>
        </w:rPr>
        <w:t xml:space="preserve"> trí task theo Schedule</w:t>
      </w:r>
    </w:p>
    <w:p w14:paraId="1CBE71D9" w14:textId="77777777" w:rsidR="0035702A" w:rsidRDefault="0035702A" w:rsidP="0035702A">
      <w:r>
        <w:t>Properties: Thêm tính năng xu</w:t>
      </w:r>
      <w:r>
        <w:rPr>
          <w:rFonts w:ascii="Arial Unicode MS" w:eastAsia="Arial Unicode MS" w:hAnsi="Arial Unicode MS" w:cs="Arial Unicode MS" w:hint="eastAsia"/>
        </w:rPr>
        <w:t>ấ</w:t>
      </w:r>
      <w:r>
        <w:t xml:space="preserve">t ra file json: 13/11 </w:t>
      </w:r>
    </w:p>
    <w:p w14:paraId="5122599D" w14:textId="77777777" w:rsidR="0035702A" w:rsidRDefault="0035702A" w:rsidP="0035702A">
      <w:r>
        <w:t>GUI: chuy</w:t>
      </w:r>
      <w:r>
        <w:rPr>
          <w:rFonts w:ascii="Arial Unicode MS" w:eastAsia="Arial Unicode MS" w:hAnsi="Arial Unicode MS" w:cs="Arial Unicode MS" w:hint="eastAsia"/>
        </w:rPr>
        <w:t>ể</w:t>
      </w:r>
      <w:r>
        <w:t xml:space="preserve">n UI theo glass style 15/11 </w:t>
      </w:r>
    </w:p>
    <w:p w14:paraId="51AEB328" w14:textId="2DD4B653" w:rsidR="0035702A" w:rsidRPr="0035702A" w:rsidRDefault="0035702A" w:rsidP="0035702A">
      <w:r>
        <w:t>Release: 21/11</w:t>
      </w:r>
    </w:p>
    <w:p w14:paraId="7568F996" w14:textId="7CF19E62" w:rsidR="00BC1A91" w:rsidRPr="00BC1A91" w:rsidRDefault="00127A55" w:rsidP="004155E5">
      <w:pPr>
        <w:pStyle w:val="u1"/>
        <w:rPr>
          <w:lang w:eastAsia="en-US" w:bidi="ar-SA"/>
        </w:rPr>
      </w:pPr>
      <w:bookmarkStart w:id="22" w:name="_Toc90500061"/>
      <w:r>
        <w:rPr>
          <w:lang w:eastAsia="en-US" w:bidi="ar-SA"/>
        </w:rPr>
        <w:t>Danh mục tài liệu liên quan</w:t>
      </w:r>
      <w:bookmarkEnd w:id="22"/>
    </w:p>
    <w:p w14:paraId="17965795" w14:textId="0222A1EC" w:rsidR="003F1120" w:rsidRDefault="00B2799B" w:rsidP="004155E5">
      <w:r>
        <w:t xml:space="preserve">1, </w:t>
      </w:r>
      <w:hyperlink r:id="rId18" w:history="1">
        <w:r w:rsidRPr="00764E3E">
          <w:rPr>
            <w:rStyle w:val="Siuktni"/>
          </w:rPr>
          <w:t>https://github.com/maniankara/xlsx2json</w:t>
        </w:r>
      </w:hyperlink>
    </w:p>
    <w:p w14:paraId="2AD2DFD4" w14:textId="5AB8AAD4" w:rsidR="00B2799B" w:rsidRDefault="00B2799B" w:rsidP="004155E5">
      <w:r>
        <w:t xml:space="preserve">2, </w:t>
      </w:r>
      <w:hyperlink r:id="rId19" w:history="1">
        <w:r w:rsidRPr="00764E3E">
          <w:rPr>
            <w:rStyle w:val="Siuktni"/>
          </w:rPr>
          <w:t>https://www.unrealengine.com/en-US/blog/driving-gameplay-with-data-from-excel</w:t>
        </w:r>
      </w:hyperlink>
    </w:p>
    <w:p w14:paraId="67FD96CE" w14:textId="3DBA138C" w:rsidR="00B2799B" w:rsidRDefault="00B2799B" w:rsidP="004155E5">
      <w:r>
        <w:t xml:space="preserve">3, </w:t>
      </w:r>
      <w:hyperlink r:id="rId20" w:history="1">
        <w:r w:rsidRPr="00764E3E">
          <w:rPr>
            <w:rStyle w:val="Siuktni"/>
          </w:rPr>
          <w:t>http://mana-break.blogspot.com/2014/06/power-of-json-in-game-development-items.html</w:t>
        </w:r>
      </w:hyperlink>
    </w:p>
    <w:p w14:paraId="1DDF1489" w14:textId="77777777" w:rsidR="00B2799B" w:rsidRPr="003F1120" w:rsidRDefault="00B2799B" w:rsidP="004155E5"/>
    <w:sectPr w:rsidR="00B2799B" w:rsidRPr="003F1120"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F54A8" w14:textId="77777777" w:rsidR="000B1A0C" w:rsidRDefault="000B1A0C">
      <w:r>
        <w:separator/>
      </w:r>
    </w:p>
    <w:p w14:paraId="0C2F9FEE" w14:textId="77777777" w:rsidR="000B1A0C" w:rsidRDefault="000B1A0C"/>
  </w:endnote>
  <w:endnote w:type="continuationSeparator" w:id="0">
    <w:p w14:paraId="035A743E" w14:textId="77777777" w:rsidR="000B1A0C" w:rsidRDefault="000B1A0C">
      <w:r>
        <w:continuationSeparator/>
      </w:r>
    </w:p>
    <w:p w14:paraId="402A32EF" w14:textId="77777777" w:rsidR="000B1A0C" w:rsidRDefault="000B1A0C"/>
  </w:endnote>
  <w:endnote w:type="continuationNotice" w:id="1">
    <w:p w14:paraId="0A2CBA2B" w14:textId="77777777" w:rsidR="000B1A0C" w:rsidRDefault="000B1A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altName w:val="FreeSerif"/>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Chntrang"/>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4B084D">
      <w:rPr>
        <w:i/>
        <w:noProof/>
        <w:color w:val="951B13"/>
        <w:lang w:eastAsia="ar-SA" w:bidi="ar-SA"/>
      </w:rPr>
      <w:t>iv</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Chntrang"/>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3D765E2" w:rsidR="00033D8B" w:rsidRPr="00932976" w:rsidRDefault="00033D8B" w:rsidP="00033D8B">
    <w:pPr>
      <w:pStyle w:val="Chntrang"/>
      <w:tabs>
        <w:tab w:val="left" w:pos="990"/>
      </w:tabs>
      <w:rPr>
        <w:i/>
        <w:color w:val="003366"/>
      </w:rPr>
    </w:pPr>
    <w:r>
      <w:rPr>
        <w:i/>
        <w:color w:val="003366"/>
      </w:rPr>
      <w:t>Tel</w:t>
    </w:r>
    <w:r w:rsidRPr="00932976">
      <w:rPr>
        <w:i/>
        <w:color w:val="003366"/>
      </w:rPr>
      <w:tab/>
      <w:t xml:space="preserve">: </w:t>
    </w:r>
    <w:r w:rsidR="00AF37A6">
      <w:rPr>
        <w:i/>
        <w:color w:val="003366"/>
      </w:rPr>
      <w:t>0123456789</w:t>
    </w:r>
  </w:p>
  <w:p w14:paraId="3D4256F9" w14:textId="57CB25D8" w:rsidR="00932976" w:rsidRDefault="00932976" w:rsidP="00932976">
    <w:pPr>
      <w:pStyle w:val="Chntrang"/>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Chntrang"/>
      <w:rPr>
        <w:i/>
        <w:color w:val="003366"/>
      </w:rPr>
    </w:pPr>
  </w:p>
  <w:p w14:paraId="2B3DBBFD" w14:textId="77777777" w:rsidR="00932976" w:rsidRDefault="00932976">
    <w:pPr>
      <w:pStyle w:val="Chntrang"/>
      <w:rPr>
        <w:i/>
        <w:color w:val="003366"/>
      </w:rPr>
    </w:pPr>
  </w:p>
  <w:p w14:paraId="7A61AF73" w14:textId="77777777" w:rsidR="00932976" w:rsidRPr="00932976" w:rsidRDefault="00932976">
    <w:pPr>
      <w:pStyle w:val="Chntrang"/>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Chntrang"/>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B084D">
      <w:rPr>
        <w:i/>
        <w:noProof/>
        <w:color w:val="C00000"/>
        <w:lang w:eastAsia="ar-SA" w:bidi="ar-SA"/>
      </w:rPr>
      <w:t>12</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0F56E1" w14:textId="77777777" w:rsidR="000B1A0C" w:rsidRDefault="000B1A0C">
      <w:r>
        <w:separator/>
      </w:r>
    </w:p>
    <w:p w14:paraId="0A850262" w14:textId="77777777" w:rsidR="000B1A0C" w:rsidRDefault="000B1A0C"/>
  </w:footnote>
  <w:footnote w:type="continuationSeparator" w:id="0">
    <w:p w14:paraId="77471DD0" w14:textId="77777777" w:rsidR="000B1A0C" w:rsidRDefault="000B1A0C">
      <w:r>
        <w:continuationSeparator/>
      </w:r>
    </w:p>
    <w:p w14:paraId="7E4FBCDB" w14:textId="77777777" w:rsidR="000B1A0C" w:rsidRDefault="000B1A0C"/>
  </w:footnote>
  <w:footnote w:type="continuationNotice" w:id="1">
    <w:p w14:paraId="12D1BAE8" w14:textId="77777777" w:rsidR="000B1A0C" w:rsidRDefault="000B1A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utrang"/>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581CEDF9" w:rsidR="00A46170" w:rsidRPr="00AB15C8" w:rsidRDefault="00D51159" w:rsidP="002F5F61">
    <w:pPr>
      <w:pStyle w:val="utrang"/>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E54SwIAAKMEAAAOAAAAZHJzL2Uyb0RvYy54bWysVN9v2jAQfp+0/8Hy+0igoT8iQsWomCah thJMfXYch0RzfJ5tSNhfv7MTKG33NI0Hc777+Hz33R2z+66R5CCMrUFldDyKKRGKQ1GrXUZ/bFdf bimxjqmCSVAio0dh6f3886dZq1MxgQpkIQxBEmXTVme0ck6nUWR5JRpmR6CFwmAJpmEOr2YXFYa1 yN7IaBLH11ELptAGuLAWvQ99kM4Df1kK7p7K0gpHZEYxNxdOE87cn9F8xtKdYbqq+ZAG+4csGlYr fPRM9cAcI3tTf6Bqam7AQulGHJoIyrLmItSA1Yzjd9VsKqZFqAXFsfosk/1/tPzx8GxIXWDvEkoU a7BHW9E58hU6gi7Up9U2RdhGI9B16EfsyW/R6cvuStP4byyIYByVPp7V9WwcndM4uZ1MKeEYuroZ JzdTzxK9/lgb674JaIg3MmqweUFTdlhb10NPEP+WBVkXq1rKcDG7fCkNOTBs9DL2n4H9DUwq0mb0 +moaB+Y3Mc99psgl4z8/MmC2UmHSXpO+dm+5Lu8GoXIojqiTgX7SrOarGnnXzLpnZnC0UBpcF/eE RykBk4HBoqQC8/tvfo/HjmOUkhZHNaP2154ZQYn8rnAW7sZJ4mc7XJLpzQQv5jKSX0bUvlkCijTG xdQ8mB7v5MksDTQvuFUL/yqGmOL4dkbdyVy6foFwK7lYLAIIp1kzt1YbzT21b4nXc9u9MKOHhjqc hEc4DTVL3/W1x/pfKljsHZR1aLoXuFd10B03IYzNsLV+1S7vAfX63zL/AwAA//8DAFBLAwQUAAYA CAAAACEAlmD/29sAAAAIAQAADwAAAGRycy9kb3ducmV2LnhtbEyPTU/DMAyG75P2HyLfu/RDWVHV dAIkOHFhmyaOXhPaisapmqwr/x5zgpstP3r9vPVhdaNY7BwGTxqyXQrCUuvNQJ2G8+kleQARIpLB 0ZPV8G0DHJrtpsbK+Du92+UYO8EhFCrU0Mc4VVKGtrcOw85Plvj26WeHkde5k2bGO4e7UeZpupcO B+IPPU72ubft1/HmNITXj3C5rOnSPp2L7KQeFRZvSuvtBkS0a/wj4dedvaFhoau/kQli1JBkal8y y1OecSVGkrLMQVw1FKUC2dTyf4HmBwAA//8DAFBLAQItABQABgAIAAAAIQC2gziS/gAAAOEBAAAT AAAAAAAAAAAAAAAAAAAAAABbQ29udGVudF9UeXBlc10ueG1sUEsBAi0AFAAGAAgAAAAhADj9If/W AAAAlAEAAAsAAAAAAAAAAAAAAAAALwEAAF9yZWxzLy5yZWxzUEsBAi0AFAAGAAgAAAAhAHT8TnhL AgAAowQAAA4AAAAAAAAAAAAAAAAALgIAAGRycy9lMm9Eb2MueG1sUEsBAi0AFAAGAAgAAAAhAJZg /9vbAAAACAEAAA8AAAAAAAAAAAAAAAAApQQAAGRycy9kb3ducmV2LnhtbFBLBQYAAAAABAAEAPMA AACtBQAAAAA= " fillcolor="#c00000" strokeweight=".5pt">
              <v:textbox>
                <w:txbxContent>
                  <w:p w14:paraId="515FC764" w14:textId="6EFD9820" w:rsidR="00D51159" w:rsidRPr="00D51159" w:rsidRDefault="00B82445" w:rsidP="00D51159">
                    <w:pPr>
                      <w:rPr>
                        <w:b/>
                        <w:i/>
                        <w:color w:val="C00000"/>
                        <w:sz w:val="16"/>
                      </w:rPr>
                    </w:pPr>
                    <w:r>
                      <w:rPr>
                        <w:b/>
                        <w:i/>
                        <w:noProof/>
                        <w:color w:val="C00000"/>
                        <w:sz w:val="16"/>
                        <w:lang w:eastAsia="en-US" w:bidi="ar-SA"/>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F37A6">
      <w:rPr>
        <w:i/>
        <w:color w:val="C00000"/>
        <w:lang w:eastAsia="ar-SA" w:bidi="ar-SA"/>
      </w:rPr>
      <w:t>ExcelToJson</w:t>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0604A2">
      <w:rPr>
        <w:i/>
        <w:color w:val="C00000"/>
        <w:lang w:eastAsia="ar-SA" w:bidi="ar-SA"/>
      </w:rPr>
      <w:t>Ước lượng dự án nguồn mở</w:t>
    </w:r>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AF37A6">
      <w:rPr>
        <w:i/>
        <w:color w:val="C00000"/>
        <w:lang w:eastAsia="ar-SA" w:bidi="ar-SA"/>
      </w:rPr>
      <w:t>Phần mềm chuyển đổi từ excel sang json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u1"/>
      <w:lvlText w:val="%1. "/>
      <w:lvlJc w:val="left"/>
      <w:pPr>
        <w:tabs>
          <w:tab w:val="num" w:pos="432"/>
        </w:tabs>
        <w:ind w:left="432" w:hanging="432"/>
      </w:pPr>
    </w:lvl>
    <w:lvl w:ilvl="1">
      <w:start w:val="1"/>
      <w:numFmt w:val="decimal"/>
      <w:pStyle w:val="u2"/>
      <w:lvlText w:val="%1.%2."/>
      <w:lvlJc w:val="left"/>
      <w:pPr>
        <w:tabs>
          <w:tab w:val="num" w:pos="576"/>
        </w:tabs>
        <w:ind w:left="576" w:hanging="576"/>
      </w:pPr>
      <w:rPr>
        <w:rFonts w:ascii="Tahoma" w:hAnsi="Tahoma" w:cs="Tahoma" w:hint="default"/>
      </w:rPr>
    </w:lvl>
    <w:lvl w:ilvl="2">
      <w:start w:val="1"/>
      <w:numFmt w:val="decimal"/>
      <w:pStyle w:val="u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B1A0C"/>
    <w:rsid w:val="000C1116"/>
    <w:rsid w:val="000C1F52"/>
    <w:rsid w:val="000C4959"/>
    <w:rsid w:val="000C4B0B"/>
    <w:rsid w:val="000C515B"/>
    <w:rsid w:val="000C6D40"/>
    <w:rsid w:val="000C6EB0"/>
    <w:rsid w:val="000D00BE"/>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5C22"/>
    <w:rsid w:val="0010634F"/>
    <w:rsid w:val="001073BC"/>
    <w:rsid w:val="001074E3"/>
    <w:rsid w:val="0011003A"/>
    <w:rsid w:val="001103DE"/>
    <w:rsid w:val="001115C5"/>
    <w:rsid w:val="001115D0"/>
    <w:rsid w:val="00111637"/>
    <w:rsid w:val="00111B8B"/>
    <w:rsid w:val="00113883"/>
    <w:rsid w:val="001156B4"/>
    <w:rsid w:val="00116C10"/>
    <w:rsid w:val="00122C66"/>
    <w:rsid w:val="00125AE5"/>
    <w:rsid w:val="00127A55"/>
    <w:rsid w:val="001307F8"/>
    <w:rsid w:val="00130FEA"/>
    <w:rsid w:val="001341DC"/>
    <w:rsid w:val="001417E6"/>
    <w:rsid w:val="00141A0D"/>
    <w:rsid w:val="00141B15"/>
    <w:rsid w:val="001468DC"/>
    <w:rsid w:val="001501A9"/>
    <w:rsid w:val="00151A51"/>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214"/>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2106"/>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38FF"/>
    <w:rsid w:val="002540ED"/>
    <w:rsid w:val="00255E85"/>
    <w:rsid w:val="002579FC"/>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14E"/>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4F0"/>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02A"/>
    <w:rsid w:val="003574D5"/>
    <w:rsid w:val="003604BD"/>
    <w:rsid w:val="003613A4"/>
    <w:rsid w:val="003642C9"/>
    <w:rsid w:val="00372858"/>
    <w:rsid w:val="003736B4"/>
    <w:rsid w:val="00373C22"/>
    <w:rsid w:val="00374075"/>
    <w:rsid w:val="003748EC"/>
    <w:rsid w:val="00375905"/>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22D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5FA5"/>
    <w:rsid w:val="004265A4"/>
    <w:rsid w:val="00427BEE"/>
    <w:rsid w:val="00432A26"/>
    <w:rsid w:val="0043374D"/>
    <w:rsid w:val="00435887"/>
    <w:rsid w:val="00437831"/>
    <w:rsid w:val="004427C7"/>
    <w:rsid w:val="0044296C"/>
    <w:rsid w:val="004454EE"/>
    <w:rsid w:val="00445936"/>
    <w:rsid w:val="00451DC3"/>
    <w:rsid w:val="00455F19"/>
    <w:rsid w:val="00456D7A"/>
    <w:rsid w:val="0045792D"/>
    <w:rsid w:val="00460E60"/>
    <w:rsid w:val="00464FA9"/>
    <w:rsid w:val="0046550C"/>
    <w:rsid w:val="0047634D"/>
    <w:rsid w:val="00480C32"/>
    <w:rsid w:val="004933BE"/>
    <w:rsid w:val="00493F90"/>
    <w:rsid w:val="00495E5D"/>
    <w:rsid w:val="004A1A86"/>
    <w:rsid w:val="004A1B61"/>
    <w:rsid w:val="004A422B"/>
    <w:rsid w:val="004A60F2"/>
    <w:rsid w:val="004A61CF"/>
    <w:rsid w:val="004A6C7A"/>
    <w:rsid w:val="004A6FCF"/>
    <w:rsid w:val="004A7F93"/>
    <w:rsid w:val="004B084D"/>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3042"/>
    <w:rsid w:val="00535FEC"/>
    <w:rsid w:val="0053618E"/>
    <w:rsid w:val="00543831"/>
    <w:rsid w:val="005444C6"/>
    <w:rsid w:val="0054514B"/>
    <w:rsid w:val="0054583F"/>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3B61"/>
    <w:rsid w:val="0069459D"/>
    <w:rsid w:val="00695D18"/>
    <w:rsid w:val="006A53E0"/>
    <w:rsid w:val="006A739D"/>
    <w:rsid w:val="006B06C7"/>
    <w:rsid w:val="006B32D4"/>
    <w:rsid w:val="006B33C0"/>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37D8"/>
    <w:rsid w:val="0072499D"/>
    <w:rsid w:val="00724A5C"/>
    <w:rsid w:val="00725933"/>
    <w:rsid w:val="00726DF6"/>
    <w:rsid w:val="00727431"/>
    <w:rsid w:val="00727810"/>
    <w:rsid w:val="007365DF"/>
    <w:rsid w:val="00741AE9"/>
    <w:rsid w:val="0074533F"/>
    <w:rsid w:val="00747A56"/>
    <w:rsid w:val="00751F1C"/>
    <w:rsid w:val="00753672"/>
    <w:rsid w:val="00757C21"/>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4C53"/>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56C"/>
    <w:rsid w:val="008158CE"/>
    <w:rsid w:val="00816042"/>
    <w:rsid w:val="0081618B"/>
    <w:rsid w:val="00820850"/>
    <w:rsid w:val="00821D54"/>
    <w:rsid w:val="00823FF5"/>
    <w:rsid w:val="00830223"/>
    <w:rsid w:val="008329AE"/>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C3E47"/>
    <w:rsid w:val="008D0992"/>
    <w:rsid w:val="008D1ED2"/>
    <w:rsid w:val="008D1F52"/>
    <w:rsid w:val="008D4E35"/>
    <w:rsid w:val="008E0605"/>
    <w:rsid w:val="008E661F"/>
    <w:rsid w:val="008E6AE9"/>
    <w:rsid w:val="008E766C"/>
    <w:rsid w:val="008F008C"/>
    <w:rsid w:val="008F2A74"/>
    <w:rsid w:val="008F3873"/>
    <w:rsid w:val="008F3ED7"/>
    <w:rsid w:val="008F5E3F"/>
    <w:rsid w:val="008F7A6D"/>
    <w:rsid w:val="008F7C39"/>
    <w:rsid w:val="00900687"/>
    <w:rsid w:val="00900B52"/>
    <w:rsid w:val="0090121D"/>
    <w:rsid w:val="009030C7"/>
    <w:rsid w:val="009034C9"/>
    <w:rsid w:val="00903E43"/>
    <w:rsid w:val="009102CB"/>
    <w:rsid w:val="0091115A"/>
    <w:rsid w:val="0091528E"/>
    <w:rsid w:val="00915C78"/>
    <w:rsid w:val="00916C2A"/>
    <w:rsid w:val="00916DFB"/>
    <w:rsid w:val="00920D49"/>
    <w:rsid w:val="009227BC"/>
    <w:rsid w:val="009245BF"/>
    <w:rsid w:val="00924FA9"/>
    <w:rsid w:val="00924FAD"/>
    <w:rsid w:val="009266C4"/>
    <w:rsid w:val="00927469"/>
    <w:rsid w:val="00931272"/>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57BCC"/>
    <w:rsid w:val="00960F1C"/>
    <w:rsid w:val="00962421"/>
    <w:rsid w:val="0096261C"/>
    <w:rsid w:val="009626D5"/>
    <w:rsid w:val="0096683F"/>
    <w:rsid w:val="009716BD"/>
    <w:rsid w:val="00974A72"/>
    <w:rsid w:val="0098177E"/>
    <w:rsid w:val="009859C7"/>
    <w:rsid w:val="009872A8"/>
    <w:rsid w:val="009936EE"/>
    <w:rsid w:val="0099580C"/>
    <w:rsid w:val="00995E6C"/>
    <w:rsid w:val="00996FC6"/>
    <w:rsid w:val="009A012B"/>
    <w:rsid w:val="009A097F"/>
    <w:rsid w:val="009A0D8C"/>
    <w:rsid w:val="009A2527"/>
    <w:rsid w:val="009A3E97"/>
    <w:rsid w:val="009A44DB"/>
    <w:rsid w:val="009A4B4D"/>
    <w:rsid w:val="009A4C41"/>
    <w:rsid w:val="009A57EC"/>
    <w:rsid w:val="009A592B"/>
    <w:rsid w:val="009A7949"/>
    <w:rsid w:val="009B0A7E"/>
    <w:rsid w:val="009B0D4A"/>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2C51"/>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304D"/>
    <w:rsid w:val="00AD72E3"/>
    <w:rsid w:val="00AE0415"/>
    <w:rsid w:val="00AE0A92"/>
    <w:rsid w:val="00AE641A"/>
    <w:rsid w:val="00AF0379"/>
    <w:rsid w:val="00AF37A6"/>
    <w:rsid w:val="00B02EEF"/>
    <w:rsid w:val="00B055F1"/>
    <w:rsid w:val="00B0583E"/>
    <w:rsid w:val="00B05CF6"/>
    <w:rsid w:val="00B1287F"/>
    <w:rsid w:val="00B13B97"/>
    <w:rsid w:val="00B150AB"/>
    <w:rsid w:val="00B15216"/>
    <w:rsid w:val="00B15A23"/>
    <w:rsid w:val="00B17B99"/>
    <w:rsid w:val="00B20CF2"/>
    <w:rsid w:val="00B2142D"/>
    <w:rsid w:val="00B2799B"/>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5F13"/>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24C1"/>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3CAC"/>
    <w:rsid w:val="00CC4AF0"/>
    <w:rsid w:val="00CC5376"/>
    <w:rsid w:val="00CC6509"/>
    <w:rsid w:val="00CD15B4"/>
    <w:rsid w:val="00CD17A9"/>
    <w:rsid w:val="00CD3084"/>
    <w:rsid w:val="00CD6E58"/>
    <w:rsid w:val="00CD6F81"/>
    <w:rsid w:val="00CD6F8E"/>
    <w:rsid w:val="00CD7D33"/>
    <w:rsid w:val="00CE0B65"/>
    <w:rsid w:val="00CE19E1"/>
    <w:rsid w:val="00CE5923"/>
    <w:rsid w:val="00CF1DDA"/>
    <w:rsid w:val="00CF2B88"/>
    <w:rsid w:val="00CF53E4"/>
    <w:rsid w:val="00CF7915"/>
    <w:rsid w:val="00D010B9"/>
    <w:rsid w:val="00D0134B"/>
    <w:rsid w:val="00D07F94"/>
    <w:rsid w:val="00D1020B"/>
    <w:rsid w:val="00D1198D"/>
    <w:rsid w:val="00D14AA0"/>
    <w:rsid w:val="00D14BC5"/>
    <w:rsid w:val="00D157EC"/>
    <w:rsid w:val="00D210E2"/>
    <w:rsid w:val="00D21A43"/>
    <w:rsid w:val="00D26094"/>
    <w:rsid w:val="00D31474"/>
    <w:rsid w:val="00D35504"/>
    <w:rsid w:val="00D43208"/>
    <w:rsid w:val="00D466C7"/>
    <w:rsid w:val="00D51001"/>
    <w:rsid w:val="00D51159"/>
    <w:rsid w:val="00D513C9"/>
    <w:rsid w:val="00D52202"/>
    <w:rsid w:val="00D63631"/>
    <w:rsid w:val="00D64461"/>
    <w:rsid w:val="00D650B4"/>
    <w:rsid w:val="00D65A38"/>
    <w:rsid w:val="00D6697D"/>
    <w:rsid w:val="00D7293B"/>
    <w:rsid w:val="00D72C0E"/>
    <w:rsid w:val="00D72F2B"/>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07D6"/>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34E85"/>
    <w:rsid w:val="00E4013C"/>
    <w:rsid w:val="00E428F4"/>
    <w:rsid w:val="00E648D6"/>
    <w:rsid w:val="00E64A0C"/>
    <w:rsid w:val="00E70D25"/>
    <w:rsid w:val="00E71A11"/>
    <w:rsid w:val="00E71B07"/>
    <w:rsid w:val="00E73156"/>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A81"/>
    <w:rsid w:val="00EE1C50"/>
    <w:rsid w:val="00EE4F43"/>
    <w:rsid w:val="00EE7E46"/>
    <w:rsid w:val="00EF0E66"/>
    <w:rsid w:val="00EF20A3"/>
    <w:rsid w:val="00EF2426"/>
    <w:rsid w:val="00EF70EA"/>
    <w:rsid w:val="00EF7954"/>
    <w:rsid w:val="00F068C8"/>
    <w:rsid w:val="00F105E2"/>
    <w:rsid w:val="00F14AFD"/>
    <w:rsid w:val="00F16A81"/>
    <w:rsid w:val="00F16F4E"/>
    <w:rsid w:val="00F247F1"/>
    <w:rsid w:val="00F26C21"/>
    <w:rsid w:val="00F275BC"/>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514C"/>
    <w:rsid w:val="00F773F2"/>
    <w:rsid w:val="00F77435"/>
    <w:rsid w:val="00F80AFD"/>
    <w:rsid w:val="00F85B49"/>
    <w:rsid w:val="00F90523"/>
    <w:rsid w:val="00F90676"/>
    <w:rsid w:val="00F916B8"/>
    <w:rsid w:val="00F930E7"/>
    <w:rsid w:val="00F95EA1"/>
    <w:rsid w:val="00FA27F9"/>
    <w:rsid w:val="00FA5449"/>
    <w:rsid w:val="00FA5947"/>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u1">
    <w:name w:val="heading 1"/>
    <w:basedOn w:val="Binhthng"/>
    <w:next w:val="Binhthng"/>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u2">
    <w:name w:val="heading 2"/>
    <w:basedOn w:val="Binhthng"/>
    <w:next w:val="Binhthng"/>
    <w:qFormat/>
    <w:rsid w:val="009A57EC"/>
    <w:pPr>
      <w:keepNext/>
      <w:numPr>
        <w:ilvl w:val="1"/>
        <w:numId w:val="1"/>
      </w:numPr>
      <w:spacing w:before="240"/>
      <w:jc w:val="left"/>
      <w:outlineLvl w:val="1"/>
    </w:pPr>
    <w:rPr>
      <w:rFonts w:eastAsia="MS Gothic" w:cs="Mangal"/>
      <w:b/>
      <w:color w:val="951B13"/>
      <w:sz w:val="26"/>
      <w:szCs w:val="26"/>
    </w:rPr>
  </w:style>
  <w:style w:type="paragraph" w:styleId="u3">
    <w:name w:val="heading 3"/>
    <w:basedOn w:val="Binhthng"/>
    <w:next w:val="Binhthng"/>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Phngmcinhcuaoanvn"/>
    <w:rPr>
      <w:sz w:val="22"/>
      <w:szCs w:val="22"/>
      <w:lang w:val="en-US" w:eastAsia="ar-SA" w:bidi="ar-SA"/>
    </w:rPr>
  </w:style>
  <w:style w:type="character" w:customStyle="1" w:styleId="CharChar2">
    <w:name w:val="Char Char2"/>
    <w:basedOn w:val="Phngmcinhcuaoanvn"/>
    <w:rPr>
      <w:rFonts w:ascii="Tahoma" w:hAnsi="Tahoma" w:cs="Mangal"/>
      <w:sz w:val="16"/>
      <w:szCs w:val="14"/>
    </w:rPr>
  </w:style>
  <w:style w:type="character" w:customStyle="1" w:styleId="CharChar1">
    <w:name w:val="Char Char1"/>
    <w:basedOn w:val="Phngmcinhcuaoanvn"/>
  </w:style>
  <w:style w:type="character" w:customStyle="1" w:styleId="CharChar">
    <w:name w:val="Char Char"/>
    <w:basedOn w:val="Phngmcinhcuaoanvn"/>
  </w:style>
  <w:style w:type="character" w:styleId="VnbanChdanhsn">
    <w:name w:val="Placeholder Text"/>
    <w:basedOn w:val="Phngmcinhcuaoanvn"/>
    <w:rPr>
      <w:color w:val="808080"/>
    </w:rPr>
  </w:style>
  <w:style w:type="character" w:customStyle="1" w:styleId="CharChar5">
    <w:name w:val="Char Char5"/>
    <w:basedOn w:val="Phngmcinhcuaoanvn"/>
    <w:rPr>
      <w:rFonts w:ascii="Cambria" w:eastAsia="MS Gothic" w:hAnsi="Cambria" w:cs="Mangal"/>
      <w:sz w:val="24"/>
      <w:szCs w:val="21"/>
    </w:rPr>
  </w:style>
  <w:style w:type="character" w:customStyle="1" w:styleId="CharChar4">
    <w:name w:val="Char Char4"/>
    <w:basedOn w:val="Phngmcinhcuaoanvn"/>
    <w:rPr>
      <w:rFonts w:ascii="Cambria" w:eastAsia="MS Gothic" w:hAnsi="Cambria" w:cs="Mangal"/>
    </w:rPr>
  </w:style>
  <w:style w:type="character" w:customStyle="1" w:styleId="CharChar3">
    <w:name w:val="Char Char3"/>
    <w:basedOn w:val="Phngmcinhcuaoanvn"/>
    <w:rPr>
      <w:rFonts w:ascii="Cambria" w:eastAsia="MS Gothic" w:hAnsi="Cambria" w:cs="Times New Roman"/>
    </w:rPr>
  </w:style>
  <w:style w:type="character" w:styleId="Siuktni">
    <w:name w:val="Hyperlink"/>
    <w:basedOn w:val="Phngmcinhcuaoanvn"/>
    <w:uiPriority w:val="99"/>
    <w:rPr>
      <w:color w:val="0000FF"/>
      <w:u w:val="single"/>
    </w:rPr>
  </w:style>
  <w:style w:type="character" w:styleId="ThamchiuChuthich">
    <w:name w:val="annotation reference"/>
    <w:basedOn w:val="Phngmcinhcuaoanvn"/>
    <w:rPr>
      <w:sz w:val="16"/>
      <w:szCs w:val="16"/>
    </w:rPr>
  </w:style>
  <w:style w:type="character" w:styleId="Strang">
    <w:name w:val="page number"/>
    <w:basedOn w:val="Phngmcinhcuaoanvn"/>
  </w:style>
  <w:style w:type="paragraph" w:customStyle="1" w:styleId="Tiu">
    <w:name w:val="Tiêu đề"/>
    <w:basedOn w:val="Binhthng"/>
    <w:next w:val="ThnVnban"/>
    <w:pPr>
      <w:keepNext/>
      <w:spacing w:before="240"/>
    </w:pPr>
    <w:rPr>
      <w:rFonts w:ascii="Arial" w:eastAsia="MS PGothic" w:hAnsi="Arial" w:cs="Tahoma"/>
      <w:sz w:val="28"/>
      <w:szCs w:val="28"/>
    </w:rPr>
  </w:style>
  <w:style w:type="paragraph" w:styleId="ThnVnban">
    <w:name w:val="Body Text"/>
    <w:basedOn w:val="Binhthng"/>
  </w:style>
  <w:style w:type="paragraph" w:styleId="Danhsach">
    <w:name w:val="List"/>
    <w:basedOn w:val="ThnVnban"/>
    <w:rPr>
      <w:rFonts w:cs="Tahoma"/>
    </w:rPr>
  </w:style>
  <w:style w:type="paragraph" w:customStyle="1" w:styleId="Ph">
    <w:name w:val="Phụ đề"/>
    <w:basedOn w:val="Binhthng"/>
    <w:pPr>
      <w:suppressLineNumbers/>
      <w:spacing w:before="120"/>
    </w:pPr>
    <w:rPr>
      <w:rFonts w:cs="Tahoma"/>
      <w:i/>
      <w:iCs/>
      <w:sz w:val="24"/>
      <w:szCs w:val="24"/>
    </w:rPr>
  </w:style>
  <w:style w:type="paragraph" w:customStyle="1" w:styleId="Chmc">
    <w:name w:val="Chỉ mục"/>
    <w:basedOn w:val="Binhthng"/>
    <w:pPr>
      <w:suppressLineNumbers/>
    </w:pPr>
    <w:rPr>
      <w:rFonts w:cs="Tahoma"/>
    </w:rPr>
  </w:style>
  <w:style w:type="paragraph" w:styleId="KhngDncch">
    <w:name w:val="No Spacing"/>
    <w:qFormat/>
    <w:pPr>
      <w:widowControl w:val="0"/>
      <w:suppressAutoHyphens/>
    </w:pPr>
    <w:rPr>
      <w:rFonts w:ascii="Calibri" w:eastAsia="MS Mincho" w:hAnsi="Calibri" w:cs="Calibri"/>
      <w:sz w:val="22"/>
      <w:szCs w:val="22"/>
      <w:lang w:eastAsia="ar-SA"/>
    </w:rPr>
  </w:style>
  <w:style w:type="paragraph" w:styleId="Bongchuthich">
    <w:name w:val="Balloon Text"/>
    <w:basedOn w:val="Binhthng"/>
    <w:pPr>
      <w:spacing w:after="0" w:line="240" w:lineRule="auto"/>
    </w:pPr>
    <w:rPr>
      <w:rFonts w:cs="Mangal"/>
      <w:sz w:val="16"/>
      <w:szCs w:val="14"/>
    </w:rPr>
  </w:style>
  <w:style w:type="paragraph" w:styleId="utrang">
    <w:name w:val="header"/>
    <w:basedOn w:val="Binhthng"/>
    <w:pPr>
      <w:spacing w:after="0" w:line="240" w:lineRule="auto"/>
    </w:pPr>
  </w:style>
  <w:style w:type="paragraph" w:styleId="Chntrang">
    <w:name w:val="footer"/>
    <w:basedOn w:val="Binhthng"/>
    <w:pPr>
      <w:spacing w:after="0" w:line="240" w:lineRule="auto"/>
    </w:pPr>
  </w:style>
  <w:style w:type="paragraph" w:styleId="oancuaDanhsach">
    <w:name w:val="List Paragraph"/>
    <w:basedOn w:val="Binhthng"/>
    <w:qFormat/>
    <w:pPr>
      <w:ind w:left="840"/>
    </w:pPr>
  </w:style>
  <w:style w:type="paragraph" w:customStyle="1" w:styleId="NormalH">
    <w:name w:val="NormalH"/>
    <w:basedOn w:val="Binhthng"/>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uMucluc">
    <w:name w:val="TOC Heading"/>
    <w:basedOn w:val="u1"/>
    <w:next w:val="Binhthng"/>
    <w:qFormat/>
    <w:rsid w:val="009A57EC"/>
    <w:pPr>
      <w:keepLines/>
      <w:numPr>
        <w:numId w:val="0"/>
      </w:numPr>
      <w:spacing w:before="480" w:after="0"/>
      <w:outlineLvl w:val="9"/>
    </w:pPr>
    <w:rPr>
      <w:rFonts w:ascii="Cambria" w:hAnsi="Cambria"/>
      <w:bCs/>
      <w:sz w:val="28"/>
      <w:szCs w:val="28"/>
      <w:lang w:eastAsia="ar-SA" w:bidi="ar-SA"/>
    </w:rPr>
  </w:style>
  <w:style w:type="paragraph" w:styleId="Mucluc2">
    <w:name w:val="toc 2"/>
    <w:basedOn w:val="Binhthng"/>
    <w:next w:val="Binhthng"/>
    <w:uiPriority w:val="39"/>
    <w:rsid w:val="00030EB1"/>
    <w:pPr>
      <w:tabs>
        <w:tab w:val="left" w:pos="1540"/>
        <w:tab w:val="right" w:leader="dot" w:pos="8827"/>
      </w:tabs>
      <w:spacing w:after="0"/>
      <w:ind w:left="1540" w:hanging="550"/>
    </w:pPr>
  </w:style>
  <w:style w:type="paragraph" w:styleId="Mucluc1">
    <w:name w:val="toc 1"/>
    <w:basedOn w:val="Binhthng"/>
    <w:next w:val="Binhthng"/>
    <w:uiPriority w:val="39"/>
    <w:rsid w:val="00030EB1"/>
    <w:pPr>
      <w:tabs>
        <w:tab w:val="left" w:pos="432"/>
        <w:tab w:val="right" w:leader="underscore" w:pos="8827"/>
      </w:tabs>
      <w:spacing w:before="120"/>
    </w:pPr>
    <w:rPr>
      <w:rFonts w:eastAsia="Tahoma" w:cs="Tahoma"/>
      <w:b/>
      <w:bCs/>
      <w:caps/>
    </w:rPr>
  </w:style>
  <w:style w:type="paragraph" w:styleId="Mucluc3">
    <w:name w:val="toc 3"/>
    <w:basedOn w:val="Binhthng"/>
    <w:next w:val="Binhthng"/>
    <w:uiPriority w:val="39"/>
    <w:rsid w:val="00030EB1"/>
    <w:pPr>
      <w:tabs>
        <w:tab w:val="left" w:pos="1872"/>
        <w:tab w:val="right" w:leader="dot" w:pos="8827"/>
      </w:tabs>
      <w:spacing w:after="0"/>
      <w:ind w:left="994"/>
    </w:pPr>
    <w:rPr>
      <w:iCs/>
    </w:rPr>
  </w:style>
  <w:style w:type="paragraph" w:styleId="Mucluc4">
    <w:name w:val="toc 4"/>
    <w:basedOn w:val="Binhthng"/>
    <w:next w:val="Binhthng"/>
    <w:semiHidden/>
    <w:pPr>
      <w:spacing w:after="0"/>
      <w:ind w:left="660"/>
    </w:pPr>
    <w:rPr>
      <w:sz w:val="18"/>
      <w:szCs w:val="18"/>
    </w:rPr>
  </w:style>
  <w:style w:type="paragraph" w:styleId="Mucluc5">
    <w:name w:val="toc 5"/>
    <w:basedOn w:val="Binhthng"/>
    <w:next w:val="Binhthng"/>
    <w:semiHidden/>
    <w:pPr>
      <w:spacing w:after="0"/>
      <w:ind w:left="880"/>
    </w:pPr>
    <w:rPr>
      <w:sz w:val="18"/>
      <w:szCs w:val="18"/>
    </w:rPr>
  </w:style>
  <w:style w:type="paragraph" w:styleId="Mucluc6">
    <w:name w:val="toc 6"/>
    <w:basedOn w:val="Binhthng"/>
    <w:next w:val="Binhthng"/>
    <w:semiHidden/>
    <w:pPr>
      <w:spacing w:after="0"/>
      <w:ind w:left="1100"/>
    </w:pPr>
    <w:rPr>
      <w:sz w:val="18"/>
      <w:szCs w:val="18"/>
    </w:rPr>
  </w:style>
  <w:style w:type="paragraph" w:styleId="Mucluc7">
    <w:name w:val="toc 7"/>
    <w:basedOn w:val="Binhthng"/>
    <w:next w:val="Binhthng"/>
    <w:semiHidden/>
    <w:pPr>
      <w:spacing w:after="0"/>
      <w:ind w:left="1320"/>
    </w:pPr>
    <w:rPr>
      <w:sz w:val="18"/>
      <w:szCs w:val="18"/>
    </w:rPr>
  </w:style>
  <w:style w:type="paragraph" w:styleId="Mucluc8">
    <w:name w:val="toc 8"/>
    <w:basedOn w:val="Binhthng"/>
    <w:next w:val="Binhthng"/>
    <w:semiHidden/>
    <w:pPr>
      <w:spacing w:after="0"/>
      <w:ind w:left="1540"/>
    </w:pPr>
    <w:rPr>
      <w:sz w:val="18"/>
      <w:szCs w:val="18"/>
    </w:rPr>
  </w:style>
  <w:style w:type="paragraph" w:styleId="Mucluc9">
    <w:name w:val="toc 9"/>
    <w:basedOn w:val="Binhthng"/>
    <w:next w:val="Binhthng"/>
    <w:semiHidden/>
    <w:pPr>
      <w:spacing w:after="0"/>
      <w:ind w:left="1760"/>
    </w:pPr>
    <w:rPr>
      <w:sz w:val="18"/>
      <w:szCs w:val="18"/>
    </w:rPr>
  </w:style>
  <w:style w:type="paragraph" w:styleId="Bantailiu">
    <w:name w:val="Document Map"/>
    <w:basedOn w:val="Binhthng"/>
    <w:pPr>
      <w:shd w:val="clear" w:color="auto" w:fill="000080"/>
    </w:pPr>
    <w:rPr>
      <w:rFonts w:cs="Tahoma"/>
    </w:rPr>
  </w:style>
  <w:style w:type="paragraph" w:styleId="VnbanThun">
    <w:name w:val="Plain Text"/>
    <w:basedOn w:val="Binhthng"/>
    <w:pPr>
      <w:spacing w:after="0" w:line="240" w:lineRule="auto"/>
    </w:pPr>
    <w:rPr>
      <w:rFonts w:ascii="Courier New" w:hAnsi="Courier New" w:cs="Courier New"/>
      <w:lang w:eastAsia="ar-SA" w:bidi="ar-SA"/>
    </w:rPr>
  </w:style>
  <w:style w:type="paragraph" w:styleId="VnbanChuthich">
    <w:name w:val="annotation text"/>
    <w:basedOn w:val="Binhthng"/>
  </w:style>
  <w:style w:type="paragraph" w:styleId="ChuChuthich">
    <w:name w:val="annotation subject"/>
    <w:basedOn w:val="VnbanChuthich"/>
    <w:next w:val="VnbanChuthich"/>
    <w:rPr>
      <w:b/>
      <w:bCs/>
    </w:rPr>
  </w:style>
  <w:style w:type="paragraph" w:styleId="Chuthich">
    <w:name w:val="caption"/>
    <w:basedOn w:val="Binhthng"/>
    <w:next w:val="Binhthng"/>
    <w:qFormat/>
    <w:rsid w:val="00A105D3"/>
    <w:pPr>
      <w:jc w:val="center"/>
    </w:pPr>
    <w:rPr>
      <w:b/>
      <w:bCs/>
    </w:rPr>
  </w:style>
  <w:style w:type="paragraph" w:customStyle="1" w:styleId="Nidungkhung">
    <w:name w:val="Nội dung khung"/>
    <w:basedOn w:val="ThnVnban"/>
  </w:style>
  <w:style w:type="paragraph" w:customStyle="1" w:styleId="Nidungbng">
    <w:name w:val="Nội dung bảng"/>
    <w:basedOn w:val="Binhthng"/>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u2"/>
    <w:autoRedefine/>
    <w:rsid w:val="003748EC"/>
    <w:rPr>
      <w:b w:val="0"/>
      <w:bCs/>
      <w:color w:val="2C69B2"/>
    </w:rPr>
  </w:style>
  <w:style w:type="paragraph" w:customStyle="1" w:styleId="StyleHeading2Tahoma13ptBoldCustomColorRGB441051781">
    <w:name w:val="Style Heading 2 + Tahoma 13 pt Bold Custom Color(RGB(44105178))1"/>
    <w:basedOn w:val="u2"/>
    <w:autoRedefine/>
    <w:rsid w:val="003748EC"/>
    <w:rPr>
      <w:b w:val="0"/>
      <w:bCs/>
      <w:color w:val="2C69B2"/>
    </w:rPr>
  </w:style>
  <w:style w:type="paragraph" w:customStyle="1" w:styleId="StyleHeading2Tahoma13ptBoldCustomColorRGB441051782">
    <w:name w:val="Style Heading 2 + Tahoma 13 pt Bold Custom Color(RGB(44105178))2"/>
    <w:basedOn w:val="u2"/>
    <w:autoRedefine/>
    <w:rsid w:val="003748EC"/>
    <w:rPr>
      <w:b w:val="0"/>
      <w:bCs/>
      <w:color w:val="2C69B2"/>
    </w:rPr>
  </w:style>
  <w:style w:type="table" w:customStyle="1" w:styleId="BlueStripe1">
    <w:name w:val="BlueStripe 1"/>
    <w:basedOn w:val="BangThngthng"/>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u3"/>
    <w:rsid w:val="00E22133"/>
    <w:pPr>
      <w:numPr>
        <w:ilvl w:val="0"/>
        <w:numId w:val="0"/>
      </w:numPr>
      <w:ind w:firstLine="720"/>
    </w:pPr>
  </w:style>
  <w:style w:type="paragraph" w:styleId="Nhaykepm">
    <w:name w:val="Intense Quote"/>
    <w:basedOn w:val="Binhthng"/>
    <w:next w:val="Binhthng"/>
    <w:link w:val="Nhaykepm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NhaykepmChar">
    <w:name w:val="Nháy kép Đậm Char"/>
    <w:basedOn w:val="Phngmcinhcuaoanvn"/>
    <w:link w:val="Nhaykepm"/>
    <w:uiPriority w:val="30"/>
    <w:rsid w:val="009A57EC"/>
    <w:rPr>
      <w:rFonts w:ascii="Tahoma" w:eastAsia="MS Mincho" w:hAnsi="Tahoma" w:cs="Mangal"/>
      <w:b/>
      <w:bCs/>
      <w:i/>
      <w:iCs/>
      <w:color w:val="951B13"/>
      <w:szCs w:val="18"/>
      <w:lang w:eastAsia="hi-IN" w:bidi="hi-IN"/>
    </w:rPr>
  </w:style>
  <w:style w:type="character" w:styleId="NhnmnhThm">
    <w:name w:val="Intense Emphasis"/>
    <w:basedOn w:val="Phngmcinhcuaoanvn"/>
    <w:uiPriority w:val="21"/>
    <w:qFormat/>
    <w:rsid w:val="009A57EC"/>
    <w:rPr>
      <w:b/>
      <w:bCs/>
      <w:i/>
      <w:iCs/>
      <w:color w:val="951B13"/>
    </w:rPr>
  </w:style>
  <w:style w:type="table" w:styleId="BangLi1Nhat-Nhnmanh2">
    <w:name w:val="Grid Table 1 Light Accent 2"/>
    <w:basedOn w:val="BangThngthng"/>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ThngthngWeb">
    <w:name w:val="Normal (Web)"/>
    <w:basedOn w:val="Binhthng"/>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Nhnmanh">
    <w:name w:val="Emphasis"/>
    <w:basedOn w:val="Phngmcinhcuaoanvn"/>
    <w:qFormat/>
    <w:rsid w:val="00A105D3"/>
    <w:rPr>
      <w:i/>
      <w:iCs/>
    </w:rPr>
  </w:style>
  <w:style w:type="table" w:styleId="LiBng1Nhat">
    <w:name w:val="Grid Table 1 Light"/>
    <w:basedOn w:val="BangThngthng"/>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Manh">
    <w:name w:val="Strong"/>
    <w:basedOn w:val="Phngmcinhcuaoanvn"/>
    <w:qFormat/>
    <w:rsid w:val="00A44839"/>
    <w:rPr>
      <w:b/>
      <w:bCs/>
    </w:rPr>
  </w:style>
  <w:style w:type="character" w:customStyle="1" w:styleId="cpChagiiquyt1">
    <w:name w:val="Đề cập Chưa giải quyết1"/>
    <w:basedOn w:val="Phngmcinhcuaoanvn"/>
    <w:uiPriority w:val="99"/>
    <w:semiHidden/>
    <w:unhideWhenUsed/>
    <w:rsid w:val="00341689"/>
    <w:rPr>
      <w:color w:val="605E5C"/>
      <w:shd w:val="clear" w:color="auto" w:fill="E1DFDD"/>
    </w:rPr>
  </w:style>
  <w:style w:type="table" w:styleId="LiBang">
    <w:name w:val="Table Grid"/>
    <w:basedOn w:val="BangThngthng"/>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Li4-Nhnmanh1">
    <w:name w:val="Grid Table 4 Accent 1"/>
    <w:basedOn w:val="BangThngthng"/>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u0">
    <w:name w:val="Title"/>
    <w:basedOn w:val="Binhthng"/>
    <w:next w:val="Binhthng"/>
    <w:link w:val="Tiu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uChar">
    <w:name w:val="Tiêu đề Char"/>
    <w:basedOn w:val="Phngmcinhcuaoanvn"/>
    <w:link w:val="Tiu0"/>
    <w:rsid w:val="006F11C9"/>
    <w:rPr>
      <w:rFonts w:asciiTheme="majorHAnsi" w:eastAsiaTheme="majorEastAsia" w:hAnsiTheme="majorHAnsi" w:cs="Mangal"/>
      <w:spacing w:val="-10"/>
      <w:kern w:val="28"/>
      <w:sz w:val="56"/>
      <w:szCs w:val="50"/>
      <w:lang w:eastAsia="hi-IN" w:bidi="hi-IN"/>
    </w:rPr>
  </w:style>
  <w:style w:type="paragraph" w:styleId="Tiuphu">
    <w:name w:val="Subtitle"/>
    <w:basedOn w:val="Binhthng"/>
    <w:next w:val="Binhthng"/>
    <w:link w:val="Tiuphu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TiuphuChar">
    <w:name w:val="Tiêu đề phụ Char"/>
    <w:basedOn w:val="Phngmcinhcuaoanvn"/>
    <w:link w:val="Tiuphu"/>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Phngmcinhcuaoanvn"/>
    <w:semiHidden/>
    <w:unhideWhenUsed/>
    <w:rsid w:val="00D63631"/>
    <w:rPr>
      <w:color w:val="800080" w:themeColor="followedHyperlink"/>
      <w:u w:val="single"/>
    </w:rPr>
  </w:style>
  <w:style w:type="character" w:customStyle="1" w:styleId="spellingerror">
    <w:name w:val="spellingerror"/>
    <w:basedOn w:val="Phngmcinhcuaoanvn"/>
    <w:rsid w:val="00AF0379"/>
  </w:style>
  <w:style w:type="character" w:customStyle="1" w:styleId="normaltextrun">
    <w:name w:val="normaltextrun"/>
    <w:basedOn w:val="Phngmcinhcuaoanvn"/>
    <w:rsid w:val="00AF03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182943241">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303313681">
      <w:bodyDiv w:val="1"/>
      <w:marLeft w:val="0"/>
      <w:marRight w:val="0"/>
      <w:marTop w:val="0"/>
      <w:marBottom w:val="0"/>
      <w:divBdr>
        <w:top w:val="none" w:sz="0" w:space="0" w:color="auto"/>
        <w:left w:val="none" w:sz="0" w:space="0" w:color="auto"/>
        <w:bottom w:val="none" w:sz="0" w:space="0" w:color="auto"/>
        <w:right w:val="none" w:sz="0" w:space="0" w:color="auto"/>
      </w:divBdr>
    </w:div>
    <w:div w:id="318271808">
      <w:bodyDiv w:val="1"/>
      <w:marLeft w:val="0"/>
      <w:marRight w:val="0"/>
      <w:marTop w:val="0"/>
      <w:marBottom w:val="0"/>
      <w:divBdr>
        <w:top w:val="none" w:sz="0" w:space="0" w:color="auto"/>
        <w:left w:val="none" w:sz="0" w:space="0" w:color="auto"/>
        <w:bottom w:val="none" w:sz="0" w:space="0" w:color="auto"/>
        <w:right w:val="none" w:sz="0" w:space="0" w:color="auto"/>
      </w:divBdr>
    </w:div>
    <w:div w:id="417485425">
      <w:bodyDiv w:val="1"/>
      <w:marLeft w:val="0"/>
      <w:marRight w:val="0"/>
      <w:marTop w:val="0"/>
      <w:marBottom w:val="0"/>
      <w:divBdr>
        <w:top w:val="none" w:sz="0" w:space="0" w:color="auto"/>
        <w:left w:val="none" w:sz="0" w:space="0" w:color="auto"/>
        <w:bottom w:val="none" w:sz="0" w:space="0" w:color="auto"/>
        <w:right w:val="none" w:sz="0" w:space="0" w:color="auto"/>
      </w:divBdr>
    </w:div>
    <w:div w:id="624387792">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970936774">
      <w:bodyDiv w:val="1"/>
      <w:marLeft w:val="0"/>
      <w:marRight w:val="0"/>
      <w:marTop w:val="0"/>
      <w:marBottom w:val="0"/>
      <w:divBdr>
        <w:top w:val="none" w:sz="0" w:space="0" w:color="auto"/>
        <w:left w:val="none" w:sz="0" w:space="0" w:color="auto"/>
        <w:bottom w:val="none" w:sz="0" w:space="0" w:color="auto"/>
        <w:right w:val="none" w:sz="0" w:space="0" w:color="auto"/>
      </w:divBdr>
    </w:div>
    <w:div w:id="1161190166">
      <w:bodyDiv w:val="1"/>
      <w:marLeft w:val="0"/>
      <w:marRight w:val="0"/>
      <w:marTop w:val="0"/>
      <w:marBottom w:val="0"/>
      <w:divBdr>
        <w:top w:val="none" w:sz="0" w:space="0" w:color="auto"/>
        <w:left w:val="none" w:sz="0" w:space="0" w:color="auto"/>
        <w:bottom w:val="none" w:sz="0" w:space="0" w:color="auto"/>
        <w:right w:val="none" w:sz="0" w:space="0" w:color="auto"/>
      </w:divBdr>
    </w:div>
    <w:div w:id="1254513908">
      <w:bodyDiv w:val="1"/>
      <w:marLeft w:val="0"/>
      <w:marRight w:val="0"/>
      <w:marTop w:val="0"/>
      <w:marBottom w:val="0"/>
      <w:divBdr>
        <w:top w:val="none" w:sz="0" w:space="0" w:color="auto"/>
        <w:left w:val="none" w:sz="0" w:space="0" w:color="auto"/>
        <w:bottom w:val="none" w:sz="0" w:space="0" w:color="auto"/>
        <w:right w:val="none" w:sz="0" w:space="0" w:color="auto"/>
      </w:divBdr>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1591041763">
      <w:bodyDiv w:val="1"/>
      <w:marLeft w:val="0"/>
      <w:marRight w:val="0"/>
      <w:marTop w:val="0"/>
      <w:marBottom w:val="0"/>
      <w:divBdr>
        <w:top w:val="none" w:sz="0" w:space="0" w:color="auto"/>
        <w:left w:val="none" w:sz="0" w:space="0" w:color="auto"/>
        <w:bottom w:val="none" w:sz="0" w:space="0" w:color="auto"/>
        <w:right w:val="none" w:sz="0" w:space="0" w:color="auto"/>
      </w:divBdr>
    </w:div>
    <w:div w:id="1601261467">
      <w:bodyDiv w:val="1"/>
      <w:marLeft w:val="0"/>
      <w:marRight w:val="0"/>
      <w:marTop w:val="0"/>
      <w:marBottom w:val="0"/>
      <w:divBdr>
        <w:top w:val="none" w:sz="0" w:space="0" w:color="auto"/>
        <w:left w:val="none" w:sz="0" w:space="0" w:color="auto"/>
        <w:bottom w:val="none" w:sz="0" w:space="0" w:color="auto"/>
        <w:right w:val="none" w:sz="0" w:space="0" w:color="auto"/>
      </w:divBdr>
    </w:div>
    <w:div w:id="1951738210">
      <w:bodyDiv w:val="1"/>
      <w:marLeft w:val="0"/>
      <w:marRight w:val="0"/>
      <w:marTop w:val="0"/>
      <w:marBottom w:val="0"/>
      <w:divBdr>
        <w:top w:val="none" w:sz="0" w:space="0" w:color="auto"/>
        <w:left w:val="none" w:sz="0" w:space="0" w:color="auto"/>
        <w:bottom w:val="none" w:sz="0" w:space="0" w:color="auto"/>
        <w:right w:val="none" w:sz="0" w:space="0" w:color="auto"/>
      </w:divBdr>
    </w:div>
    <w:div w:id="1977027749">
      <w:bodyDiv w:val="1"/>
      <w:marLeft w:val="0"/>
      <w:marRight w:val="0"/>
      <w:marTop w:val="0"/>
      <w:marBottom w:val="0"/>
      <w:divBdr>
        <w:top w:val="none" w:sz="0" w:space="0" w:color="auto"/>
        <w:left w:val="none" w:sz="0" w:space="0" w:color="auto"/>
        <w:bottom w:val="none" w:sz="0" w:space="0" w:color="auto"/>
        <w:right w:val="none" w:sz="0" w:space="0" w:color="auto"/>
      </w:divBdr>
    </w:div>
    <w:div w:id="2011444865">
      <w:bodyDiv w:val="1"/>
      <w:marLeft w:val="0"/>
      <w:marRight w:val="0"/>
      <w:marTop w:val="0"/>
      <w:marBottom w:val="0"/>
      <w:divBdr>
        <w:top w:val="none" w:sz="0" w:space="0" w:color="auto"/>
        <w:left w:val="none" w:sz="0" w:space="0" w:color="auto"/>
        <w:bottom w:val="none" w:sz="0" w:space="0" w:color="auto"/>
        <w:right w:val="none" w:sz="0" w:space="0" w:color="auto"/>
      </w:divBdr>
    </w:div>
    <w:div w:id="2041396588">
      <w:bodyDiv w:val="1"/>
      <w:marLeft w:val="0"/>
      <w:marRight w:val="0"/>
      <w:marTop w:val="0"/>
      <w:marBottom w:val="0"/>
      <w:divBdr>
        <w:top w:val="none" w:sz="0" w:space="0" w:color="auto"/>
        <w:left w:val="none" w:sz="0" w:space="0" w:color="auto"/>
        <w:bottom w:val="none" w:sz="0" w:space="0" w:color="auto"/>
        <w:right w:val="none" w:sz="0" w:space="0" w:color="auto"/>
      </w:divBdr>
    </w:div>
    <w:div w:id="2071614667">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 w:id="208984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s://github.com/maniankara/xlsx2json" TargetMode="Externa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yperlink" Target="https://github.com/WinhooF%20" TargetMode="External"/><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github.com/dantezhu" TargetMode="External"/><Relationship Id="rId20" Type="http://schemas.openxmlformats.org/officeDocument/2006/relationships/hyperlink" Target="http://mana-break.blogspot.com/2014/06/power-of-json-in-game-development-item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unrealengine.com/en-US/blog/driving-gameplay-with-data-from-exce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3.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50A426C-BDFC-481C-890E-D843FBDD7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11</Pages>
  <Words>2281</Words>
  <Characters>13008</Characters>
  <Application>Microsoft Office Word</Application>
  <DocSecurity>0</DocSecurity>
  <Lines>108</Lines>
  <Paragraphs>30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15259</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NGUYEN HOANG LONG 176040</cp:lastModifiedBy>
  <cp:revision>360</cp:revision>
  <cp:lastPrinted>2008-03-14T01:02:00Z</cp:lastPrinted>
  <dcterms:created xsi:type="dcterms:W3CDTF">2018-10-22T18:18:00Z</dcterms:created>
  <dcterms:modified xsi:type="dcterms:W3CDTF">2022-01-18T15:26:00Z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